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9A" w:rsidRPr="006B22B4" w:rsidRDefault="00270A9A" w:rsidP="00270A9A">
      <w:pPr>
        <w:pStyle w:val="Heading3"/>
        <w:rPr>
          <w:color w:val="000000"/>
        </w:rPr>
      </w:pPr>
      <w:bookmarkStart w:id="0" w:name="_Toc385406406"/>
      <w:r>
        <w:rPr>
          <w:b/>
          <w:color w:val="000000"/>
        </w:rPr>
        <w:softHyphen/>
      </w:r>
      <w:r w:rsidRPr="006B22B4">
        <w:rPr>
          <w:b/>
          <w:color w:val="000000"/>
        </w:rPr>
        <w:t>S</w:t>
      </w:r>
      <w:r>
        <w:rPr>
          <w:b/>
          <w:color w:val="000000"/>
        </w:rPr>
        <w:t xml:space="preserve">upplementary </w:t>
      </w:r>
      <w:r w:rsidRPr="006B22B4">
        <w:rPr>
          <w:b/>
          <w:color w:val="000000"/>
        </w:rPr>
        <w:t>Table 2</w:t>
      </w:r>
      <w:r w:rsidRPr="006B22B4">
        <w:rPr>
          <w:color w:val="000000"/>
        </w:rPr>
        <w:t xml:space="preserve"> - Metabolites in hepatic galactose metabolism.</w:t>
      </w:r>
      <w:bookmarkEnd w:id="0"/>
    </w:p>
    <w:tbl>
      <w:tblPr>
        <w:tblW w:w="10350" w:type="dxa"/>
        <w:tblInd w:w="-25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1980"/>
        <w:gridCol w:w="6030"/>
      </w:tblGrid>
      <w:tr w:rsidR="00270A9A" w:rsidRPr="006B22B4" w:rsidTr="00C5705A">
        <w:tc>
          <w:tcPr>
            <w:tcW w:w="810" w:type="dxa"/>
            <w:tcBorders>
              <w:right w:val="nil"/>
            </w:tcBorders>
            <w:shd w:val="pct10" w:color="auto" w:fill="auto"/>
          </w:tcPr>
          <w:p w:rsidR="00270A9A" w:rsidRPr="006B22B4" w:rsidRDefault="00270A9A" w:rsidP="00C5705A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Id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pct10" w:color="auto" w:fill="auto"/>
          </w:tcPr>
          <w:p w:rsidR="00270A9A" w:rsidRPr="006B22B4" w:rsidRDefault="00270A9A" w:rsidP="00C5705A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Name (mass)</w:t>
            </w:r>
            <w:r w:rsidRPr="006B22B4">
              <w:rPr>
                <w:color w:val="000000"/>
              </w:rPr>
              <w:br/>
              <w:t>Annotation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pct10" w:color="auto" w:fill="auto"/>
          </w:tcPr>
          <w:p w:rsidR="00270A9A" w:rsidRPr="006B22B4" w:rsidRDefault="00270A9A" w:rsidP="00C5705A">
            <w:pPr>
              <w:pStyle w:val="Bold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Initial Concentration</w:t>
            </w:r>
          </w:p>
        </w:tc>
        <w:tc>
          <w:tcPr>
            <w:tcW w:w="6030" w:type="dxa"/>
            <w:tcBorders>
              <w:left w:val="nil"/>
              <w:right w:val="nil"/>
            </w:tcBorders>
            <w:shd w:val="pct10" w:color="auto" w:fill="auto"/>
          </w:tcPr>
          <w:p w:rsidR="00270A9A" w:rsidRPr="006B22B4" w:rsidRDefault="00B05E3E" w:rsidP="00C5705A">
            <w:pPr>
              <w:pStyle w:val="Boldsmall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Concentrations, </w:t>
            </w:r>
            <w:r w:rsidR="00270A9A" w:rsidRPr="006B22B4">
              <w:rPr>
                <w:color w:val="000000"/>
              </w:rPr>
              <w:t>Comments</w:t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glc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92867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92867">
              <w:rPr>
                <w:b/>
                <w:color w:val="000000"/>
                <w:lang w:val="de-DE"/>
              </w:rPr>
              <w:t>D-glucose</w:t>
            </w:r>
          </w:p>
          <w:p w:rsidR="0097701C" w:rsidRPr="00052B62" w:rsidRDefault="0097701C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052B62">
              <w:rPr>
                <w:color w:val="000000"/>
                <w:lang w:val="de-DE"/>
              </w:rPr>
              <w:t>C6H12O6</w:t>
            </w:r>
          </w:p>
          <w:p w:rsidR="0097701C" w:rsidRPr="00692867" w:rsidRDefault="0097701C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92867">
              <w:rPr>
                <w:color w:val="000000"/>
                <w:lang w:val="de-DE"/>
              </w:rPr>
              <w:t>Charge: 0</w:t>
            </w:r>
          </w:p>
          <w:p w:rsidR="00C91584" w:rsidRPr="00692867" w:rsidRDefault="00C91584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92867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92867">
              <w:rPr>
                <w:color w:val="000000"/>
                <w:lang w:val="de-DE"/>
              </w:rPr>
              <w:t>(M</w:t>
            </w:r>
            <w:r w:rsidRPr="00692867">
              <w:rPr>
                <w:color w:val="000000"/>
                <w:vertAlign w:val="subscript"/>
                <w:lang w:val="de-DE"/>
              </w:rPr>
              <w:t>w</w:t>
            </w:r>
            <w:r w:rsidRPr="00692867">
              <w:rPr>
                <w:color w:val="000000"/>
                <w:lang w:val="de-DE"/>
              </w:rPr>
              <w:t> 180.2)</w:t>
            </w:r>
          </w:p>
          <w:p w:rsidR="00270A9A" w:rsidRPr="00052B62" w:rsidRDefault="00270A9A" w:rsidP="00692867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eastAsiaTheme="minorHAnsi" w:hAnsi="Calibri" w:cs="Calibri"/>
                <w:color w:val="000000"/>
                <w:kern w:val="0"/>
                <w:sz w:val="20"/>
                <w:szCs w:val="20"/>
                <w:lang w:val="de-DE" w:eastAsia="en-US" w:bidi="ar-SA"/>
              </w:rPr>
            </w:pPr>
            <w:r w:rsidRPr="00052B62">
              <w:rPr>
                <w:color w:val="000000"/>
                <w:sz w:val="20"/>
                <w:szCs w:val="20"/>
                <w:lang w:val="de-DE"/>
              </w:rPr>
              <w:t>CHEBI:41</w:t>
            </w:r>
            <w:r w:rsidRPr="00052B62">
              <w:rPr>
                <w:color w:val="000000"/>
                <w:sz w:val="20"/>
                <w:szCs w:val="20"/>
                <w:lang w:val="de-DE"/>
              </w:rPr>
              <w:t>6</w:t>
            </w:r>
            <w:r w:rsidRPr="00052B62">
              <w:rPr>
                <w:color w:val="000000"/>
                <w:sz w:val="20"/>
                <w:szCs w:val="20"/>
                <w:lang w:val="de-DE"/>
              </w:rPr>
              <w:t>7</w:t>
            </w:r>
            <w:r w:rsidRPr="00692867">
              <w:rPr>
                <w:color w:val="000000"/>
                <w:sz w:val="20"/>
                <w:szCs w:val="20"/>
                <w:lang w:val="de-DE"/>
              </w:rPr>
              <w:t xml:space="preserve"> </w:t>
            </w:r>
          </w:p>
          <w:p w:rsidR="00C91584" w:rsidRPr="00C05F17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052B62">
              <w:rPr>
                <w:color w:val="000000"/>
                <w:lang w:val="de-DE"/>
              </w:rPr>
              <w:t>KEGG:C</w:t>
            </w:r>
            <w:r w:rsidRPr="00052B62">
              <w:rPr>
                <w:color w:val="000000"/>
                <w:lang w:val="de-DE"/>
              </w:rPr>
              <w:t>0</w:t>
            </w:r>
            <w:r w:rsidRPr="00052B62">
              <w:rPr>
                <w:color w:val="000000"/>
                <w:lang w:val="de-DE"/>
              </w:rPr>
              <w:t>0031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5.5mM</w:t>
            </w:r>
            <w:r w:rsidRPr="006B22B4">
              <w:rPr>
                <w:color w:val="000000"/>
              </w:rPr>
              <w:br/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glc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5.5mM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3-10mM (depending on physiological state)</w:t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D-galactose</w:t>
            </w:r>
          </w:p>
          <w:p w:rsidR="00052B62" w:rsidRDefault="00052B62" w:rsidP="00052B62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C6H12O6</w:t>
            </w:r>
          </w:p>
          <w:p w:rsidR="00270A9A" w:rsidRPr="00052B62" w:rsidRDefault="00052B62" w:rsidP="00C5705A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Charge: 0</w:t>
            </w:r>
          </w:p>
          <w:p w:rsidR="00052B62" w:rsidRPr="006B22B4" w:rsidRDefault="00052B62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Pr="006B22B4">
              <w:rPr>
                <w:color w:val="000000"/>
              </w:rPr>
              <w:t> 180.2)</w:t>
            </w:r>
          </w:p>
          <w:p w:rsidR="00270A9A" w:rsidRPr="00052B62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052B62">
              <w:rPr>
                <w:color w:val="000000"/>
              </w:rPr>
              <w:t>CHEBI:</w:t>
            </w:r>
            <w:r w:rsidR="006040F9">
              <w:rPr>
                <w:color w:val="000000"/>
              </w:rPr>
              <w:t>28061</w:t>
            </w:r>
            <w:r w:rsidRPr="00052B62">
              <w:rPr>
                <w:color w:val="000000"/>
              </w:rPr>
              <w:t xml:space="preserve"> 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052B62">
              <w:rPr>
                <w:color w:val="000000"/>
              </w:rPr>
              <w:t>KEGG:C0012</w:t>
            </w:r>
            <w:r w:rsidR="006040F9">
              <w:rPr>
                <w:color w:val="000000"/>
              </w:rPr>
              <w:t>c</w:t>
            </w:r>
            <w:r w:rsidRPr="00052B62">
              <w:rPr>
                <w:color w:val="000000"/>
              </w:rPr>
              <w:t>4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0.00012mM</w:t>
            </w:r>
            <w:r w:rsidRPr="006B22B4">
              <w:rPr>
                <w:color w:val="000000"/>
              </w:rPr>
              <w:br/>
              <w:t>(no galactose)</w:t>
            </w:r>
            <w:r w:rsidRPr="006B22B4">
              <w:rPr>
                <w:color w:val="000000"/>
              </w:rPr>
              <w:br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0.00144mM</w:t>
            </w:r>
            <w:r w:rsidRPr="006B22B4">
              <w:rPr>
                <w:b/>
                <w:color w:val="000000"/>
              </w:rPr>
              <w:br/>
            </w:r>
            <w:r w:rsidRPr="006B22B4">
              <w:rPr>
                <w:color w:val="000000"/>
              </w:rPr>
              <w:t>(GALT deficient)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0.0013-0.0027mM</w:t>
            </w:r>
            <w:r w:rsidRPr="006B22B4">
              <w:rPr>
                <w:b/>
                <w:color w:val="000000"/>
              </w:rPr>
              <w:br/>
            </w:r>
            <w:r w:rsidRPr="006B22B4">
              <w:rPr>
                <w:color w:val="000000"/>
              </w:rPr>
              <w:t>(GALE deficient)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plasma of post-absorptive humans</w:t>
            </w:r>
            <w:r w:rsidRPr="006B22B4">
              <w:rPr>
                <w:color w:val="000000"/>
              </w:rPr>
              <w:t xml:space="preserve"> (data considerable lower (3-18-fold) than conventional enzymatic assay)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&lt;EndNote&gt;&lt;Cite&gt;&lt;Author&gt;Schadewaldt&lt;/Author&gt;&lt;Year&gt;2000&lt;/Year&gt;&lt;RecNum&gt;11&lt;/RecNum&gt;&lt;DisplayText&gt;(Schadewaldt, et al., 2000)&lt;/DisplayText&gt;&lt;record&gt;&lt;rec-number&gt;11&lt;/rec-number&gt;&lt;foreign-keys&gt;&lt;key app="EN" db-id="ap95xdv5n5e2seedasv5e5xge5xs9vfdfxpz"&gt;11&lt;/key&gt;&lt;/foreign-keys&gt;&lt;ref-type name="Journal Article"&gt;17&lt;/ref-type&gt;&lt;contributors&gt;&lt;authors&gt;&lt;author&gt;Schadewaldt, P.&lt;/author&gt;&lt;author&gt;Hammen, H. W.&lt;/author&gt;&lt;author&gt;Loganathan, K.&lt;/author&gt;&lt;author&gt;Bodner-Leidecker, A.&lt;/author&gt;&lt;author&gt;Wendel, U.&lt;/author&gt;&lt;/authors&gt;&lt;/contributors&gt;&lt;auth-address&gt;Deutsches Diabetes Forschungsinstitut an der Heinrich-Heine-Universitat, Auf&amp;apos;m Hennekamp 65, D-40225 Dusseldorf, Germany. schadewa@uni-duesseldorf.de&lt;/auth-address&gt;&lt;titles&gt;&lt;title&gt;Analysis of concentration and (13)C enrichment of D-galactose in human plasma&lt;/title&gt;&lt;secondary-title&gt;Clin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612-9&lt;/pages&gt;&lt;volume&gt;46&lt;/volume&gt;&lt;number&gt;5&lt;/number&gt;&lt;edition&gt;2000/05/05&lt;/edition&gt;&lt;keywords&gt;&lt;keyword&gt;Adolescent&lt;/keyword&gt;&lt;keyword&gt;Adult&lt;/keyword&gt;&lt;keyword&gt;Blood Glucose/chemistry/metabolism&lt;/keyword&gt;&lt;keyword&gt;Carbon Isotopes&lt;/keyword&gt;&lt;keyword&gt;Fasting&lt;/keyword&gt;&lt;keyword&gt;Female&lt;/keyword&gt;&lt;keyword&gt;Galactose/*blood/metabolism&lt;/keyword&gt;&lt;keyword&gt;Gas Chromatography-Mass Spectrometry&lt;/keyword&gt;&lt;keyword&gt;Glucose Oxidase&lt;/keyword&gt;&lt;keyword&gt;Humans&lt;/keyword&gt;&lt;keyword&gt;Indicator Dilution Techniques&lt;/keyword&gt;&lt;keyword&gt;Male&lt;/keyword&gt;&lt;keyword&gt;Middle Aged&lt;/keyword&gt;&lt;/keywords&gt;&lt;dates&gt;&lt;year&gt;2000&lt;/year&gt;&lt;pub-dates&gt;&lt;date&gt;May&lt;/date&gt;&lt;/pub-dates&gt;&lt;/dates&gt;&lt;isbn&gt;0009-9147 (Print)&amp;#xD;0009-9147 (Linking)&lt;/isbn&gt;&lt;accession-num&gt;10794741&lt;/accession-num&gt;&lt;work-type&gt;Research Support, Non-U.S. Gov&amp;apos;t&lt;/work-type&gt;&lt;urls&gt;&lt;related-urls&gt;&lt;url&gt;http://www.ncbi.nlm.nih.gov/pubmed/10794741&lt;/url&gt;&lt;/related-urls&gt;&lt;/urls&gt;&lt;language&gt;eng&lt;/language&gt;&lt;/record&gt;&lt;/Cite&gt;&lt;/EndNote&gt;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2" w:tooltip="Schadewaldt, 2000 #11" w:history="1">
              <w:r w:rsidR="00272990" w:rsidRPr="006B22B4">
                <w:rPr>
                  <w:noProof/>
                  <w:color w:val="000000"/>
                </w:rPr>
                <w:t>Schadewaldt, et al., 2000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[gal] = 0.12±0.03µM</w:t>
            </w:r>
            <w:r w:rsidRPr="006B22B4">
              <w:rPr>
                <w:color w:val="000000"/>
              </w:rPr>
              <w:t xml:space="preserve"> (n=16) healthy subjects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gal</w:t>
            </w:r>
            <w:r w:rsidRPr="006B22B4">
              <w:rPr>
                <w:color w:val="000000"/>
              </w:rPr>
              <w:t>]</w:t>
            </w:r>
            <w:r w:rsidRPr="006B22B4">
              <w:rPr>
                <w:b/>
                <w:color w:val="000000"/>
              </w:rPr>
              <w:t xml:space="preserve"> = 1.44±0.54µM</w:t>
            </w:r>
            <w:r w:rsidRPr="006B22B4">
              <w:rPr>
                <w:color w:val="000000"/>
              </w:rPr>
              <w:t xml:space="preserve"> (n=10) classical galactosemia (</w:t>
            </w:r>
            <w:r w:rsidRPr="006B22B4">
              <w:rPr>
                <w:b/>
                <w:color w:val="000000"/>
              </w:rPr>
              <w:t>GALT deficiency</w:t>
            </w:r>
            <w:r w:rsidRPr="006B22B4">
              <w:rPr>
                <w:color w:val="000000"/>
              </w:rPr>
              <w:t>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[gal] = 0.17±0.07µM (n=5)</w:t>
            </w:r>
            <w:r w:rsidRPr="006B22B4">
              <w:rPr>
                <w:color w:val="000000"/>
              </w:rPr>
              <w:t xml:space="preserve"> obligate heterozygous parents of classical galactosemia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[gal] = 0.11±0.04µM (n=15) diabetic patients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 xml:space="preserve">GALE deficient patients </w:t>
            </w:r>
            <w:r w:rsidRPr="006B22B4">
              <w:rPr>
                <w:color w:val="000000"/>
              </w:rPr>
              <w:t xml:space="preserve">(blood)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[gal]=</w:t>
            </w:r>
            <w:r w:rsidRPr="006B22B4">
              <w:rPr>
                <w:color w:val="000000"/>
                <w:lang w:val="de-DE"/>
              </w:rPr>
              <w:t>24-29mg/L (</w:t>
            </w:r>
            <w:r w:rsidRPr="006B22B4">
              <w:rPr>
                <w:b/>
                <w:color w:val="000000"/>
                <w:lang w:val="de-DE"/>
              </w:rPr>
              <w:t>0.013-0.016mM</w:t>
            </w:r>
            <w:r w:rsidRPr="006B22B4">
              <w:rPr>
                <w:color w:val="000000"/>
                <w:lang w:val="de-DE"/>
              </w:rPr>
              <w:t>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[</w:t>
            </w:r>
            <w:r w:rsidRPr="006B22B4">
              <w:rPr>
                <w:b/>
                <w:color w:val="000000"/>
                <w:lang w:val="de-DE"/>
              </w:rPr>
              <w:t>gal</w:t>
            </w:r>
            <w:r w:rsidRPr="006B22B4">
              <w:rPr>
                <w:color w:val="000000"/>
                <w:lang w:val="de-DE"/>
              </w:rPr>
              <w:t>]= 48mg/L (</w:t>
            </w:r>
            <w:r w:rsidRPr="006B22B4">
              <w:rPr>
                <w:b/>
                <w:color w:val="000000"/>
                <w:lang w:val="de-DE"/>
              </w:rPr>
              <w:t>0.027mM</w:t>
            </w:r>
            <w:r w:rsidRPr="006B22B4">
              <w:rPr>
                <w:color w:val="000000"/>
                <w:lang w:val="de-DE"/>
              </w:rPr>
              <w:t xml:space="preserve">) 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Neonatal control (blood):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[gal]=13±6 mg/L (</w:t>
            </w:r>
            <w:r w:rsidRPr="006B22B4">
              <w:rPr>
                <w:b/>
                <w:color w:val="000000"/>
              </w:rPr>
              <w:t>0.0072±0.0033mM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normal values</w:t>
            </w:r>
            <w:r w:rsidRPr="006B22B4">
              <w:rPr>
                <w:color w:val="000000"/>
              </w:rPr>
              <w:t>: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[gal]=</w:t>
            </w:r>
            <w:r w:rsidRPr="006B22B4">
              <w:rPr>
                <w:b/>
                <w:color w:val="000000"/>
              </w:rPr>
              <w:t xml:space="preserve">0.015±0.009mM </w:t>
            </w:r>
            <w:r w:rsidRPr="006B22B4">
              <w:rPr>
                <w:color w:val="000000"/>
              </w:rPr>
              <w:t xml:space="preserve">(range 0-0.044mM)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&lt;EndNote&gt;&lt;Cite&gt;&lt;Author&gt;Orfanos&lt;/Author&gt;&lt;Year&gt;1986&lt;/Year&gt;&lt;RecNum&gt;62&lt;/RecNum&gt;&lt;DisplayText&gt;(Orfanos, et al., 1986)&lt;/DisplayText&gt;&lt;record&gt;&lt;rec-number&gt;62&lt;/rec-number&gt;&lt;foreign-keys&gt;&lt;key app="EN" db-id="ap95xdv5n5e2seedasv5e5xge5xs9vfdfxpz"&gt;62&lt;/key&gt;&lt;/foreign-keys&gt;&lt;ref-type name="Journal Article"&gt;17&lt;/ref-type&gt;&lt;contributors&gt;&lt;authors&gt;&lt;author&gt;Orfanos, A. P.&lt;/author&gt;&lt;author&gt;Jinks, D. C.&lt;/author&gt;&lt;author&gt;Guthrie, R.&lt;/author&gt;&lt;/authors&gt;&lt;/contributors&gt;&lt;titles&gt;&lt;title&gt;Microassay for estimation of galactose and galactose-1-phosphate in dried blood specimens&lt;/title&gt;&lt;secondary-title&gt;Clin Biochem&lt;/secondary-title&gt;&lt;alt-title&gt;Clinical biochemistry&lt;/alt-title&gt;&lt;/titles&gt;&lt;periodical&gt;&lt;full-title&gt;Clin Biochem&lt;/full-title&gt;&lt;abbr-1&gt;Clinical biochemistry&lt;/abbr-1&gt;&lt;/periodical&gt;&lt;alt-periodical&gt;&lt;full-title&gt;Clin Biochem&lt;/full-title&gt;&lt;abbr-1&gt;Clinical biochemistry&lt;/abbr-1&gt;&lt;/alt-periodical&gt;&lt;pages&gt;225-8&lt;/pages&gt;&lt;volume&gt;19&lt;/volume&gt;&lt;number&gt;4&lt;/number&gt;&lt;edition&gt;1986/08/01&lt;/edition&gt;&lt;keywords&gt;&lt;keyword&gt;Alkaline Phosphatase/pharmacology&lt;/keyword&gt;&lt;keyword&gt;*Blood Stains&lt;/keyword&gt;&lt;keyword&gt;Fluorometry&lt;/keyword&gt;&lt;keyword&gt;Galactose/*analysis&lt;/keyword&gt;&lt;keyword&gt;Galactose Dehydrogenases/pharmacology&lt;/keyword&gt;&lt;keyword&gt;Galactosemias/diagnosis&lt;/keyword&gt;&lt;keyword&gt;Galactosephosphates/*blood&lt;/keyword&gt;&lt;keyword&gt;Hexosephosphates/*blood&lt;/keyword&gt;&lt;keyword&gt;Humans&lt;/keyword&gt;&lt;keyword&gt;Infant, Newborn&lt;/keyword&gt;&lt;keyword&gt;Microchemistry/methods&lt;/keyword&gt;&lt;/keywords&gt;&lt;dates&gt;&lt;year&gt;1986&lt;/year&gt;&lt;pub-dates&gt;&lt;date&gt;Aug&lt;/date&gt;&lt;/pub-dates&gt;&lt;/dates&gt;&lt;isbn&gt;0009-9120 (Print)&amp;#xD;0009-9120 (Linking)&lt;/isbn&gt;&lt;accession-num&gt;3757201&lt;/accession-num&gt;&lt;work-type&gt;Comparative Study&amp;#xD;Research Support, U.S. Gov&amp;apos;t, P.H.S.&lt;/work-type&gt;&lt;urls&gt;&lt;related-urls&gt;&lt;url&gt;http://www.ncbi.nlm.nih.gov/pubmed/3757201&lt;/url&gt;&lt;/related-urls&gt;&lt;/urls&gt;&lt;language&gt;eng&lt;/language&gt;&lt;/record&gt;&lt;/Cite&gt;&lt;/EndNote&gt;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0" w:tooltip="Orfanos, 1986 #62" w:history="1">
              <w:r w:rsidR="00272990" w:rsidRPr="006B22B4">
                <w:rPr>
                  <w:noProof/>
                  <w:color w:val="000000"/>
                </w:rPr>
                <w:t>Orfanos, et al.,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Cut-off values for newborn screening blood for galactosemias: “If gal &gt; 60mg/L (0.033mM) or gal1P &gt; 150mg/L (0.058mM).”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glc1p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D-glucose 1-phosphate</w:t>
            </w:r>
          </w:p>
          <w:p w:rsidR="00052B62" w:rsidRDefault="00052B62" w:rsidP="00052B62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C6H13O9P</w:t>
            </w:r>
          </w:p>
          <w:p w:rsidR="00270A9A" w:rsidRPr="00052B62" w:rsidRDefault="00052B62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052B62">
              <w:rPr>
                <w:color w:val="000000"/>
              </w:rPr>
              <w:t>Charge: 0</w:t>
            </w:r>
          </w:p>
          <w:p w:rsidR="00052B62" w:rsidRPr="006B22B4" w:rsidRDefault="00052B62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="00052B62">
              <w:rPr>
                <w:color w:val="000000"/>
              </w:rPr>
              <w:t> 260</w:t>
            </w:r>
            <w:r w:rsidRPr="006B22B4">
              <w:rPr>
                <w:color w:val="000000"/>
              </w:rPr>
              <w:t>.1)</w:t>
            </w:r>
          </w:p>
          <w:p w:rsidR="00270A9A" w:rsidRPr="006B22B4" w:rsidRDefault="00052B62" w:rsidP="00C5705A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CHEBI:29042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052B62">
              <w:rPr>
                <w:color w:val="000000"/>
              </w:rPr>
              <w:t>KEGG:C00103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0.012mM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0.011mM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</w:rPr>
              <w:t>0.012mM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glc1p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0.012mM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[glc1p] =0.010 ±0.004µmol/g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(~</w:t>
            </w:r>
            <w:r w:rsidRPr="006B22B4">
              <w:rPr>
                <w:b/>
                <w:color w:val="000000"/>
              </w:rPr>
              <w:t>0.011mM</w:t>
            </w:r>
            <w:r w:rsidRPr="006B22B4">
              <w:rPr>
                <w:color w:val="000000"/>
              </w:rPr>
              <w:t>)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[glc1p] =0.011 ±0.005µmol/g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~0.012mM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[glc1p] = 0.0075</w:t>
            </w:r>
            <w:r w:rsidRPr="006B22B4">
              <w:rPr>
                <w:b/>
                <w:color w:val="000000"/>
              </w:rPr>
              <w:t>±0.0010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~0.0083mM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[glc1p] = 0.0115</w:t>
            </w:r>
            <w:r w:rsidRPr="006B22B4">
              <w:rPr>
                <w:b/>
                <w:color w:val="000000"/>
              </w:rPr>
              <w:t>±0.008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~0.0127mM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[glc1p] = 0.0132</w:t>
            </w:r>
            <w:r w:rsidRPr="006B22B4">
              <w:rPr>
                <w:b/>
                <w:color w:val="000000"/>
              </w:rPr>
              <w:t>±0.0007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~0.0146mM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[glc6p]/[glc1p] ~10-12</w:t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glc6p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D-glucose 6-phosphate</w:t>
            </w:r>
          </w:p>
          <w:p w:rsidR="002E0170" w:rsidRDefault="002E0170" w:rsidP="002E0170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C6</w:t>
            </w:r>
            <w:r w:rsidR="00FC0A5C"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H11</w:t>
            </w:r>
            <w:r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O9P</w:t>
            </w:r>
          </w:p>
          <w:p w:rsidR="002E0170" w:rsidRPr="00052B62" w:rsidRDefault="00FC0A5C" w:rsidP="002E0170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Charge: -2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="00FC0A5C">
              <w:rPr>
                <w:color w:val="000000"/>
              </w:rPr>
              <w:t> 258</w:t>
            </w:r>
            <w:r w:rsidRPr="006B22B4">
              <w:rPr>
                <w:color w:val="000000"/>
              </w:rPr>
              <w:t>.1)</w:t>
            </w:r>
          </w:p>
          <w:p w:rsidR="00270A9A" w:rsidRPr="006B22B4" w:rsidRDefault="00FC0A5C" w:rsidP="00C5705A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CHEBI:58225</w:t>
            </w:r>
            <w:r w:rsidR="00270A9A" w:rsidRPr="006B22B4">
              <w:rPr>
                <w:color w:val="000000"/>
              </w:rPr>
              <w:t xml:space="preserve"> 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E55434">
              <w:rPr>
                <w:color w:val="000000"/>
              </w:rPr>
              <w:t>KEGG:C00668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0.12mM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0.29mM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0.30mM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glc6p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0.12mM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[glc6p] = 0.078</w:t>
            </w:r>
            <w:r w:rsidRPr="006B22B4">
              <w:rPr>
                <w:b/>
                <w:color w:val="000000"/>
              </w:rPr>
              <w:t>±0.011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~0.086mM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[glc6p] = 0.147</w:t>
            </w:r>
            <w:r w:rsidRPr="006B22B4">
              <w:rPr>
                <w:b/>
                <w:color w:val="000000"/>
              </w:rPr>
              <w:t>±0.012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~0.163mM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[glc6p] = 0.157</w:t>
            </w:r>
            <w:r w:rsidRPr="006B22B4">
              <w:rPr>
                <w:b/>
                <w:color w:val="000000"/>
              </w:rPr>
              <w:t>±0.007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~0.174mM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[glc6p]/[glc1p] ~10-12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[glc6p] =0.26 ±0.06µmol/g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~0.29mM</w:t>
            </w:r>
            <w:r w:rsidRPr="006B22B4">
              <w:rPr>
                <w:color w:val="000000"/>
              </w:rPr>
              <w:t xml:space="preserve">) (starved + galactose 1h, rat, </w:t>
            </w:r>
            <w:r w:rsidRPr="006B22B4">
              <w:rPr>
                <w:color w:val="000000"/>
              </w:rPr>
              <w:lastRenderedPageBreak/>
              <w:t>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[glc6p] =0.30 ±0.13µmol/g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~0.33mM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[glc6p]/[glc1p] =22.2 ±5.9</w:t>
            </w:r>
            <w:r w:rsidRPr="006B22B4">
              <w:rPr>
                <w:color w:val="000000"/>
              </w:rPr>
              <w:t xml:space="preserve"> (starved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[glc6p]/[glc1p] =22.8 ±5.9</w:t>
            </w:r>
            <w:r w:rsidRPr="006B22B4">
              <w:rPr>
                <w:color w:val="000000"/>
              </w:rPr>
              <w:t xml:space="preserve"> (ethanol, starved + galactose 1h, rat, liver)</w:t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gal1p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D-galactose 1-phosphate</w:t>
            </w:r>
          </w:p>
          <w:p w:rsidR="002E0170" w:rsidRDefault="002E0170" w:rsidP="002E0170">
            <w:pPr>
              <w:widowControl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C6</w:t>
            </w:r>
            <w:r w:rsidR="00FC0A5C"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H11</w:t>
            </w:r>
            <w:r>
              <w:rPr>
                <w:rFonts w:ascii="Calibri" w:eastAsiaTheme="minorHAnsi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O9P</w:t>
            </w:r>
          </w:p>
          <w:p w:rsidR="002E0170" w:rsidRPr="00052B62" w:rsidRDefault="00FC0A5C" w:rsidP="002E0170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Charge: -2</w:t>
            </w:r>
          </w:p>
          <w:p w:rsidR="002E0170" w:rsidRPr="006B22B4" w:rsidRDefault="002E0170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="00FC0A5C">
              <w:rPr>
                <w:color w:val="000000"/>
              </w:rPr>
              <w:t> 258</w:t>
            </w:r>
            <w:r w:rsidRPr="006B22B4">
              <w:rPr>
                <w:color w:val="000000"/>
              </w:rPr>
              <w:t>.1)</w:t>
            </w:r>
          </w:p>
          <w:p w:rsidR="00270A9A" w:rsidRPr="002E0170" w:rsidRDefault="00FC0A5C" w:rsidP="00C5705A">
            <w:pPr>
              <w:pStyle w:val="Normalsmall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CHEBI:58336</w:t>
            </w:r>
            <w:r w:rsidR="00270A9A" w:rsidRPr="002E0170">
              <w:rPr>
                <w:color w:val="000000"/>
              </w:rPr>
              <w:t xml:space="preserve"> 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2E0170">
              <w:rPr>
                <w:color w:val="000000"/>
              </w:rPr>
              <w:t>KEGG:C00446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0.001mM</w:t>
            </w:r>
            <w:r w:rsidRPr="006B22B4">
              <w:rPr>
                <w:b/>
                <w:color w:val="000000"/>
              </w:rPr>
              <w:br/>
            </w:r>
            <w:r w:rsidRPr="006B22B4">
              <w:rPr>
                <w:color w:val="000000"/>
              </w:rPr>
              <w:t>(no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0.20mM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0.77mM</w:t>
            </w:r>
            <w:r w:rsidRPr="006B22B4">
              <w:rPr>
                <w:color w:val="000000"/>
              </w:rPr>
              <w:br/>
              <w:t>(1h galactose, GALE inhibition)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1.2mM</w:t>
            </w:r>
            <w:r w:rsidRPr="006B22B4">
              <w:rPr>
                <w:color w:val="000000"/>
              </w:rPr>
              <w:br/>
              <w:t>(GALT deficient, glucose)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5.2mM</w:t>
            </w:r>
            <w:r w:rsidRPr="006B22B4">
              <w:rPr>
                <w:color w:val="000000"/>
              </w:rPr>
              <w:br/>
              <w:t>(GALT deficient, galactose)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  <w:lang w:val="en-US" w:eastAsia="en-US" w:bidi="ar-SA"/>
              </w:rPr>
              <w:t>[</w:t>
            </w:r>
            <w:r w:rsidRPr="006B22B4">
              <w:rPr>
                <w:b/>
                <w:color w:val="000000"/>
                <w:lang w:val="en-US" w:eastAsia="en-US" w:bidi="ar-SA"/>
              </w:rPr>
              <w:t>gal1p</w:t>
            </w:r>
            <w:r w:rsidRPr="006B22B4">
              <w:rPr>
                <w:color w:val="000000"/>
                <w:lang w:val="en-US" w:eastAsia="en-US" w:bidi="ar-SA"/>
              </w:rPr>
              <w:t xml:space="preserve">] </w:t>
            </w:r>
            <w:r w:rsidRPr="006B22B4">
              <w:rPr>
                <w:b/>
                <w:color w:val="000000"/>
                <w:lang w:val="en-US" w:eastAsia="en-US" w:bidi="ar-SA"/>
              </w:rPr>
              <w:t>= ND</w:t>
            </w:r>
            <w:r w:rsidRPr="006B22B4">
              <w:rPr>
                <w:color w:val="000000"/>
                <w:lang w:val="en-US" w:eastAsia="en-US" w:bidi="ar-SA"/>
              </w:rPr>
              <w:t xml:space="preserve"> (not detectable)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color w:val="000000"/>
                <w:lang w:val="en-US" w:eastAsia="en-US" w:bidi="ar-SA"/>
              </w:rPr>
              <w:t>Control glucose medium)</w:t>
            </w:r>
            <w:r w:rsidRPr="006B22B4">
              <w:rPr>
                <w:color w:val="000000"/>
                <w:lang w:val="en-US" w:eastAsia="en-US" w:bidi="ar-SA"/>
              </w:rPr>
              <w:br/>
              <w:t>[</w:t>
            </w:r>
            <w:r w:rsidRPr="006B22B4">
              <w:rPr>
                <w:b/>
                <w:color w:val="000000"/>
                <w:lang w:val="en-US" w:eastAsia="en-US" w:bidi="ar-SA"/>
              </w:rPr>
              <w:t>gal1p</w:t>
            </w:r>
            <w:r w:rsidRPr="006B22B4">
              <w:rPr>
                <w:color w:val="000000"/>
                <w:lang w:val="en-US" w:eastAsia="en-US" w:bidi="ar-SA"/>
              </w:rPr>
              <w:t xml:space="preserve">] </w:t>
            </w:r>
            <w:r w:rsidRPr="006B22B4">
              <w:rPr>
                <w:b/>
                <w:color w:val="000000"/>
                <w:lang w:val="en-US" w:eastAsia="en-US" w:bidi="ar-SA"/>
              </w:rPr>
              <w:t>= 0.2</w:t>
            </w:r>
            <w:r w:rsidRPr="006B22B4">
              <w:rPr>
                <w:b/>
                <w:color w:val="000000"/>
              </w:rPr>
              <w:t>±0.01mM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color w:val="000000"/>
                <w:lang w:val="en-US" w:eastAsia="en-US" w:bidi="ar-SA"/>
              </w:rPr>
              <w:t>Control galactose medium)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[gal1p] =0.18 ±0.04µmol/g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~0.2mM</w:t>
            </w:r>
            <w:r w:rsidRPr="006B22B4">
              <w:rPr>
                <w:color w:val="000000"/>
              </w:rPr>
              <w:t>)(starved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[gal1p] =0.69 ±0.11µmol/g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~0.77mM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 w:eastAsia="en-US" w:bidi="ar-SA"/>
              </w:rPr>
              <w:t>[</w:t>
            </w:r>
            <w:r w:rsidRPr="006B22B4">
              <w:rPr>
                <w:b/>
                <w:color w:val="000000"/>
                <w:lang w:val="en-US" w:eastAsia="en-US" w:bidi="ar-SA"/>
              </w:rPr>
              <w:t>gal1p</w:t>
            </w:r>
            <w:r w:rsidRPr="006B22B4">
              <w:rPr>
                <w:color w:val="000000"/>
                <w:lang w:val="en-US" w:eastAsia="en-US" w:bidi="ar-SA"/>
              </w:rPr>
              <w:t xml:space="preserve">] </w:t>
            </w:r>
            <w:r w:rsidRPr="006B22B4">
              <w:rPr>
                <w:b/>
                <w:color w:val="000000"/>
                <w:lang w:val="en-US" w:eastAsia="en-US" w:bidi="ar-SA"/>
              </w:rPr>
              <w:t>= 1.2</w:t>
            </w:r>
            <w:r w:rsidRPr="006B22B4">
              <w:rPr>
                <w:b/>
                <w:color w:val="000000"/>
              </w:rPr>
              <w:t>±0.4</w:t>
            </w:r>
            <w:r w:rsidRPr="006B22B4">
              <w:rPr>
                <w:b/>
                <w:color w:val="000000"/>
                <w:lang w:val="en-US" w:eastAsia="en-US" w:bidi="ar-SA"/>
              </w:rPr>
              <w:t>mM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GALT-deficient</w:t>
            </w:r>
            <w:r w:rsidRPr="006B22B4">
              <w:rPr>
                <w:color w:val="000000"/>
              </w:rPr>
              <w:t xml:space="preserve"> glucose medium)</w:t>
            </w:r>
            <w:r w:rsidRPr="006B22B4">
              <w:rPr>
                <w:color w:val="000000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[</w:t>
            </w:r>
            <w:r w:rsidRPr="006B22B4">
              <w:rPr>
                <w:b/>
                <w:color w:val="000000"/>
                <w:lang w:val="en-US" w:eastAsia="en-US" w:bidi="ar-SA"/>
              </w:rPr>
              <w:t>gal1p</w:t>
            </w:r>
            <w:r w:rsidRPr="006B22B4">
              <w:rPr>
                <w:color w:val="000000"/>
                <w:lang w:val="en-US" w:eastAsia="en-US" w:bidi="ar-SA"/>
              </w:rPr>
              <w:t xml:space="preserve">] </w:t>
            </w:r>
            <w:r w:rsidRPr="006B22B4">
              <w:rPr>
                <w:b/>
                <w:color w:val="000000"/>
                <w:lang w:val="en-US" w:eastAsia="en-US" w:bidi="ar-SA"/>
              </w:rPr>
              <w:t>= 5.2</w:t>
            </w:r>
            <w:r w:rsidRPr="006B22B4">
              <w:rPr>
                <w:b/>
                <w:color w:val="000000"/>
              </w:rPr>
              <w:t>±0.02mM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GALT-deficient</w:t>
            </w:r>
            <w:r w:rsidRPr="006B22B4">
              <w:rPr>
                <w:color w:val="000000"/>
              </w:rPr>
              <w:t xml:space="preserve"> galactose medium)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GALT deficiency</w:t>
            </w:r>
            <w:r w:rsidRPr="006B22B4">
              <w:rPr>
                <w:color w:val="000000"/>
              </w:rPr>
              <w:t xml:space="preserve"> detected (blood)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[gal1p] &gt; </w:t>
            </w:r>
            <w:r w:rsidRPr="006B22B4">
              <w:rPr>
                <w:b/>
                <w:color w:val="000000"/>
              </w:rPr>
              <w:t>3.0mM</w:t>
            </w:r>
            <w:r w:rsidRPr="006B22B4">
              <w:rPr>
                <w:color w:val="000000"/>
              </w:rPr>
              <w:t xml:space="preserve"> (human cells)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&lt;EndNote&gt;&lt;Cite&gt;&lt;Author&gt;Diepenbrock&lt;/Author&gt;&lt;Year&gt;1992&lt;/Year&gt;&lt;RecNum&gt;63&lt;/RecNum&gt;&lt;DisplayText&gt;(Diepenbrock, et al., 1992)&lt;/DisplayText&gt;&lt;record&gt;&lt;rec-number&gt;63&lt;/rec-number&gt;&lt;foreign-keys&gt;&lt;key app="EN" db-id="ap95xdv5n5e2seedasv5e5xge5xs9vfdfxpz"&gt;63&lt;/key&gt;&lt;/foreign-keys&gt;&lt;ref-type name="Journal Article"&gt;17&lt;/ref-type&gt;&lt;contributors&gt;&lt;authors&gt;&lt;author&gt;Diepenbrock, F.&lt;/author&gt;&lt;author&gt;Heckler, R.&lt;/author&gt;&lt;author&gt;Schickling, H.&lt;/author&gt;&lt;author&gt;Engelhard, T.&lt;/author&gt;&lt;author&gt;Bock, D.&lt;/author&gt;&lt;author&gt;Sander, J.&lt;/author&gt;&lt;/authors&gt;&lt;/contributors&gt;&lt;auth-address&gt;Staatliches, Medizinaluntersuchungsamt, Hannover, Germany.&lt;/auth-address&gt;&lt;titles&gt;&lt;title&gt;Colorimetric determination of galactose and galactose-1-phosphate from dried blood&lt;/title&gt;&lt;secondary-title&gt;Clin Biochem&lt;/secondary-title&gt;&lt;alt-title&gt;Clinical biochemistry&lt;/alt-title&gt;&lt;/titles&gt;&lt;periodical&gt;&lt;full-title&gt;Clin Biochem&lt;/full-title&gt;&lt;abbr-1&gt;Clinical biochemistry&lt;/abbr-1&gt;&lt;/periodical&gt;&lt;alt-periodical&gt;&lt;full-title&gt;Clin Biochem&lt;/full-title&gt;&lt;abbr-1&gt;Clinical biochemistry&lt;/abbr-1&gt;&lt;/alt-periodical&gt;&lt;pages&gt;37-9&lt;/pages&gt;&lt;volume&gt;25&lt;/volume&gt;&lt;number&gt;1&lt;/number&gt;&lt;edition&gt;1992/02/01&lt;/edition&gt;&lt;keywords&gt;&lt;keyword&gt;Alkaline Phosphatase/metabolism&lt;/keyword&gt;&lt;keyword&gt;Colorimetry/*methods&lt;/keyword&gt;&lt;keyword&gt;Dihydrolipoamide Dehydrogenase/metabolism&lt;/keyword&gt;&lt;keyword&gt;Galactose Dehydrogenases/metabolism&lt;/keyword&gt;&lt;keyword&gt;Galactosemias/*diagnosis&lt;/keyword&gt;&lt;keyword&gt;Galactosephosphates/*blood&lt;/keyword&gt;&lt;keyword&gt;Humans&lt;/keyword&gt;&lt;keyword&gt;Infant, Newborn&lt;/keyword&gt;&lt;keyword&gt;NAD/metabolism&lt;/keyword&gt;&lt;keyword&gt;Neonatal Screening/*methods&lt;/keyword&gt;&lt;keyword&gt;Tetrazolium Salts&lt;/keyword&gt;&lt;/keywords&gt;&lt;dates&gt;&lt;year&gt;1992&lt;/year&gt;&lt;pub-dates&gt;&lt;date&gt;Feb&lt;/date&gt;&lt;/pub-dates&gt;&lt;/dates&gt;&lt;isbn&gt;0009-9120 (Print)&amp;#xD;0009-9120 (Linking)&lt;/isbn&gt;&lt;accession-num&gt;1551239&lt;/accession-num&gt;&lt;urls&gt;&lt;related-urls&gt;&lt;url&gt;http://www.ncbi.nlm.nih.gov/pubmed/1551239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" w:tooltip="Diepenbrock, 1992 #63" w:history="1">
              <w:r w:rsidR="00272990" w:rsidRPr="006B22B4">
                <w:rPr>
                  <w:noProof/>
                  <w:color w:val="000000"/>
                </w:rPr>
                <w:t>Diepenbrock, et al., 1992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GALE deficient patients</w:t>
            </w:r>
            <w:r w:rsidRPr="006B22B4">
              <w:rPr>
                <w:color w:val="000000"/>
              </w:rPr>
              <w:t xml:space="preserve"> (blood)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[gal1p]=330-360mg/L (</w:t>
            </w:r>
            <w:r w:rsidRPr="006B22B4">
              <w:rPr>
                <w:b/>
                <w:color w:val="000000"/>
                <w:lang w:val="en-US"/>
              </w:rPr>
              <w:t>1.28-1.39mM</w:t>
            </w:r>
            <w:r w:rsidRPr="006B22B4">
              <w:rPr>
                <w:color w:val="000000"/>
                <w:lang w:val="en-US"/>
              </w:rPr>
              <w:t>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color w:val="000000"/>
                <w:lang w:val="en-US"/>
              </w:rPr>
              <w:t>[gal1p]=474 mg/L (</w:t>
            </w:r>
            <w:r w:rsidRPr="006B22B4">
              <w:rPr>
                <w:b/>
                <w:color w:val="000000"/>
                <w:lang w:val="en-US"/>
              </w:rPr>
              <w:t>1.84mM</w:t>
            </w:r>
            <w:r w:rsidRPr="006B22B4">
              <w:rPr>
                <w:color w:val="000000"/>
                <w:lang w:val="en-US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Neonatal control (blood):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gal1P=15±11 mg/L (</w:t>
            </w:r>
            <w:r w:rsidRPr="006B22B4">
              <w:rPr>
                <w:b/>
                <w:color w:val="000000"/>
              </w:rPr>
              <w:t>0.058±0.042mM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&lt;EndNote&gt;&lt;Cite&gt;&lt;Author&gt;Yamaguchi&lt;/Author&gt;&lt;Year&gt;1989&lt;/Year&gt;&lt;RecNum&gt;61&lt;/RecNum&gt;&lt;DisplayText&gt;(Yamaguchi, et al., 1989)&lt;/DisplayText&gt;&lt;record&gt;&lt;rec-number&gt;61&lt;/rec-number&gt;&lt;foreign-keys&gt;&lt;key app="EN" db-id="ap95xdv5n5e2seedasv5e5xge5xs9vfdfxpz"&gt;61&lt;/key&gt;&lt;/foreign-keys&gt;&lt;ref-type name="Journal Article"&gt;17&lt;/ref-type&gt;&lt;contributors&gt;&lt;authors&gt;&lt;author&gt;Yamaguchi, A.&lt;/author&gt;&lt;author&gt;Fukushi, M.&lt;/author&gt;&lt;author&gt;Mizushima, Y.&lt;/author&gt;&lt;author&gt;Shimizu, Y.&lt;/author&gt;&lt;author&gt;Takasugi, N.&lt;/author&gt;&lt;author&gt;Arashima, S.&lt;/author&gt;&lt;author&gt;Ohyanagi, K.&lt;/author&gt;&lt;/authors&gt;&lt;/contributors&gt;&lt;auth-address&gt;Sapporo City Institute of Public Health, Japan.&lt;/auth-address&gt;&lt;titles&gt;&lt;title&gt;Microassay for screening newborns for galactosemia with use of a fluorometric microplate reader&lt;/title&gt;&lt;secondary-title&gt;Clin Chem&lt;/secondary-title&gt;&lt;alt-title&gt;Clinical chemistry&lt;/alt-title&gt;&lt;/titles&gt;&lt;periodical&gt;&lt;full-title&gt;Clin Chem&lt;/full-title&gt;&lt;abbr-1&gt;Clinical chemistry&lt;/abbr-1&gt;&lt;/periodical&gt;&lt;alt-periodical&gt;&lt;full-title&gt;Clin Chem&lt;/full-title&gt;&lt;abbr-1&gt;Clinical chemistry&lt;/abbr-1&gt;&lt;/alt-periodical&gt;&lt;pages&gt;1962-4&lt;/pages&gt;&lt;volume&gt;35&lt;/volume&gt;&lt;number&gt;9&lt;/number&gt;&lt;edition&gt;1989/09/01&lt;/edition&gt;&lt;keywords&gt;&lt;keyword&gt;Female&lt;/keyword&gt;&lt;keyword&gt;Fluorometry/instrumentation&lt;/keyword&gt;&lt;keyword&gt;Galactosemias/blood/*diagnosis&lt;/keyword&gt;&lt;keyword&gt;Galactosephosphates/blood&lt;/keyword&gt;&lt;keyword&gt;Humans&lt;/keyword&gt;&lt;keyword&gt;Infant, Newborn&lt;/keyword&gt;&lt;keyword&gt;Male&lt;/keyword&gt;&lt;keyword&gt;Mass Screening/*methods&lt;/keyword&gt;&lt;keyword&gt;Microchemistry&lt;/keyword&gt;&lt;keyword&gt;Microcomputers&lt;/keyword&gt;&lt;keyword&gt;Statistics as Topic&lt;/keyword&gt;&lt;/keywords&gt;&lt;dates&gt;&lt;year&gt;1989&lt;/year&gt;&lt;pub-dates&gt;&lt;date&gt;Sep&lt;/date&gt;&lt;/pub-dates&gt;&lt;/dates&gt;&lt;isbn&gt;0009-9147 (Print)&amp;#xD;0009-9147 (Linking)&lt;/isbn&gt;&lt;accession-num&gt;2776326&lt;/accession-num&gt;&lt;urls&gt;&lt;related-urls&gt;&lt;url&gt;http://www.ncbi.nlm.nih.gov/pubmed/2776326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7" w:tooltip="Yamaguchi, 1989 #61" w:history="1">
              <w:r w:rsidR="00272990" w:rsidRPr="006B22B4">
                <w:rPr>
                  <w:noProof/>
                  <w:color w:val="000000"/>
                </w:rPr>
                <w:t>Yamaguchi, et al., 1989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normal values: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gal1P = </w:t>
            </w:r>
            <w:r w:rsidRPr="006B22B4">
              <w:rPr>
                <w:b/>
                <w:color w:val="000000"/>
              </w:rPr>
              <w:t>0.038±0.027 mM</w:t>
            </w:r>
            <w:r w:rsidRPr="006B22B4">
              <w:rPr>
                <w:color w:val="000000"/>
              </w:rPr>
              <w:t xml:space="preserve"> (range 0-0.096µM)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&lt;EndNote&gt;&lt;Cite&gt;&lt;Author&gt;Orfanos&lt;/Author&gt;&lt;Year&gt;1986&lt;/Year&gt;&lt;RecNum&gt;62&lt;/RecNum&gt;&lt;DisplayText&gt;(Orfanos, et al., 1986)&lt;/DisplayText&gt;&lt;record&gt;&lt;rec-number&gt;62&lt;/rec-number&gt;&lt;foreign-keys&gt;&lt;key app="EN" db-id="ap95xdv5n5e2seedasv5e5xge5xs9vfdfxpz"&gt;62&lt;/key&gt;&lt;/foreign-keys&gt;&lt;ref-type name="Journal Article"&gt;17&lt;/ref-type&gt;&lt;contributors&gt;&lt;authors&gt;&lt;author&gt;Orfanos, A. P.&lt;/author&gt;&lt;author&gt;Jinks, D. C.&lt;/author&gt;&lt;author&gt;Guthrie, R.&lt;/author&gt;&lt;/authors&gt;&lt;/contributors&gt;&lt;titles&gt;&lt;title&gt;Microassay for estimation of galactose and galactose-1-phosphate in dried blood specimens&lt;/title&gt;&lt;secondary-title&gt;Clin Biochem&lt;/secondary-title&gt;&lt;alt-title&gt;Clinical biochemistry&lt;/alt-title&gt;&lt;/titles&gt;&lt;periodical&gt;&lt;full-title&gt;Clin Biochem&lt;/full-title&gt;&lt;abbr-1&gt;Clinical biochemistry&lt;/abbr-1&gt;&lt;/periodical&gt;&lt;alt-periodical&gt;&lt;full-title&gt;Clin Biochem&lt;/full-title&gt;&lt;abbr-1&gt;Clinical biochemistry&lt;/abbr-1&gt;&lt;/alt-periodical&gt;&lt;pages&gt;225-8&lt;/pages&gt;&lt;volume&gt;19&lt;/volume&gt;&lt;number&gt;4&lt;/number&gt;&lt;edition&gt;1986/08/01&lt;/edition&gt;&lt;keywords&gt;&lt;keyword&gt;Alkaline Phosphatase/pharmacology&lt;/keyword&gt;&lt;keyword&gt;*Blood Stains&lt;/keyword&gt;&lt;keyword&gt;Fluorometry&lt;/keyword&gt;&lt;keyword&gt;Galactose/*analysis&lt;/keyword&gt;&lt;keyword&gt;Galactose Dehydrogenases/pharmacology&lt;/keyword&gt;&lt;keyword&gt;Galactosemias/diagnosis&lt;/keyword&gt;&lt;keyword&gt;Galactosephosphates/*blood&lt;/keyword&gt;&lt;keyword&gt;Hexosephosphates/*blood&lt;/keyword&gt;&lt;keyword&gt;Humans&lt;/keyword&gt;&lt;keyword&gt;Infant, Newborn&lt;/keyword&gt;&lt;keyword&gt;Microchemistry/methods&lt;/keyword&gt;&lt;/keywords&gt;&lt;dates&gt;&lt;year&gt;1986&lt;/year&gt;&lt;pub-dates&gt;&lt;date&gt;Aug&lt;/date&gt;&lt;/pub-dates&gt;&lt;/dates&gt;&lt;isbn&gt;0009-9120 (Print)&amp;#xD;0009-9120 (Linking)&lt;/isbn&gt;&lt;accession-num&gt;3757201&lt;/accession-num&gt;&lt;work-type&gt;Comparative Study&amp;#xD;Research Support, U.S. Gov&amp;apos;t, P.H.S.&lt;/work-type&gt;&lt;urls&gt;&lt;related-urls&gt;&lt;url&gt;http://www.ncbi.nlm.nih.gov/pubmed/3757201&lt;/url&gt;&lt;/related-urls&gt;&lt;/urls&gt;&lt;language&gt;eng&lt;/language&gt;&lt;/record&gt;&lt;/Cite&gt;&lt;/EndNote&gt;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0" w:tooltip="Orfanos, 1986 #62" w:history="1">
              <w:r w:rsidR="00272990" w:rsidRPr="006B22B4">
                <w:rPr>
                  <w:noProof/>
                  <w:color w:val="000000"/>
                </w:rPr>
                <w:t>Orfanos, et al., 1986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>M</w:t>
            </w:r>
            <w:r w:rsidRPr="006B22B4">
              <w:rPr>
                <w:color w:val="000000"/>
              </w:rPr>
              <w:t xml:space="preserve">ean concentration of gal1p (blood) was </w:t>
            </w:r>
            <w:r w:rsidRPr="006B22B4">
              <w:rPr>
                <w:b/>
                <w:color w:val="000000"/>
              </w:rPr>
              <w:t>0.15mM</w:t>
            </w:r>
            <w:r w:rsidRPr="006B22B4">
              <w:rPr>
                <w:color w:val="000000"/>
              </w:rPr>
              <w:t xml:space="preserve"> in cases below the cut-off of 0.74mM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&lt;EndNote&gt;&lt;Cite&gt;&lt;Author&gt;Diepenbrock&lt;/Author&gt;&lt;Year&gt;1992&lt;/Year&gt;&lt;RecNum&gt;63&lt;/RecNum&gt;&lt;DisplayText&gt;(Diepenbrock, et al., 1992)&lt;/DisplayText&gt;&lt;record&gt;&lt;rec-number&gt;63&lt;/rec-number&gt;&lt;foreign-keys&gt;&lt;key app="EN" db-id="ap95xdv5n5e2seedasv5e5xge5xs9vfdfxpz"&gt;63&lt;/key&gt;&lt;/foreign-keys&gt;&lt;ref-type name="Journal Article"&gt;17&lt;/ref-type&gt;&lt;contributors&gt;&lt;authors&gt;&lt;author&gt;Diepenbrock, F.&lt;/author&gt;&lt;author&gt;Heckler, R.&lt;/author&gt;&lt;author&gt;Schickling, H.&lt;/author&gt;&lt;author&gt;Engelhard, T.&lt;/author&gt;&lt;author&gt;Bock, D.&lt;/author&gt;&lt;author&gt;Sander, J.&lt;/author&gt;&lt;/authors&gt;&lt;/contributors&gt;&lt;auth-address&gt;Staatliches, Medizinaluntersuchungsamt, Hannover, Germany.&lt;/auth-address&gt;&lt;titles&gt;&lt;title&gt;Colorimetric determination of galactose and galactose-1-phosphate from dried blood&lt;/title&gt;&lt;secondary-title&gt;Clin Biochem&lt;/secondary-title&gt;&lt;alt-title&gt;Clinical biochemistry&lt;/alt-title&gt;&lt;/titles&gt;&lt;periodical&gt;&lt;full-title&gt;Clin Biochem&lt;/full-title&gt;&lt;abbr-1&gt;Clinical biochemistry&lt;/abbr-1&gt;&lt;/periodical&gt;&lt;alt-periodical&gt;&lt;full-title&gt;Clin Biochem&lt;/full-title&gt;&lt;abbr-1&gt;Clinical biochemistry&lt;/abbr-1&gt;&lt;/alt-periodical&gt;&lt;pages&gt;37-9&lt;/pages&gt;&lt;volume&gt;25&lt;/volume&gt;&lt;number&gt;1&lt;/number&gt;&lt;edition&gt;1992/02/01&lt;/edition&gt;&lt;keywords&gt;&lt;keyword&gt;Alkaline Phosphatase/metabolism&lt;/keyword&gt;&lt;keyword&gt;Colorimetry/*methods&lt;/keyword&gt;&lt;keyword&gt;Dihydrolipoamide Dehydrogenase/metabolism&lt;/keyword&gt;&lt;keyword&gt;Galactose Dehydrogenases/metabolism&lt;/keyword&gt;&lt;keyword&gt;Galactosemias/*diagnosis&lt;/keyword&gt;&lt;keyword&gt;Galactosephosphates/*blood&lt;/keyword&gt;&lt;keyword&gt;Humans&lt;/keyword&gt;&lt;keyword&gt;Infant, Newborn&lt;/keyword&gt;&lt;keyword&gt;NAD/metabolism&lt;/keyword&gt;&lt;keyword&gt;Neonatal Screening/*methods&lt;/keyword&gt;&lt;keyword&gt;Tetrazolium Salts&lt;/keyword&gt;&lt;/keywords&gt;&lt;dates&gt;&lt;year&gt;1992&lt;/year&gt;&lt;pub-dates&gt;&lt;date&gt;Feb&lt;/date&gt;&lt;/pub-dates&gt;&lt;/dates&gt;&lt;isbn&gt;0009-9120 (Print)&amp;#xD;0009-9120 (Linking)&lt;/isbn&gt;&lt;accession-num&gt;1551239&lt;/accession-num&gt;&lt;urls&gt;&lt;related-urls&gt;&lt;url&gt;http://www.ncbi.nlm.nih.gov/pubmed/1551239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" w:tooltip="Diepenbrock, 1992 #63" w:history="1">
              <w:r w:rsidR="00272990" w:rsidRPr="006B22B4">
                <w:rPr>
                  <w:noProof/>
                  <w:color w:val="000000"/>
                </w:rPr>
                <w:t>Diepenbrock, et al., 1992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udpglc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UDP-D-glucose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r w:rsidRPr="006B22B4">
              <w:rPr>
                <w:color w:val="000000"/>
                <w:lang w:val="de-DE"/>
              </w:rPr>
              <w:t> 564.3)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5" w:history="1">
              <w:r w:rsidRPr="006B22B4">
                <w:rPr>
                  <w:rStyle w:val="Hyperlink"/>
                  <w:color w:val="000000"/>
                  <w:lang w:val="de-DE"/>
                </w:rPr>
                <w:t>CHEBI:58885</w:t>
              </w:r>
            </w:hyperlink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6" w:history="1">
              <w:r w:rsidRPr="006B22B4">
                <w:rPr>
                  <w:rStyle w:val="Hyperlink"/>
                  <w:color w:val="000000"/>
                  <w:lang w:val="de-DE"/>
                </w:rPr>
                <w:t>KEGG:C00029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0.34mM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0.27mM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0.17mM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udpglc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0.38mM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[udpglc] = 0.32</w:t>
            </w:r>
            <w:r w:rsidRPr="006B22B4">
              <w:rPr>
                <w:b/>
                <w:color w:val="000000"/>
              </w:rPr>
              <w:t>±0.05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(~</w:t>
            </w:r>
            <w:r w:rsidRPr="006B22B4">
              <w:rPr>
                <w:b/>
                <w:color w:val="000000"/>
              </w:rPr>
              <w:t>0.36mM</w:t>
            </w:r>
            <w:r w:rsidRPr="006B22B4">
              <w:rPr>
                <w:color w:val="000000"/>
              </w:rPr>
              <w:t>) (rat liver)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&lt;EndNote&gt;&lt;Cite&gt;&lt;Author&gt;Keppler&lt;/Author&gt;&lt;Year&gt;1969&lt;/Year&gt;&lt;RecNum&gt;68&lt;/RecNum&gt;&lt;DisplayText&gt;(Keppler and Decker, 1969)&lt;/DisplayText&gt;&lt;record&gt;&lt;rec-number&gt;68&lt;/rec-number&gt;&lt;foreign-keys&gt;&lt;key app="EN" db-id="ap95xdv5n5e2seedasv5e5xge5xs9vfdfxpz"&gt;68&lt;/key&gt;&lt;/foreign-keys&gt;&lt;ref-type name="Journal Article"&gt;17&lt;/ref-type&gt;&lt;contributors&gt;&lt;authors&gt;&lt;author&gt;Keppler, D.&lt;/author&gt;&lt;author&gt;Decker, K.&lt;/author&gt;&lt;/authors&gt;&lt;/contributors&gt;&lt;titles&gt;&lt;title&gt;Studies on the mechanism of galactosamine-1-phosphate and its inhibition of UDP-glucose pyrophosphorylase&lt;/title&gt;&lt;secondary-title&gt;Eur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219-25&lt;/pages&gt;&lt;volume&gt;10&lt;/volume&gt;&lt;number&gt;2&lt;/number&gt;&lt;edition&gt;1969/09/01&lt;/edition&gt;&lt;keywords&gt;&lt;keyword&gt;Animals&lt;/keyword&gt;&lt;keyword&gt;Cattle&lt;/keyword&gt;&lt;keyword&gt;Drug-Induced Liver Injury/*enzymology/etiology&lt;/keyword&gt;&lt;keyword&gt;Female&lt;/keyword&gt;&lt;keyword&gt;Galactose/*metabolism&lt;/keyword&gt;&lt;keyword&gt;Glucuronates/biosynthesis&lt;/keyword&gt;&lt;keyword&gt;Glycogen/biosynthesis&lt;/keyword&gt;&lt;keyword&gt;Hexosamines/*adverse effects&lt;/keyword&gt;&lt;keyword&gt;Hexosephosphates/metabolism&lt;/keyword&gt;&lt;keyword&gt;Kinetics&lt;/keyword&gt;&lt;keyword&gt;Liver/metabolism&lt;/keyword&gt;&lt;keyword&gt;Nucleotidyltransferases/*antagonists &amp;amp; inhibitors&lt;/keyword&gt;&lt;keyword&gt;Polysaccharides/biosynthesis&lt;/keyword&gt;&lt;keyword&gt;Rats&lt;/keyword&gt;&lt;keyword&gt;*Uracil Nucleotides&lt;/keyword&gt;&lt;/keywords&gt;&lt;dates&gt;&lt;year&gt;1969&lt;/year&gt;&lt;pub-dates&gt;&lt;date&gt;Sep&lt;/date&gt;&lt;/pub-dates&gt;&lt;/dates&gt;&lt;isbn&gt;0014-2956 (Print)&amp;#xD;0014-2956 (Linking)&lt;/isbn&gt;&lt;accession-num&gt;5823097&lt;/accession-num&gt;&lt;urls&gt;&lt;related-urls&gt;&lt;url&gt;http://www.ncbi.nlm.nih.gov/pubmed/5823097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" w:tooltip="Keppler, 1969 #68" w:history="1">
              <w:r w:rsidR="00272990" w:rsidRPr="006B22B4">
                <w:rPr>
                  <w:noProof/>
                  <w:color w:val="000000"/>
                </w:rPr>
                <w:t>Keppler and Decker,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[udpglc] = 0.26</w:t>
            </w:r>
            <w:r w:rsidRPr="006B22B4">
              <w:rPr>
                <w:b/>
                <w:color w:val="000000"/>
              </w:rPr>
              <w:t>±0.07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~0.29mM</w:t>
            </w:r>
            <w:r w:rsidRPr="006B22B4">
              <w:rPr>
                <w:color w:val="000000"/>
              </w:rPr>
              <w:t>) (rat liver)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="00272990"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[udpglc] =0.32 ±0.04µmol/g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~0.36mM</w:t>
            </w:r>
            <w:r w:rsidRPr="006B22B4">
              <w:rPr>
                <w:color w:val="000000"/>
              </w:rPr>
              <w:t>) (fed,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[udpglc] =0.29 ±0.05µmol/g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~0.32mM</w:t>
            </w:r>
            <w:r w:rsidRPr="006B22B4">
              <w:rPr>
                <w:color w:val="000000"/>
              </w:rPr>
              <w:t>) (starved,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[udpglc] =0.24 ±0.09µmol/g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~0.27mM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[udpglc] =0.15 ±0.03µmol/g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~0.17mM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[udpglc] = 0.342</w:t>
            </w:r>
            <w:r w:rsidRPr="006B22B4">
              <w:rPr>
                <w:b/>
                <w:color w:val="000000"/>
              </w:rPr>
              <w:t>±0.024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~0.38mM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[udpglc] = 0.433</w:t>
            </w:r>
            <w:r w:rsidRPr="006B22B4">
              <w:rPr>
                <w:b/>
                <w:color w:val="000000"/>
              </w:rPr>
              <w:t>±0.023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~0.48mM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[udpglc] = 0.347</w:t>
            </w:r>
            <w:r w:rsidRPr="006B22B4">
              <w:rPr>
                <w:b/>
                <w:color w:val="000000"/>
              </w:rPr>
              <w:t>±0.027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~0.39mM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eastAsia="en-US" w:bidi="ar-SA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cells, in µmol/100g(cell protein))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  <w:lang w:val="en-US" w:eastAsia="en-US" w:bidi="ar-SA"/>
              </w:rPr>
              <w:t>[udpglc] = 236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25 (</w:t>
            </w:r>
            <w:r w:rsidRPr="006B22B4">
              <w:rPr>
                <w:color w:val="000000"/>
                <w:lang w:val="en-US" w:eastAsia="en-US" w:bidi="ar-SA"/>
              </w:rPr>
              <w:t>Control glucose medium)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t xml:space="preserve">[udpglc] = </w:t>
            </w:r>
            <w:r w:rsidRPr="006B22B4">
              <w:rPr>
                <w:color w:val="000000"/>
                <w:lang w:val="en-US" w:eastAsia="en-US" w:bidi="ar-SA"/>
              </w:rPr>
              <w:t>179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24 (</w:t>
            </w:r>
            <w:r w:rsidRPr="006B22B4">
              <w:rPr>
                <w:b/>
                <w:color w:val="000000"/>
              </w:rPr>
              <w:t>76% glucose</w:t>
            </w:r>
            <w:r w:rsidRPr="006B22B4">
              <w:rPr>
                <w:color w:val="000000"/>
              </w:rPr>
              <w:t>) (</w:t>
            </w:r>
            <w:r w:rsidRPr="006B22B4">
              <w:rPr>
                <w:color w:val="000000"/>
                <w:lang w:val="en-US" w:eastAsia="en-US" w:bidi="ar-SA"/>
              </w:rPr>
              <w:t>Control galactose medium)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cells, in µmol/100g(cell protein))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 w:eastAsia="en-US" w:bidi="ar-SA"/>
              </w:rPr>
              <w:t>[udpglc] = 157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10 (GALT-deficient glucose medium)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color w:val="000000"/>
                <w:lang w:val="en-US" w:eastAsia="en-US" w:bidi="ar-SA"/>
              </w:rPr>
              <w:t>[udpglc] = 110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10 (</w:t>
            </w:r>
            <w:r w:rsidRPr="006B22B4">
              <w:rPr>
                <w:b/>
                <w:color w:val="000000"/>
              </w:rPr>
              <w:t>70% glucose</w:t>
            </w:r>
            <w:r w:rsidRPr="006B22B4">
              <w:rPr>
                <w:color w:val="000000"/>
              </w:rPr>
              <w:t>) (GALT-deficient galactose medium)</w:t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udpgal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UDP-D-galactose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Pr="006B22B4">
              <w:rPr>
                <w:color w:val="000000"/>
              </w:rPr>
              <w:t> 564.3)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hyperlink r:id="rId7" w:history="1">
              <w:r w:rsidRPr="006B22B4">
                <w:rPr>
                  <w:rStyle w:val="Hyperlink"/>
                  <w:color w:val="000000"/>
                </w:rPr>
                <w:t>CHEBI:66</w:t>
              </w:r>
              <w:r w:rsidRPr="006B22B4">
                <w:rPr>
                  <w:rStyle w:val="Hyperlink"/>
                  <w:color w:val="000000"/>
                </w:rPr>
                <w:t>9</w:t>
              </w:r>
              <w:r w:rsidRPr="006B22B4">
                <w:rPr>
                  <w:rStyle w:val="Hyperlink"/>
                  <w:color w:val="000000"/>
                </w:rPr>
                <w:t>14</w:t>
              </w:r>
            </w:hyperlink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8" w:history="1">
              <w:r w:rsidRPr="006B22B4">
                <w:rPr>
                  <w:rStyle w:val="Hyperlink"/>
                  <w:color w:val="000000"/>
                </w:rPr>
                <w:t>KEGG:C00052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0.11mM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0.36mM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1.39mM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Both the levels and approximate ratio of 1:3 of udpgal and udpglc are very tightly controlled in normal human cells.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PEVuZE5vdGU+PENpdGU+PEF1dGhvcj5Gcmlkb3ZpY2gtS2VpbDwvQXV0aG9yPjxZZWFyPjIwMDY8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PEVuZE5vdGU+PENpdGU+PEF1dGhvcj5Gcmlkb3ZpY2gtS2VpbDwvQXV0aG9yPjxZZWFyPjIwMDY8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2" w:tooltip="Fridovich-Keil, 2006 #56" w:history="1">
              <w:r w:rsidR="00272990" w:rsidRPr="006B22B4">
                <w:rPr>
                  <w:noProof/>
                  <w:color w:val="000000"/>
                </w:rPr>
                <w:t>Fridovich-Keil, 2006</w:t>
              </w:r>
            </w:hyperlink>
            <w:r w:rsidRPr="006B22B4">
              <w:rPr>
                <w:noProof/>
                <w:color w:val="000000"/>
              </w:rPr>
              <w:t xml:space="preserve">; </w:t>
            </w:r>
            <w:hyperlink w:anchor="_ENREF_13" w:tooltip="Segal, 1995 #74" w:history="1">
              <w:r w:rsidR="00272990" w:rsidRPr="006B22B4">
                <w:rPr>
                  <w:noProof/>
                  <w:color w:val="000000"/>
                </w:rPr>
                <w:t>Segal, 1995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(1:3 rule udpglc)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[udpgal] =0.09 ±0.01µmol/g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~0.10mM</w:t>
            </w:r>
            <w:r w:rsidRPr="006B22B4">
              <w:rPr>
                <w:color w:val="000000"/>
              </w:rPr>
              <w:t>) (fed,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[udpgal] =0.09 ±0.01µmol/g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~0.10mM</w:t>
            </w:r>
            <w:r w:rsidRPr="006B22B4">
              <w:rPr>
                <w:color w:val="000000"/>
              </w:rPr>
              <w:t>)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(starved,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[udpgal] =0.32 ±0.07µmol/g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~0.36mM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[udpgal] =1.25 ±0.16µmol/g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~1.39mM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[udpgal]/[udpglc] =3.4 ±0.3 (</w:t>
            </w:r>
            <w:r w:rsidRPr="006B22B4">
              <w:rPr>
                <w:color w:val="000000"/>
              </w:rPr>
              <w:t>fed,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[udpgal]/[udpglc] =3.3 ±0.3 (</w:t>
            </w:r>
            <w:r w:rsidRPr="006B22B4">
              <w:rPr>
                <w:color w:val="000000"/>
              </w:rPr>
              <w:t>starved,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[udpgal]/[udpglc] =0.78 ±0.39 (</w:t>
            </w:r>
            <w:r w:rsidRPr="006B22B4">
              <w:rPr>
                <w:color w:val="000000"/>
              </w:rPr>
              <w:t>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[udpgal]/[udpglc] =0.11 ±0.02 (</w:t>
            </w:r>
            <w:r w:rsidRPr="006B22B4">
              <w:rPr>
                <w:color w:val="000000"/>
              </w:rPr>
              <w:t>ethanol, 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[udpgal]/[gal1p] =1.94 ±0.35 (</w:t>
            </w:r>
            <w:r w:rsidRPr="006B22B4">
              <w:rPr>
                <w:color w:val="000000"/>
              </w:rPr>
              <w:t>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[udpgal]/[gal1p] =1.85 ±0.27 (</w:t>
            </w:r>
            <w:r w:rsidRPr="006B22B4">
              <w:rPr>
                <w:color w:val="000000"/>
              </w:rPr>
              <w:t>ethanol, 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cells, in µmol/100g(cell protein))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  <w:lang w:val="en-US" w:eastAsia="en-US" w:bidi="ar-SA"/>
              </w:rPr>
              <w:t>[udpgal] = 82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10 (</w:t>
            </w:r>
            <w:r w:rsidRPr="006B22B4">
              <w:rPr>
                <w:color w:val="000000"/>
                <w:lang w:val="en-US" w:eastAsia="en-US" w:bidi="ar-SA"/>
              </w:rPr>
              <w:t>Control glucose medium)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t xml:space="preserve">[udpgal] = </w:t>
            </w:r>
            <w:r w:rsidRPr="006B22B4">
              <w:rPr>
                <w:color w:val="000000"/>
                <w:lang w:val="en-US" w:eastAsia="en-US" w:bidi="ar-SA"/>
              </w:rPr>
              <w:t>46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4 (</w:t>
            </w:r>
            <w:r w:rsidRPr="006B22B4">
              <w:rPr>
                <w:b/>
                <w:color w:val="000000"/>
              </w:rPr>
              <w:t>56% glucose</w:t>
            </w:r>
            <w:r w:rsidRPr="006B22B4">
              <w:rPr>
                <w:color w:val="000000"/>
              </w:rPr>
              <w:t>) (</w:t>
            </w:r>
            <w:r w:rsidRPr="006B22B4">
              <w:rPr>
                <w:color w:val="000000"/>
                <w:lang w:val="en-US" w:eastAsia="en-US" w:bidi="ar-SA"/>
              </w:rPr>
              <w:t>Control galactose medium 24h)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PEVuZE5vdGU+PENpdGU+PEF1dGhvcj5MYWk8L0F1dGhvcj48WWVhcj4yMDAzPC9ZZWFyPjxSZWNO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8" w:tooltip="Lai, 2003 #64" w:history="1">
              <w:r w:rsidR="00272990" w:rsidRPr="006B22B4">
                <w:rPr>
                  <w:noProof/>
                  <w:color w:val="000000"/>
                </w:rPr>
                <w:t>Lai, et al., 2003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(human cells, in µmol/100g(cell protein))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 w:eastAsia="en-US" w:bidi="ar-SA"/>
              </w:rPr>
              <w:t>[udpgal] = 25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5 (GALT-deficient glucose medium)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 w:eastAsia="en-US" w:bidi="ar-SA"/>
              </w:rPr>
              <w:t>[udpgal] = 17</w:t>
            </w:r>
            <w:r w:rsidRPr="006B22B4">
              <w:rPr>
                <w:b/>
                <w:color w:val="000000"/>
              </w:rPr>
              <w:t>±</w:t>
            </w:r>
            <w:r w:rsidRPr="006B22B4">
              <w:rPr>
                <w:color w:val="000000"/>
              </w:rPr>
              <w:t>3 (</w:t>
            </w:r>
            <w:r w:rsidRPr="006B22B4">
              <w:rPr>
                <w:b/>
                <w:color w:val="000000"/>
              </w:rPr>
              <w:t>68% glucose</w:t>
            </w:r>
            <w:r w:rsidRPr="006B22B4">
              <w:rPr>
                <w:color w:val="000000"/>
              </w:rPr>
              <w:t xml:space="preserve">) (GALT-deficient galactose medium </w:t>
            </w:r>
            <w:r w:rsidRPr="006B22B4">
              <w:rPr>
                <w:color w:val="000000"/>
                <w:lang w:val="en-US" w:eastAsia="en-US" w:bidi="ar-SA"/>
              </w:rPr>
              <w:t>24h</w:t>
            </w:r>
            <w:r w:rsidRPr="006B22B4">
              <w:rPr>
                <w:color w:val="000000"/>
              </w:rPr>
              <w:t>)</w:t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galtol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D-galactitol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(M</w:t>
            </w:r>
            <w:r w:rsidRPr="006B22B4">
              <w:rPr>
                <w:color w:val="000000"/>
                <w:vertAlign w:val="subscript"/>
              </w:rPr>
              <w:t>w</w:t>
            </w:r>
            <w:r w:rsidRPr="006B22B4">
              <w:rPr>
                <w:color w:val="000000"/>
              </w:rPr>
              <w:t> 182.2)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hyperlink r:id="rId9" w:history="1">
              <w:r w:rsidRPr="006B22B4">
                <w:rPr>
                  <w:rStyle w:val="Hyperlink"/>
                  <w:color w:val="000000"/>
                </w:rPr>
                <w:t>CHEBI:16813</w:t>
              </w:r>
            </w:hyperlink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10" w:history="1">
              <w:r w:rsidRPr="006B22B4">
                <w:rPr>
                  <w:rStyle w:val="Hyperlink"/>
                  <w:color w:val="000000"/>
                </w:rPr>
                <w:t>KEGG:C01697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0.001mM</w:t>
            </w:r>
            <w:r w:rsidRPr="006B22B4">
              <w:rPr>
                <w:b/>
                <w:color w:val="000000"/>
              </w:rPr>
              <w:br/>
            </w:r>
            <w:r w:rsidRPr="006B22B4">
              <w:rPr>
                <w:color w:val="000000"/>
              </w:rPr>
              <w:t>(no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en-US" w:eastAsia="en-US" w:bidi="ar-SA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~8mM</w:t>
            </w:r>
            <w:r w:rsidRPr="006B22B4">
              <w:rPr>
                <w:color w:val="000000"/>
              </w:rPr>
              <w:br/>
              <w:t>(GALT deficiency)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[galtol]</w:t>
            </w:r>
            <w:r w:rsidRPr="006B22B4">
              <w:rPr>
                <w:color w:val="000000"/>
              </w:rPr>
              <w:t>=4.8-40µmol/g (</w:t>
            </w:r>
            <w:r w:rsidRPr="006B22B4">
              <w:rPr>
                <w:b/>
                <w:color w:val="000000"/>
              </w:rPr>
              <w:t>~5.3-44mM</w:t>
            </w:r>
            <w:r w:rsidRPr="006B22B4">
              <w:rPr>
                <w:color w:val="000000"/>
              </w:rPr>
              <w:t>) (occupational gray matter, human) [</w:t>
            </w:r>
            <w:r w:rsidRPr="006B22B4">
              <w:rPr>
                <w:b/>
                <w:color w:val="000000"/>
              </w:rPr>
              <w:t>galtol]</w:t>
            </w:r>
            <w:r w:rsidRPr="006B22B4">
              <w:rPr>
                <w:color w:val="000000"/>
              </w:rPr>
              <w:t xml:space="preserve">=17.6µmol/g (~)(basal ganglia, human)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&lt;EndNote&gt;&lt;Cite&gt;&lt;Author&gt;Wang&lt;/Author&gt;&lt;Year&gt;2001&lt;/Year&gt;&lt;RecNum&gt;75&lt;/RecNum&gt;&lt;DisplayText&gt;(Wang, et al., 2001)&lt;/DisplayText&gt;&lt;record&gt;&lt;rec-number&gt;75&lt;/rec-number&gt;&lt;foreign-keys&gt;&lt;key app="EN" db-id="ap95xdv5n5e2seedasv5e5xge5xs9vfdfxpz"&gt;75&lt;/key&gt;&lt;/foreign-keys&gt;&lt;ref-type name="Journal Article"&gt;17&lt;/ref-type&gt;&lt;contributors&gt;&lt;authors&gt;&lt;author&gt;Wang, Z. J.&lt;/author&gt;&lt;author&gt;Berry, G. T.&lt;/author&gt;&lt;author&gt;Dreha, S. F.&lt;/author&gt;&lt;author&gt;Zhao, H.&lt;/author&gt;&lt;author&gt;Segal, S.&lt;/author&gt;&lt;author&gt;Zimmerman, R. A.&lt;/author&gt;&lt;/authors&gt;&lt;/contributors&gt;&lt;auth-address&gt;Department of Radiology, The Children&amp;apos;s Hospital of Philadelphia, PA 19104, USA. wang@email.chop.edu&lt;/auth-address&gt;&lt;titles&gt;&lt;title&gt;Proton magnetic resonance spectroscopy of brain metabolites in galactosemia&lt;/title&gt;&lt;secondary-title&gt;Ann Neurol&lt;/secondary-title&gt;&lt;alt-title&gt;Annals of neurology&lt;/alt-title&gt;&lt;/titles&gt;&lt;periodical&gt;&lt;full-title&gt;Ann Neurol&lt;/full-title&gt;&lt;abbr-1&gt;Annals of neurology&lt;/abbr-1&gt;&lt;/periodical&gt;&lt;alt-periodical&gt;&lt;full-title&gt;Ann Neurol&lt;/full-title&gt;&lt;abbr-1&gt;Annals of neurology&lt;/abbr-1&gt;&lt;/alt-periodical&gt;&lt;pages&gt;266-9&lt;/pages&gt;&lt;volume&gt;50&lt;/volume&gt;&lt;number&gt;2&lt;/number&gt;&lt;edition&gt;2001/08/17&lt;/edition&gt;&lt;keywords&gt;&lt;keyword&gt;Adolescent&lt;/keyword&gt;&lt;keyword&gt;Adult&lt;/keyword&gt;&lt;keyword&gt;Brain/*metabolism&lt;/keyword&gt;&lt;keyword&gt;Child&lt;/keyword&gt;&lt;keyword&gt;Female&lt;/keyword&gt;&lt;keyword&gt;Galactosemias/*metabolism&lt;/keyword&gt;&lt;keyword&gt;Humans&lt;/keyword&gt;&lt;keyword&gt;Infant&lt;/keyword&gt;&lt;keyword&gt;Infant, Newborn&lt;/keyword&gt;&lt;keyword&gt;*Magnetic Resonance Spectroscopy&lt;/keyword&gt;&lt;keyword&gt;Male&lt;/keyword&gt;&lt;keyword&gt;Middle Aged&lt;/keyword&gt;&lt;keyword&gt;Protons&lt;/keyword&gt;&lt;/keywords&gt;&lt;dates&gt;&lt;year&gt;2001&lt;/year&gt;&lt;pub-dates&gt;&lt;date&gt;Aug&lt;/date&gt;&lt;/pub-dates&gt;&lt;/dates&gt;&lt;isbn&gt;0364-5134 (Print)&amp;#xD;0364-5134 (Linking)&lt;/isbn&gt;&lt;accession-num&gt;11506413&lt;/accession-num&gt;&lt;work-type&gt;Research Support, Non-U.S. Gov&amp;apos;t&amp;#xD;Research Support, U.S. Gov&amp;apos;t, P.H.S.&lt;/work-type&gt;&lt;urls&gt;&lt;related-urls&gt;&lt;url&gt;http://www.ncbi.nlm.nih.gov/pubmed/11506413&lt;/url&gt;&lt;/related-urls&gt;&lt;/urls&gt;&lt;language&gt;eng&lt;/language&gt;&lt;/record&gt;&lt;/Cite&gt;&lt;/EndNote&gt;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5" w:tooltip="Wang, 2001 #75" w:history="1">
              <w:r w:rsidR="00272990" w:rsidRPr="006B22B4">
                <w:rPr>
                  <w:noProof/>
                  <w:color w:val="000000"/>
                </w:rPr>
                <w:t>Wang, et al., 2001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[galtol]=12.9µmol/g (~14.3mM)</w:t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&lt;EndNote&gt;&lt;Cite&gt;&lt;Author&gt;Wang&lt;/Author&gt;&lt;Year&gt;2001&lt;/Year&gt;&lt;RecNum&gt;75&lt;/RecNum&gt;&lt;DisplayText&gt;(Wang, et al., 2001)&lt;/DisplayText&gt;&lt;record&gt;&lt;rec-number&gt;75&lt;/rec-number&gt;&lt;foreign-keys&gt;&lt;key app="EN" db-id="ap95xdv5n5e2seedasv5e5xge5xs9vfdfxpz"&gt;75&lt;/key&gt;&lt;/foreign-keys&gt;&lt;ref-type name="Journal Article"&gt;17&lt;/ref-type&gt;&lt;contributors&gt;&lt;authors&gt;&lt;author&gt;Wang, Z. J.&lt;/author&gt;&lt;author&gt;Berry, G. T.&lt;/author&gt;&lt;author&gt;Dreha, S. F.&lt;/author&gt;&lt;author&gt;Zhao, H.&lt;/author&gt;&lt;author&gt;Segal, S.&lt;/author&gt;&lt;author&gt;Zimmerman, R. A.&lt;/author&gt;&lt;/authors&gt;&lt;/contributors&gt;&lt;auth-address&gt;Department of Radiology, The Children&amp;apos;s Hospital of Philadelphia, PA 19104, USA. wang@email.chop.edu&lt;/auth-address&gt;&lt;titles&gt;&lt;title&gt;Proton magnetic resonance spectroscopy of brain metabolites in galactosemia&lt;/title&gt;&lt;secondary-title&gt;Ann Neurol&lt;/secondary-title&gt;&lt;alt-title&gt;Annals of neurology&lt;/alt-title&gt;&lt;/titles&gt;&lt;periodical&gt;&lt;full-title&gt;Ann Neurol&lt;/full-title&gt;&lt;abbr-1&gt;Annals of neurology&lt;/abbr-1&gt;&lt;/periodical&gt;&lt;alt-periodical&gt;&lt;full-title&gt;Ann Neurol&lt;/full-title&gt;&lt;abbr-1&gt;Annals of neurology&lt;/abbr-1&gt;&lt;/alt-periodical&gt;&lt;pages&gt;266-9&lt;/pages&gt;&lt;volume&gt;50&lt;/volume&gt;&lt;number&gt;2&lt;/number&gt;&lt;edition&gt;2001/08/17&lt;/edition&gt;&lt;keywords&gt;&lt;keyword&gt;Adolescent&lt;/keyword&gt;&lt;keyword&gt;Adult&lt;/keyword&gt;&lt;keyword&gt;Brain/*metabolism&lt;/keyword&gt;&lt;keyword&gt;Child&lt;/keyword&gt;&lt;keyword&gt;Female&lt;/keyword&gt;&lt;keyword&gt;Galactosemias/*metabolism&lt;/keyword&gt;&lt;keyword&gt;Humans&lt;/keyword&gt;&lt;keyword&gt;Infant&lt;/keyword&gt;&lt;keyword&gt;Infant, Newborn&lt;/keyword&gt;&lt;keyword&gt;*Magnetic Resonance Spectroscopy&lt;/keyword&gt;&lt;keyword&gt;Male&lt;/keyword&gt;&lt;keyword&gt;Middle Aged&lt;/keyword&gt;&lt;keyword&gt;Protons&lt;/keyword&gt;&lt;/keywords&gt;&lt;dates&gt;&lt;year&gt;2001&lt;/year&gt;&lt;pub-dates&gt;&lt;date&gt;Aug&lt;/date&gt;&lt;/pub-dates&gt;&lt;/dates&gt;&lt;isbn&gt;0364-5134 (Print)&amp;#xD;0364-5134 (Linking)&lt;/isbn&gt;&lt;accession-num&gt;11506413&lt;/accession-num&gt;&lt;work-type&gt;Research Support, Non-U.S. Gov&amp;apos;t&amp;#xD;Research Support, U.S. Gov&amp;apos;t, P.H.S.&lt;/work-type&gt;&lt;urls&gt;&lt;related-urls&gt;&lt;url&gt;http://www.ncbi.nlm.nih.gov/pubmed/11506413&lt;/url&gt;&lt;/related-urls&gt;&lt;/urls&gt;&lt;language&gt;eng&lt;/language&gt;&lt;/record&gt;&lt;/Cite&gt;&lt;/EndNote&gt;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5" w:tooltip="Wang, 2001 #75" w:history="1">
              <w:r w:rsidR="00272990" w:rsidRPr="006B22B4">
                <w:rPr>
                  <w:noProof/>
                  <w:color w:val="000000"/>
                </w:rPr>
                <w:t>Wang, et al., 2001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t xml:space="preserve">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&lt;EndNote&gt;&lt;Cite&gt;&lt;Author&gt;Wells&lt;/Author&gt;&lt;Year&gt;1965&lt;/Year&gt;&lt;RecNum&gt;77&lt;/RecNum&gt;&lt;DisplayText&gt;(Wells, et al., 1965)&lt;/DisplayText&gt;&lt;record&gt;&lt;rec-number&gt;77&lt;/rec-number&gt;&lt;foreign-keys&gt;&lt;key app="EN" db-id="ap95xdv5n5e2seedasv5e5xge5xs9vfdfxpz"&gt;77&lt;/key&gt;&lt;/foreign-keys&gt;&lt;ref-type name="Journal Article"&gt;17&lt;/ref-type&gt;&lt;contributors&gt;&lt;authors&gt;&lt;author&gt;Wells, W. W.&lt;/author&gt;&lt;author&gt;Pittman, T. A.&lt;/author&gt;&lt;author&gt;Wells, H. J.&lt;/author&gt;&lt;author&gt;Egan, T. J.&lt;/author&gt;&lt;/authors&gt;&lt;/contributors&gt;&lt;titles&gt;&lt;title&gt;The Isolation and Identification of Galactitol from the Brains of Galactosemia Patients&lt;/title&gt;&lt;secondary-title&gt;J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chemistry&lt;/abbr-1&gt;&lt;/alt-periodical&gt;&lt;pages&gt;1002-4&lt;/pages&gt;&lt;volume&gt;240&lt;/volume&gt;&lt;edition&gt;1965/03/01&lt;/edition&gt;&lt;keywords&gt;&lt;keyword&gt;*Alcohols&lt;/keyword&gt;&lt;keyword&gt;*Brain Chemistry&lt;/keyword&gt;&lt;keyword&gt;*Carbohydrate Metabolism&lt;/keyword&gt;&lt;keyword&gt;*Chromatography&lt;/keyword&gt;&lt;keyword&gt;*Electrophoresis&lt;/keyword&gt;&lt;keyword&gt;*Galactosemias&lt;/keyword&gt;&lt;keyword&gt;*Infant&lt;/keyword&gt;&lt;keyword&gt;*Inositol&lt;/keyword&gt;&lt;keyword&gt;*Lipid Metabolism&lt;/keyword&gt;&lt;keyword&gt;*Spectrum Analysis&lt;/keyword&gt;&lt;/keywords&gt;&lt;dates&gt;&lt;year&gt;1965&lt;/year&gt;&lt;pub-dates&gt;&lt;date&gt;Mar&lt;/date&gt;&lt;/pub-dates&gt;&lt;/dates&gt;&lt;isbn&gt;0021-9258 (Print)&amp;#xD;0021-9258 (Linking)&lt;/isbn&gt;&lt;accession-num&gt;14284692&lt;/accession-num&gt;&lt;urls&gt;&lt;related-urls&gt;&lt;url&gt;http://www.ncbi.nlm.nih.gov/pubmed/14284692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6" w:tooltip="Wells, 1965 #77" w:history="1">
              <w:r w:rsidR="00272990" w:rsidRPr="006B22B4">
                <w:rPr>
                  <w:noProof/>
                  <w:color w:val="000000"/>
                </w:rPr>
                <w:t>Wells, et al., 1965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/>
              </w:rPr>
            </w:pPr>
            <w:r w:rsidRPr="006B22B4">
              <w:rPr>
                <w:b/>
                <w:color w:val="000000"/>
              </w:rPr>
              <w:t>[</w:t>
            </w:r>
            <w:r w:rsidRPr="006B22B4">
              <w:rPr>
                <w:b/>
                <w:color w:val="000000"/>
                <w:lang w:val="en-US"/>
              </w:rPr>
              <w:t xml:space="preserve">galtol]=22.18µmol/g (~24.6mM)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&lt;EndNote&gt;&lt;Cite&gt;&lt;Author&gt;Wang&lt;/Author&gt;&lt;Year&gt;2001&lt;/Year&gt;&lt;RecNum&gt;75&lt;/RecNum&gt;&lt;DisplayText&gt;(Wang, et al., 2001)&lt;/DisplayText&gt;&lt;record&gt;&lt;rec-number&gt;75&lt;/rec-number&gt;&lt;foreign-keys&gt;&lt;key app="EN" db-id="ap95xdv5n5e2seedasv5e5xge5xs9vfdfxpz"&gt;75&lt;/key&gt;&lt;/foreign-keys&gt;&lt;ref-type name="Journal Article"&gt;17&lt;/ref-type&gt;&lt;contributors&gt;&lt;authors&gt;&lt;author&gt;Wang, Z. J.&lt;/author&gt;&lt;author&gt;Berry, G. T.&lt;/author&gt;&lt;author&gt;Dreha, S. F.&lt;/author&gt;&lt;author&gt;Zhao, H.&lt;/author&gt;&lt;author&gt;Segal, S.&lt;/author&gt;&lt;author&gt;Zimmerman, R. A.&lt;/author&gt;&lt;/authors&gt;&lt;/contributors&gt;&lt;auth-address&gt;Department of Radiology, The Children&amp;apos;s Hospital of Philadelphia, PA 19104, USA. wang@email.chop.edu&lt;/auth-address&gt;&lt;titles&gt;&lt;title&gt;Proton magnetic resonance spectroscopy of brain metabolites in galactosemia&lt;/title&gt;&lt;secondary-title&gt;Ann Neurol&lt;/secondary-title&gt;&lt;alt-title&gt;Annals of neurology&lt;/alt-title&gt;&lt;/titles&gt;&lt;periodical&gt;&lt;full-title&gt;Ann Neurol&lt;/full-title&gt;&lt;abbr-1&gt;Annals of neurology&lt;/abbr-1&gt;&lt;/periodical&gt;&lt;alt-periodical&gt;&lt;full-title&gt;Ann Neurol&lt;/full-title&gt;&lt;abbr-1&gt;Annals of neurology&lt;/abbr-1&gt;&lt;/alt-periodical&gt;&lt;pages&gt;266-9&lt;/pages&gt;&lt;volume&gt;50&lt;/volume&gt;&lt;number&gt;2&lt;/number&gt;&lt;edition&gt;2001/08/17&lt;/edition&gt;&lt;keywords&gt;&lt;keyword&gt;Adolescent&lt;/keyword&gt;&lt;keyword&gt;Adult&lt;/keyword&gt;&lt;keyword&gt;Brain/*metabolism&lt;/keyword&gt;&lt;keyword&gt;Child&lt;/keyword&gt;&lt;keyword&gt;Female&lt;/keyword&gt;&lt;keyword&gt;Galactosemias/*metabolism&lt;/keyword&gt;&lt;keyword&gt;Humans&lt;/keyword&gt;&lt;keyword&gt;Infant&lt;/keyword&gt;&lt;keyword&gt;Infant, Newborn&lt;/keyword&gt;&lt;keyword&gt;*Magnetic Resonance Spectroscopy&lt;/keyword&gt;&lt;keyword&gt;Male&lt;/keyword&gt;&lt;keyword&gt;Middle Aged&lt;/keyword&gt;&lt;keyword&gt;Protons&lt;/keyword&gt;&lt;/keywords&gt;&lt;dates&gt;&lt;year&gt;2001&lt;/year&gt;&lt;pub-dates&gt;&lt;date&gt;Aug&lt;/date&gt;&lt;/pub-dates&gt;&lt;/dates&gt;&lt;isbn&gt;0364-5134 (Print)&amp;#xD;0364-5134 (Linking)&lt;/isbn&gt;&lt;accession-num&gt;11506413&lt;/accession-num&gt;&lt;work-type&gt;Research Support, Non-U.S. Gov&amp;apos;t&amp;#xD;Research Support, U.S. Gov&amp;apos;t, P.H.S.&lt;/work-type&gt;&lt;urls&gt;&lt;related-urls&gt;&lt;url&gt;http://www.ncbi.nlm.nih.gov/pubmed/11506413&lt;/url&gt;&lt;/related-urls&gt;&lt;/urls&gt;&lt;language&gt;eng&lt;/language&gt;&lt;/record&gt;&lt;/Cite&gt;&lt;/EndNote&gt;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5" w:tooltip="Wang, 2001 #75" w:history="1">
              <w:r w:rsidR="00272990" w:rsidRPr="006B22B4">
                <w:rPr>
                  <w:noProof/>
                  <w:color w:val="000000"/>
                </w:rPr>
                <w:t>Wang, et al., 2001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  <w:lang w:val="en-US"/>
              </w:rPr>
              <w:t xml:space="preserve"> </w:t>
            </w:r>
            <w:r w:rsidRPr="006B22B4">
              <w:rPr>
                <w:color w:val="000000"/>
                <w:lang w:val="en-US"/>
              </w:rPr>
              <w:fldChar w:fldCharType="begin"/>
            </w:r>
            <w:r w:rsidRPr="006B22B4">
              <w:rPr>
                <w:color w:val="000000"/>
                <w:lang w:val="en-US"/>
              </w:rPr>
              <w:instrText xml:space="preserve"> ADDIN EN.CITE &lt;EndNote&gt;&lt;Cite&gt;&lt;Author&gt;Quan-Ma&lt;/Author&gt;&lt;Year&gt;1966&lt;/Year&gt;&lt;RecNum&gt;76&lt;/RecNum&gt;&lt;DisplayText&gt;(Quan-Ma, et al., 1966)&lt;/DisplayText&gt;&lt;record&gt;&lt;rec-number&gt;76&lt;/rec-number&gt;&lt;foreign-keys&gt;&lt;key app="EN" db-id="ap95xdv5n5e2seedasv5e5xge5xs9vfdfxpz"&gt;76&lt;/key&gt;&lt;/foreign-keys&gt;&lt;ref-type name="Journal Article"&gt;17&lt;/ref-type&gt;&lt;contributors&gt;&lt;authors&gt;&lt;author&gt;Quan-Ma, R.&lt;/author&gt;&lt;author&gt;Wells, H. J.&lt;/author&gt;&lt;author&gt;Wells, W. W.&lt;/author&gt;&lt;author&gt;Sherman, F. E.&lt;/author&gt;&lt;author&gt;Egan, T. J.&lt;/author&gt;&lt;/authors&gt;&lt;/contributors&gt;&lt;titles&gt;&lt;title&gt;Galactitol in the tissues of a galactosemic child&lt;/title&gt;&lt;secondary-title&gt;Am J Dis Child&lt;/secondary-title&gt;&lt;/titles&gt;&lt;periodical&gt;&lt;full-title&gt;Am J Dis Child&lt;/full-title&gt;&lt;/periodical&gt;&lt;pages&gt;477-8&lt;/pages&gt;&lt;volume&gt;112&lt;/volume&gt;&lt;number&gt;5&lt;/number&gt;&lt;edition&gt;1966/11/01&lt;/edition&gt;&lt;keywords&gt;&lt;keyword&gt;Galactose/*analysis&lt;/keyword&gt;&lt;keyword&gt;Galactosemias/*diagnosis&lt;/keyword&gt;&lt;keyword&gt;Humans&lt;/keyword&gt;&lt;keyword&gt;Infant, Newborn&lt;/keyword&gt;&lt;keyword&gt;Male&lt;/keyword&gt;&lt;/keywords&gt;&lt;dates&gt;&lt;year&gt;1966&lt;/year&gt;&lt;pub-dates&gt;&lt;date&gt;Nov&lt;/date&gt;&lt;/pub-dates&gt;&lt;/dates&gt;&lt;isbn&gt;0002-922X (Print)&amp;#xD;0002-922X (Linking)&lt;/isbn&gt;&lt;accession-num&gt;5917984&lt;/accession-num&gt;&lt;work-type&gt;Case Reports&lt;/work-type&gt;&lt;urls&gt;&lt;related-urls&gt;&lt;url&gt;http://www.ncbi.nlm.nih.gov/pubmed/5917984&lt;/url&gt;&lt;/related-urls&gt;&lt;/urls&gt;&lt;language&gt;eng&lt;/language&gt;&lt;/record&gt;&lt;/Cite&gt;&lt;/EndNote&gt;</w:instrText>
            </w:r>
            <w:r w:rsidRPr="006B22B4">
              <w:rPr>
                <w:color w:val="000000"/>
                <w:lang w:val="en-US"/>
              </w:rPr>
              <w:fldChar w:fldCharType="separate"/>
            </w:r>
            <w:r w:rsidRPr="006B22B4">
              <w:rPr>
                <w:noProof/>
                <w:color w:val="000000"/>
                <w:lang w:val="en-US"/>
              </w:rPr>
              <w:t>(</w:t>
            </w:r>
            <w:hyperlink w:anchor="_ENREF_11" w:tooltip="Quan-Ma, 1966 #76" w:history="1">
              <w:r w:rsidR="00272990" w:rsidRPr="006B22B4">
                <w:rPr>
                  <w:noProof/>
                  <w:color w:val="000000"/>
                  <w:lang w:val="en-US"/>
                </w:rPr>
                <w:t>Quan-Ma, et al., 1966</w:t>
              </w:r>
            </w:hyperlink>
            <w:r w:rsidRPr="006B22B4">
              <w:rPr>
                <w:noProof/>
                <w:color w:val="000000"/>
                <w:lang w:val="en-US"/>
              </w:rPr>
              <w:t>)</w:t>
            </w:r>
            <w:r w:rsidRPr="006B22B4">
              <w:rPr>
                <w:color w:val="000000"/>
                <w:lang w:val="en-US"/>
              </w:rPr>
              <w:fldChar w:fldCharType="end"/>
            </w:r>
          </w:p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Galactitol measured directly in</w:t>
            </w:r>
            <w:r w:rsidRPr="006B22B4">
              <w:rPr>
                <w:b/>
                <w:color w:val="000000"/>
              </w:rPr>
              <w:t xml:space="preserve"> GALT-deficient mice</w:t>
            </w:r>
            <w:r w:rsidRPr="006B22B4">
              <w:rPr>
                <w:color w:val="000000"/>
              </w:rPr>
              <w:t xml:space="preserve"> are lower (</w:t>
            </w:r>
            <w:r w:rsidRPr="006B22B4">
              <w:rPr>
                <w:b/>
                <w:color w:val="000000"/>
              </w:rPr>
              <w:t>2mM</w:t>
            </w:r>
            <w:r w:rsidRPr="006B22B4">
              <w:rPr>
                <w:color w:val="000000"/>
              </w:rPr>
              <w:t xml:space="preserve">) than levels detected by MRS in </w:t>
            </w:r>
            <w:r w:rsidRPr="006B22B4">
              <w:rPr>
                <w:b/>
                <w:color w:val="000000"/>
              </w:rPr>
              <w:t>human subjects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8mM</w:t>
            </w:r>
            <w:r w:rsidRPr="006B22B4">
              <w:rPr>
                <w:color w:val="000000"/>
              </w:rPr>
              <w:t xml:space="preserve">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PEVuZE5vdGU+PENpdGU+PEF1dGhvcj5MZXNsaWU8L0F1dGhvcj48WWVhcj4yMDAzPC9ZZWFyPjxS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PEVuZE5vdGU+PENpdGU+PEF1dGhvcj5MZXNsaWU8L0F1dGhvcj48WWVhcj4yMDAzPC9ZZWFyPjxS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9" w:tooltip="Leslie, 2003 #4" w:history="1">
              <w:r w:rsidR="00272990" w:rsidRPr="006B22B4">
                <w:rPr>
                  <w:noProof/>
                  <w:color w:val="000000"/>
                </w:rPr>
                <w:t>Leslie, 2003</w:t>
              </w:r>
            </w:hyperlink>
            <w:r w:rsidRPr="006B22B4">
              <w:rPr>
                <w:noProof/>
                <w:color w:val="000000"/>
              </w:rPr>
              <w:t xml:space="preserve">; </w:t>
            </w:r>
            <w:hyperlink w:anchor="_ENREF_15" w:tooltip="Wang, 2001 #75" w:history="1">
              <w:r w:rsidR="00272990" w:rsidRPr="006B22B4">
                <w:rPr>
                  <w:noProof/>
                  <w:color w:val="000000"/>
                </w:rPr>
                <w:t>Wang, et al., 2001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atp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ATP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r w:rsidRPr="006B22B4">
              <w:rPr>
                <w:color w:val="000000"/>
                <w:lang w:val="de-DE"/>
              </w:rPr>
              <w:t> 503.2)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11" w:history="1">
              <w:r w:rsidRPr="006B22B4">
                <w:rPr>
                  <w:rStyle w:val="Hyperlink"/>
                  <w:color w:val="000000"/>
                  <w:lang w:val="de-DE"/>
                </w:rPr>
                <w:t>CHEBI:30616</w:t>
              </w:r>
            </w:hyperlink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12" w:history="1">
              <w:r w:rsidRPr="006B22B4">
                <w:rPr>
                  <w:rStyle w:val="Hyperlink"/>
                  <w:color w:val="000000"/>
                  <w:lang w:val="de-DE"/>
                </w:rPr>
                <w:t>KEGG:C00002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2.7mM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2.9mM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2.9mM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atp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2.8mM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[atp] = 2.49</w:t>
            </w:r>
            <w:r w:rsidRPr="006B22B4">
              <w:rPr>
                <w:b/>
                <w:color w:val="000000"/>
              </w:rPr>
              <w:t>±0.12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~2.77mM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[atp] = 2.56</w:t>
            </w:r>
            <w:r w:rsidRPr="006B22B4">
              <w:rPr>
                <w:b/>
                <w:color w:val="000000"/>
              </w:rPr>
              <w:t>±0.09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~2.84mM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[atp] = 2.32</w:t>
            </w:r>
            <w:r w:rsidRPr="006B22B4">
              <w:rPr>
                <w:b/>
                <w:color w:val="000000"/>
              </w:rPr>
              <w:t>±0.07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~2.58mM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[atp] = 2.42</w:t>
            </w:r>
            <w:r w:rsidRPr="006B22B4">
              <w:rPr>
                <w:b/>
                <w:color w:val="000000"/>
              </w:rPr>
              <w:t>±0.50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~2.69mM</w:t>
            </w:r>
            <w:r w:rsidRPr="006B22B4">
              <w:rPr>
                <w:color w:val="000000"/>
              </w:rPr>
              <w:t xml:space="preserve">) (rat liver)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="00272990"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[atp] =2.60 ±0.16µmol/g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~2.89mM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[atp] =2.81 ±0.15µmol/g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~3.12mM</w:t>
            </w:r>
            <w:r w:rsidRPr="006B22B4">
              <w:rPr>
                <w:color w:val="000000"/>
              </w:rPr>
              <w:t xml:space="preserve">) (ethanol, starved + galactose </w:t>
            </w:r>
            <w:r w:rsidRPr="006B22B4">
              <w:rPr>
                <w:color w:val="000000"/>
              </w:rPr>
              <w:lastRenderedPageBreak/>
              <w:t>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[atp]/[adp] =3.14 ±0.52</w:t>
            </w:r>
            <w:r w:rsidRPr="006B22B4">
              <w:rPr>
                <w:color w:val="000000"/>
              </w:rPr>
              <w:t xml:space="preserve"> (starved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[atp]/[adp] =3.10 ±0.53</w:t>
            </w:r>
            <w:r w:rsidRPr="006B22B4">
              <w:rPr>
                <w:color w:val="000000"/>
              </w:rPr>
              <w:t xml:space="preserve"> (ethanol, starved + galactose 1h, rat, liver)</w:t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  <w:r w:rsidRPr="006B22B4">
              <w:rPr>
                <w:b/>
                <w:color w:val="000000"/>
                <w:lang w:val="en-US"/>
              </w:rPr>
              <w:lastRenderedPageBreak/>
              <w:t>adp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ADP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r w:rsidRPr="006B22B4">
              <w:rPr>
                <w:color w:val="000000"/>
                <w:lang w:val="de-DE"/>
              </w:rPr>
              <w:t> 424.2)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13" w:history="1">
              <w:r w:rsidRPr="006B22B4">
                <w:rPr>
                  <w:rStyle w:val="Hyperlink"/>
                  <w:color w:val="000000"/>
                  <w:lang w:val="de-DE"/>
                </w:rPr>
                <w:t>CHEBI:456216</w:t>
              </w:r>
            </w:hyperlink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14" w:history="1">
              <w:r w:rsidRPr="006B22B4">
                <w:rPr>
                  <w:rStyle w:val="Hyperlink"/>
                  <w:color w:val="000000"/>
                  <w:lang w:val="de-DE"/>
                </w:rPr>
                <w:t>KEGG:C00008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1.2mM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1.0mM</w:t>
            </w:r>
            <w:r w:rsidRPr="006B22B4">
              <w:rPr>
                <w:color w:val="000000"/>
              </w:rPr>
              <w:br/>
              <w:t>(1h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1.0mM</w:t>
            </w:r>
            <w:r w:rsidRPr="006B22B4">
              <w:rPr>
                <w:color w:val="000000"/>
              </w:rPr>
              <w:br/>
              <w:t>(1h galactose, GALE inhibition)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>
              <w:rPr>
                <w:b/>
                <w:color w:val="000000"/>
              </w:rPr>
              <w:t>ad</w:t>
            </w:r>
            <w:r w:rsidRPr="006B22B4">
              <w:rPr>
                <w:b/>
                <w:color w:val="000000"/>
              </w:rPr>
              <w:t>p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0.8mM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[adp] = 1.38</w:t>
            </w:r>
            <w:r w:rsidRPr="006B22B4">
              <w:rPr>
                <w:b/>
                <w:color w:val="000000"/>
              </w:rPr>
              <w:t>±0.08µmol/g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~1.53mM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[adp] = 1.06</w:t>
            </w:r>
            <w:r w:rsidRPr="006B22B4">
              <w:rPr>
                <w:b/>
                <w:color w:val="000000"/>
              </w:rPr>
              <w:t>±0.03µmol/g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~1.18mM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[adp] = 1.24</w:t>
            </w:r>
            <w:r w:rsidRPr="006B22B4">
              <w:rPr>
                <w:b/>
                <w:color w:val="000000"/>
              </w:rPr>
              <w:t>±0.04µmol/g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~1.38mM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[adp] = 1.08</w:t>
            </w:r>
            <w:r w:rsidRPr="006B22B4">
              <w:rPr>
                <w:b/>
                <w:color w:val="000000"/>
              </w:rPr>
              <w:t>±0.12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~1.20mM</w:t>
            </w:r>
            <w:r w:rsidRPr="006B22B4">
              <w:rPr>
                <w:color w:val="000000"/>
              </w:rPr>
              <w:t xml:space="preserve">) (rat liver)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="00272990"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[adp] =0.88 ±0.17µmol/g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~0.98mM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[adp] =0.97 ±0.19µmol/g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~1.08mM</w:t>
            </w:r>
            <w:r w:rsidRPr="006B22B4">
              <w:rPr>
                <w:color w:val="000000"/>
              </w:rPr>
              <w:t>) (ethanol, starved + galactose 1h, rat, liver)</w:t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utp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UTP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r w:rsidRPr="006B22B4">
              <w:rPr>
                <w:color w:val="000000"/>
                <w:lang w:val="de-DE"/>
              </w:rPr>
              <w:t> 480.1)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15" w:history="1">
              <w:r w:rsidRPr="006B22B4">
                <w:rPr>
                  <w:rStyle w:val="Hyperlink"/>
                  <w:color w:val="000000"/>
                  <w:lang w:val="de-DE"/>
                </w:rPr>
                <w:t>CHEBI:46398</w:t>
              </w:r>
            </w:hyperlink>
            <w:r w:rsidRPr="006B22B4">
              <w:rPr>
                <w:color w:val="000000"/>
                <w:lang w:val="de-DE"/>
              </w:rPr>
              <w:t xml:space="preserve"> 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16" w:history="1">
              <w:r w:rsidRPr="006B22B4">
                <w:rPr>
                  <w:rStyle w:val="Hyperlink"/>
                  <w:color w:val="000000"/>
                  <w:lang w:val="de-DE"/>
                </w:rPr>
                <w:t>KEGG:C00075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 w:eastAsia="en-US" w:bidi="ar-SA"/>
              </w:rPr>
              <w:t>0.27mM</w:t>
            </w:r>
            <w:r w:rsidRPr="006B22B4">
              <w:rPr>
                <w:b/>
                <w:color w:val="000000"/>
                <w:lang w:val="en-US" w:eastAsia="en-US" w:bidi="ar-SA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utp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0.27mM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[utp] = 0.362</w:t>
            </w:r>
            <w:r w:rsidRPr="006B22B4">
              <w:rPr>
                <w:b/>
                <w:color w:val="000000"/>
              </w:rPr>
              <w:t>±0.014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~0.40mM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[utp] = 0.494</w:t>
            </w:r>
            <w:r w:rsidRPr="006B22B4">
              <w:rPr>
                <w:b/>
                <w:color w:val="000000"/>
              </w:rPr>
              <w:t>±0.038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~0.55mM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[utp] = 0.443</w:t>
            </w:r>
            <w:r w:rsidRPr="006B22B4">
              <w:rPr>
                <w:b/>
                <w:color w:val="000000"/>
              </w:rPr>
              <w:t>±0.039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~0.49mM</w:t>
            </w:r>
            <w:r w:rsidRPr="006B22B4">
              <w:rPr>
                <w:color w:val="000000"/>
              </w:rPr>
              <w:t>) (rat liver, meal fed)</w:t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udp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UDP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r w:rsidRPr="006B22B4">
              <w:rPr>
                <w:color w:val="000000"/>
                <w:lang w:val="de-DE"/>
              </w:rPr>
              <w:t> 401.1)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17" w:history="1">
              <w:r w:rsidRPr="006B22B4">
                <w:rPr>
                  <w:rStyle w:val="Hyperlink"/>
                  <w:color w:val="000000"/>
                  <w:lang w:val="de-DE"/>
                </w:rPr>
                <w:t>CHEBI:58223</w:t>
              </w:r>
            </w:hyperlink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18" w:history="1">
              <w:r w:rsidRPr="006B22B4">
                <w:rPr>
                  <w:rStyle w:val="Hyperlink"/>
                  <w:color w:val="000000"/>
                  <w:lang w:val="de-DE"/>
                </w:rPr>
                <w:t>KEGG:C00015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en-US" w:eastAsia="en-US" w:bidi="ar-SA"/>
              </w:rPr>
            </w:pPr>
            <w:r w:rsidRPr="006B22B4">
              <w:rPr>
                <w:b/>
                <w:color w:val="000000"/>
                <w:lang w:val="en-US"/>
              </w:rPr>
              <w:t>0.09mM</w:t>
            </w:r>
            <w:r w:rsidRPr="006B22B4">
              <w:rPr>
                <w:b/>
                <w:color w:val="000000"/>
                <w:lang w:val="en-US"/>
              </w:rPr>
              <w:br/>
            </w:r>
            <w:r w:rsidRPr="006B22B4">
              <w:rPr>
                <w:color w:val="000000"/>
                <w:lang w:val="en-US" w:eastAsia="en-US" w:bidi="ar-SA"/>
              </w:rPr>
              <w:t>(no galactose)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udp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0.09mM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[utp+udp] = 0.35</w:t>
            </w:r>
            <w:r w:rsidRPr="006B22B4">
              <w:rPr>
                <w:b/>
                <w:color w:val="000000"/>
              </w:rPr>
              <w:t>±0.07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~0.39mM</w:t>
            </w:r>
            <w:r w:rsidRPr="006B22B4">
              <w:rPr>
                <w:color w:val="000000"/>
              </w:rPr>
              <w:t xml:space="preserve">) (rat liver)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="00272990"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[utp+udp] = 0.35</w:t>
            </w:r>
            <w:r w:rsidRPr="006B22B4">
              <w:rPr>
                <w:b/>
                <w:color w:val="000000"/>
              </w:rPr>
              <w:t>±0.05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~0.39mM</w:t>
            </w:r>
            <w:r w:rsidRPr="006B22B4">
              <w:rPr>
                <w:color w:val="000000"/>
              </w:rPr>
              <w:t>) (rat liver)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&lt;EndNote&gt;&lt;Cite&gt;&lt;Author&gt;Keppler&lt;/Author&gt;&lt;Year&gt;1969&lt;/Year&gt;&lt;RecNum&gt;68&lt;/RecNum&gt;&lt;DisplayText&gt;(Keppler and Decker, 1969)&lt;/DisplayText&gt;&lt;record&gt;&lt;rec-number&gt;68&lt;/rec-number&gt;&lt;foreign-keys&gt;&lt;key app="EN" db-id="ap95xdv5n5e2seedasv5e5xge5xs9vfdfxpz"&gt;68&lt;/key&gt;&lt;/foreign-keys&gt;&lt;ref-type name="Journal Article"&gt;17&lt;/ref-type&gt;&lt;contributors&gt;&lt;authors&gt;&lt;author&gt;Keppler, D.&lt;/author&gt;&lt;author&gt;Decker, K.&lt;/author&gt;&lt;/authors&gt;&lt;/contributors&gt;&lt;titles&gt;&lt;title&gt;Studies on the mechanism of galactosamine-1-phosphate and its inhibition of UDP-glucose pyrophosphorylase&lt;/title&gt;&lt;secondary-title&gt;Eur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219-25&lt;/pages&gt;&lt;volume&gt;10&lt;/volume&gt;&lt;number&gt;2&lt;/number&gt;&lt;edition&gt;1969/09/01&lt;/edition&gt;&lt;keywords&gt;&lt;keyword&gt;Animals&lt;/keyword&gt;&lt;keyword&gt;Cattle&lt;/keyword&gt;&lt;keyword&gt;Drug-Induced Liver Injury/*enzymology/etiology&lt;/keyword&gt;&lt;keyword&gt;Female&lt;/keyword&gt;&lt;keyword&gt;Galactose/*metabolism&lt;/keyword&gt;&lt;keyword&gt;Glucuronates/biosynthesis&lt;/keyword&gt;&lt;keyword&gt;Glycogen/biosynthesis&lt;/keyword&gt;&lt;keyword&gt;Hexosamines/*adverse effects&lt;/keyword&gt;&lt;keyword&gt;Hexosephosphates/metabolism&lt;/keyword&gt;&lt;keyword&gt;Kinetics&lt;/keyword&gt;&lt;keyword&gt;Liver/metabolism&lt;/keyword&gt;&lt;keyword&gt;Nucleotidyltransferases/*antagonists &amp;amp; inhibitors&lt;/keyword&gt;&lt;keyword&gt;Polysaccharides/biosynthesis&lt;/keyword&gt;&lt;keyword&gt;Rats&lt;/keyword&gt;&lt;keyword&gt;*Uracil Nucleotides&lt;/keyword&gt;&lt;/keywords&gt;&lt;dates&gt;&lt;year&gt;1969&lt;/year&gt;&lt;pub-dates&gt;&lt;date&gt;Sep&lt;/date&gt;&lt;/pub-dates&gt;&lt;/dates&gt;&lt;isbn&gt;0014-2956 (Print)&amp;#xD;0014-2956 (Linking)&lt;/isbn&gt;&lt;accession-num&gt;5823097&lt;/accession-num&gt;&lt;urls&gt;&lt;related-urls&gt;&lt;url&gt;http://www.ncbi.nlm.nih.gov/pubmed/5823097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" w:tooltip="Keppler, 1969 #68" w:history="1">
              <w:r w:rsidR="00272990" w:rsidRPr="006B22B4">
                <w:rPr>
                  <w:noProof/>
                  <w:color w:val="000000"/>
                </w:rPr>
                <w:t>Keppler and Decker,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="00272990"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[utp+udp] =0.34 ±0.05µmol/g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~0.38mM</w:t>
            </w:r>
            <w:r w:rsidRPr="006B22B4">
              <w:rPr>
                <w:color w:val="000000"/>
              </w:rPr>
              <w:t>) (fed,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[utp+udp] =0.23 ±0.05µmol/g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~0.26mM</w:t>
            </w:r>
            <w:r w:rsidRPr="006B22B4">
              <w:rPr>
                <w:color w:val="000000"/>
              </w:rPr>
              <w:t>) (starved,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[utp+udp] =0.15 ±0.03µmol/g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~0.17mM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[utp+udp] =0.11 ±0.02µmol/g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~0.39mM</w:t>
            </w:r>
            <w:r w:rsidRPr="006B22B4">
              <w:rPr>
                <w:color w:val="000000"/>
              </w:rPr>
              <w:t>) (ethanol, starved + galactose 1h, rat, liver)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Marked decrease in [utp+udp] under galactose challenge.</w:t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phos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Phosphate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de-DE"/>
              </w:rPr>
              <w:t>(M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r w:rsidRPr="006B22B4">
              <w:rPr>
                <w:color w:val="000000"/>
                <w:lang w:val="de-DE"/>
              </w:rPr>
              <w:t> </w:t>
            </w:r>
            <w:r w:rsidRPr="006B22B4">
              <w:rPr>
                <w:color w:val="000000"/>
              </w:rPr>
              <w:t>96.0)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hyperlink r:id="rId19" w:history="1">
              <w:r w:rsidRPr="006B22B4">
                <w:rPr>
                  <w:rStyle w:val="Hyperlink"/>
                  <w:color w:val="000000"/>
                </w:rPr>
                <w:t>CHEBI:</w:t>
              </w:r>
              <w:r w:rsidRPr="006B22B4">
                <w:rPr>
                  <w:rStyle w:val="Hyperlink"/>
                  <w:color w:val="000000"/>
                </w:rPr>
                <w:t>4</w:t>
              </w:r>
              <w:r w:rsidRPr="006B22B4">
                <w:rPr>
                  <w:rStyle w:val="Hyperlink"/>
                  <w:color w:val="000000"/>
                </w:rPr>
                <w:t>3474</w:t>
              </w:r>
            </w:hyperlink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20" w:history="1">
              <w:r w:rsidRPr="006B22B4">
                <w:rPr>
                  <w:rStyle w:val="Hyperlink"/>
                  <w:color w:val="000000"/>
                </w:rPr>
                <w:t>KEGG:</w:t>
              </w:r>
              <w:r w:rsidRPr="006B22B4">
                <w:rPr>
                  <w:rStyle w:val="Hyperlink"/>
                  <w:color w:val="000000"/>
                </w:rPr>
                <w:t>C</w:t>
              </w:r>
              <w:r w:rsidRPr="006B22B4">
                <w:rPr>
                  <w:rStyle w:val="Hyperlink"/>
                  <w:color w:val="000000"/>
                </w:rPr>
                <w:t>00009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272990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 xml:space="preserve">5.0mM </w:t>
            </w:r>
            <w:r w:rsidRPr="006B22B4">
              <w:rPr>
                <w:b/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b/>
                <w:color w:val="000000"/>
              </w:rPr>
              <w:instrText xml:space="preserve"> ADDIN EN.CITE </w:instrText>
            </w:r>
            <w:r w:rsidRPr="006B22B4">
              <w:rPr>
                <w:b/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b/>
                <w:color w:val="000000"/>
              </w:rPr>
              <w:instrText xml:space="preserve"> ADDIN EN.CITE.DATA </w:instrText>
            </w:r>
            <w:r w:rsidRPr="006B22B4">
              <w:rPr>
                <w:b/>
                <w:color w:val="000000"/>
              </w:rPr>
            </w:r>
            <w:r w:rsidRPr="006B22B4">
              <w:rPr>
                <w:b/>
                <w:color w:val="000000"/>
              </w:rPr>
              <w:fldChar w:fldCharType="end"/>
            </w:r>
            <w:r w:rsidRPr="006B22B4">
              <w:rPr>
                <w:b/>
                <w:color w:val="000000"/>
              </w:rPr>
              <w:fldChar w:fldCharType="separate"/>
            </w:r>
            <w:r w:rsidRPr="006B22B4">
              <w:rPr>
                <w:b/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b/>
                  <w:noProof/>
                  <w:color w:val="000000"/>
                </w:rPr>
                <w:t>König, et al., 2012</w:t>
              </w:r>
            </w:hyperlink>
            <w:r w:rsidRPr="006B22B4">
              <w:rPr>
                <w:b/>
                <w:noProof/>
                <w:color w:val="000000"/>
              </w:rPr>
              <w:t>)</w:t>
            </w:r>
            <w:r w:rsidRPr="006B22B4">
              <w:rPr>
                <w:b/>
                <w:color w:val="000000"/>
              </w:rPr>
              <w:fldChar w:fldCharType="end"/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pi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5.0mM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[pi] = 4.37</w:t>
            </w:r>
            <w:r w:rsidRPr="006B22B4">
              <w:rPr>
                <w:b/>
                <w:color w:val="000000"/>
              </w:rPr>
              <w:t>±0.16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~4.86mM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[pi] = 3.64</w:t>
            </w:r>
            <w:r w:rsidRPr="006B22B4">
              <w:rPr>
                <w:b/>
                <w:color w:val="000000"/>
              </w:rPr>
              <w:t>±0.32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~4.04mM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[pi] = 4.41</w:t>
            </w:r>
            <w:r w:rsidRPr="006B22B4">
              <w:rPr>
                <w:b/>
                <w:color w:val="000000"/>
              </w:rPr>
              <w:t>±0.10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~4.90mM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en-US"/>
              </w:rPr>
            </w:pPr>
          </w:p>
          <w:p w:rsidR="00270A9A" w:rsidRPr="006B22B4" w:rsidRDefault="00270A9A" w:rsidP="00272990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[pi] = 3.18</w:t>
            </w:r>
            <w:r w:rsidRPr="006B22B4">
              <w:rPr>
                <w:b/>
                <w:color w:val="000000"/>
              </w:rPr>
              <w:t>±0.56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~3.53mM</w:t>
            </w:r>
            <w:r w:rsidRPr="006B22B4">
              <w:rPr>
                <w:color w:val="000000"/>
              </w:rPr>
              <w:t>) (rat liver)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&lt;EndNote&gt;&lt;Cite&gt;&lt;Author&gt;Keppler&lt;/Author&gt;&lt;Year&gt;1969&lt;/Year&gt;&lt;RecNum&gt;68&lt;/RecNum&gt;&lt;DisplayText&gt;(Keppler and Decker, 1969)&lt;/DisplayText&gt;&lt;record&gt;&lt;rec-number&gt;68&lt;/rec-number&gt;&lt;foreign-keys&gt;&lt;key app="EN" db-id="ap95xdv5n5e2seedasv5e5xge5xs9vfdfxpz"&gt;68&lt;/key&gt;&lt;/foreign-keys&gt;&lt;ref-type name="Journal Article"&gt;17&lt;/ref-type&gt;&lt;contributors&gt;&lt;authors&gt;&lt;author&gt;Keppler, D.&lt;/author&gt;&lt;author&gt;Decker, K.&lt;/author&gt;&lt;/authors&gt;&lt;/contributors&gt;&lt;titles&gt;&lt;title&gt;Studies on the mechanism of galactosamine-1-phosphate and its inhibition of UDP-glucose pyrophosphorylase&lt;/title&gt;&lt;secondary-title&gt;Eur J Biochem&lt;/secondary-title&gt;&lt;alt-title&gt;European journal of biochemistry / FEBS&lt;/alt-title&gt;&lt;/titles&gt;&lt;periodical&gt;&lt;full-title&gt;Eur J Biochem&lt;/full-title&gt;&lt;abbr-1&gt;European journal of biochemistry / FEBS&lt;/abbr-1&gt;&lt;/periodical&gt;&lt;alt-periodical&gt;&lt;full-title&gt;Eur J Biochem&lt;/full-title&gt;&lt;abbr-1&gt;European journal of biochemistry / FEBS&lt;/abbr-1&gt;&lt;/alt-periodical&gt;&lt;pages&gt;219-25&lt;/pages&gt;&lt;volume&gt;10&lt;/volume&gt;&lt;number&gt;2&lt;/number&gt;&lt;edition&gt;1969/09/01&lt;/edition&gt;&lt;keywords&gt;&lt;keyword&gt;Animals&lt;/keyword&gt;&lt;keyword&gt;Cattle&lt;/keyword&gt;&lt;keyword&gt;Drug-Induced Liver Injury/*enzymology/etiology&lt;/keyword&gt;&lt;keyword&gt;Female&lt;/keyword&gt;&lt;keyword&gt;Galactose/*metabolism&lt;/keyword&gt;&lt;keyword&gt;Glucuronates/biosynthesis&lt;/keyword&gt;&lt;keyword&gt;Glycogen/biosynthesis&lt;/keyword&gt;&lt;keyword&gt;Hexosamines/*adverse effects&lt;/keyword&gt;&lt;keyword&gt;Hexosephosphates/metabolism&lt;/keyword&gt;&lt;keyword&gt;Kinetics&lt;/keyword&gt;&lt;keyword&gt;Liver/metabolism&lt;/keyword&gt;&lt;keyword&gt;Nucleotidyltransferases/*antagonists &amp;amp; inhibitors&lt;/keyword&gt;&lt;keyword&gt;Polysaccharides/biosynthesis&lt;/keyword&gt;&lt;keyword&gt;Rats&lt;/keyword&gt;&lt;keyword&gt;*Uracil Nucleotides&lt;/keyword&gt;&lt;/keywords&gt;&lt;dates&gt;&lt;year&gt;1969&lt;/year&gt;&lt;pub-dates&gt;&lt;date&gt;Sep&lt;/date&gt;&lt;/pub-dates&gt;&lt;/dates&gt;&lt;isbn&gt;0014-2956 (Print)&amp;#xD;0014-2956 (Linking)&lt;/isbn&gt;&lt;accession-num&gt;5823097&lt;/accession-num&gt;&lt;urls&gt;&lt;related-urls&gt;&lt;url&gt;http://www.ncbi.nlm.nih.gov/pubmed/5823097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4" w:tooltip="Keppler, 1969 #68" w:history="1">
              <w:r w:rsidR="00272990" w:rsidRPr="006B22B4">
                <w:rPr>
                  <w:noProof/>
                  <w:color w:val="000000"/>
                </w:rPr>
                <w:t>Keppler and Decker,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ppi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Pyrophosphate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>(M</w:t>
            </w:r>
            <w:r w:rsidRPr="006B22B4">
              <w:rPr>
                <w:color w:val="000000"/>
                <w:vertAlign w:val="subscript"/>
                <w:lang w:val="en-US"/>
              </w:rPr>
              <w:t>w</w:t>
            </w:r>
            <w:r w:rsidRPr="006B22B4">
              <w:rPr>
                <w:color w:val="000000"/>
                <w:lang w:val="en-US"/>
              </w:rPr>
              <w:t> </w:t>
            </w:r>
            <w:r w:rsidRPr="006B22B4">
              <w:rPr>
                <w:color w:val="000000"/>
              </w:rPr>
              <w:t>175.0)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hyperlink r:id="rId21" w:history="1">
              <w:r w:rsidRPr="006B22B4">
                <w:rPr>
                  <w:rStyle w:val="Hyperlink"/>
                  <w:color w:val="000000"/>
                </w:rPr>
                <w:t>CHEBI:</w:t>
              </w:r>
              <w:r w:rsidRPr="006B22B4">
                <w:rPr>
                  <w:rStyle w:val="Hyperlink"/>
                  <w:color w:val="000000"/>
                </w:rPr>
                <w:t>3</w:t>
              </w:r>
              <w:r w:rsidRPr="006B22B4">
                <w:rPr>
                  <w:rStyle w:val="Hyperlink"/>
                  <w:color w:val="000000"/>
                </w:rPr>
                <w:t>3019</w:t>
              </w:r>
            </w:hyperlink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22" w:history="1">
              <w:r w:rsidRPr="006B22B4">
                <w:rPr>
                  <w:rStyle w:val="Hyperlink"/>
                  <w:color w:val="000000"/>
                </w:rPr>
                <w:t>KEGG:C00013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272990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0.008mM</w:t>
            </w:r>
            <w:r w:rsidRPr="006B22B4">
              <w:rPr>
                <w:b/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b/>
                <w:color w:val="000000"/>
              </w:rPr>
              <w:instrText xml:space="preserve"> ADDIN EN.CITE </w:instrText>
            </w:r>
            <w:r w:rsidRPr="006B22B4">
              <w:rPr>
                <w:b/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b/>
                <w:color w:val="000000"/>
              </w:rPr>
              <w:instrText xml:space="preserve"> ADDIN EN.CITE.DATA </w:instrText>
            </w:r>
            <w:r w:rsidRPr="006B22B4">
              <w:rPr>
                <w:b/>
                <w:color w:val="000000"/>
              </w:rPr>
            </w:r>
            <w:r w:rsidRPr="006B22B4">
              <w:rPr>
                <w:b/>
                <w:color w:val="000000"/>
              </w:rPr>
              <w:fldChar w:fldCharType="end"/>
            </w:r>
            <w:r w:rsidRPr="006B22B4">
              <w:rPr>
                <w:b/>
                <w:color w:val="000000"/>
              </w:rPr>
              <w:fldChar w:fldCharType="separate"/>
            </w:r>
            <w:r w:rsidRPr="006B22B4">
              <w:rPr>
                <w:b/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b/>
                  <w:noProof/>
                  <w:color w:val="000000"/>
                </w:rPr>
                <w:t>König, et al., 2012</w:t>
              </w:r>
            </w:hyperlink>
            <w:r w:rsidRPr="006B22B4">
              <w:rPr>
                <w:b/>
                <w:noProof/>
                <w:color w:val="000000"/>
              </w:rPr>
              <w:t>)</w:t>
            </w:r>
            <w:r w:rsidRPr="006B22B4">
              <w:rPr>
                <w:b/>
                <w:color w:val="000000"/>
              </w:rPr>
              <w:fldChar w:fldCharType="end"/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pp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 xml:space="preserve">0.008mM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PEVuZE5vdGU+PENpdGU+PEF1dGhvcj5Lw7ZuaWc8L0F1dGhvcj48WWVhcj4yMDEyPC9ZZWFyPjxS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7" w:tooltip="König, 2012 #60" w:history="1">
              <w:r w:rsidR="00272990" w:rsidRPr="006B22B4">
                <w:rPr>
                  <w:noProof/>
                  <w:color w:val="000000"/>
                </w:rPr>
                <w:t>König, et al., 2012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PEVuZE5vdGU+PENpdGU+PEF1dGhvcj5HdXlubjwvQXV0aG9yPjxZZWFyPjE5NzQ8L1llYXI+PFJl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=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3" w:tooltip="Guynn, 1974 #39" w:history="1">
              <w:r w:rsidR="00272990" w:rsidRPr="006B22B4">
                <w:rPr>
                  <w:noProof/>
                  <w:color w:val="000000"/>
                </w:rPr>
                <w:t>Guynn, et al., 1974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[pp] = 0.0023</w:t>
            </w:r>
            <w:r w:rsidRPr="006B22B4">
              <w:rPr>
                <w:b/>
                <w:color w:val="000000"/>
              </w:rPr>
              <w:t>±0.0003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~0.0026mM</w:t>
            </w:r>
            <w:r w:rsidRPr="006B22B4">
              <w:rPr>
                <w:color w:val="000000"/>
              </w:rPr>
              <w:t>) (rat liver, starved)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[pp] = 0.0038</w:t>
            </w:r>
            <w:r w:rsidRPr="006B22B4">
              <w:rPr>
                <w:b/>
                <w:color w:val="000000"/>
              </w:rPr>
              <w:t>±0.0004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~0.0042mM</w:t>
            </w:r>
            <w:r w:rsidRPr="006B22B4">
              <w:rPr>
                <w:color w:val="000000"/>
              </w:rPr>
              <w:t>) (rat liver, fed ad libitum)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[pp] = 0.0049</w:t>
            </w:r>
            <w:r w:rsidRPr="006B22B4">
              <w:rPr>
                <w:b/>
                <w:color w:val="000000"/>
              </w:rPr>
              <w:t>±0.0006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~0.0054mM</w:t>
            </w:r>
            <w:r w:rsidRPr="006B22B4">
              <w:rPr>
                <w:color w:val="000000"/>
              </w:rPr>
              <w:t>) (rat liver, meal fed)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[pp] = 0.0065</w:t>
            </w:r>
            <w:r w:rsidRPr="006B22B4">
              <w:rPr>
                <w:b/>
                <w:color w:val="000000"/>
              </w:rPr>
              <w:t>±0.00086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~0.0072mM</w:t>
            </w:r>
            <w:r w:rsidRPr="006B22B4">
              <w:rPr>
                <w:color w:val="000000"/>
              </w:rPr>
              <w:t>) (rat total liver)</w:t>
            </w: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nadp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NADP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r w:rsidRPr="006B22B4">
              <w:rPr>
                <w:color w:val="000000"/>
                <w:lang w:val="de-DE"/>
              </w:rPr>
              <w:t> 740.4)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23" w:history="1">
              <w:r w:rsidRPr="006B22B4">
                <w:rPr>
                  <w:rStyle w:val="Hyperlink"/>
                  <w:color w:val="000000"/>
                  <w:lang w:val="de-DE"/>
                </w:rPr>
                <w:t>CHEBI:58349</w:t>
              </w:r>
            </w:hyperlink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24" w:history="1">
              <w:r w:rsidRPr="006B22B4">
                <w:rPr>
                  <w:rStyle w:val="Hyperlink"/>
                  <w:color w:val="000000"/>
                  <w:lang w:val="de-DE"/>
                </w:rPr>
                <w:t>KEGG:C00006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0.1mM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270A9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lastRenderedPageBreak/>
              <w:t>nadph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NADPH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 w:rsidRPr="006B22B4">
              <w:rPr>
                <w:color w:val="000000"/>
                <w:lang w:val="de-DE"/>
              </w:rPr>
              <w:t>(M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r w:rsidRPr="006B22B4">
              <w:rPr>
                <w:color w:val="000000"/>
                <w:lang w:val="de-DE"/>
              </w:rPr>
              <w:t> 741.4)</w:t>
            </w:r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25" w:history="1">
              <w:r w:rsidRPr="006B22B4">
                <w:rPr>
                  <w:rStyle w:val="Hyperlink"/>
                  <w:color w:val="000000"/>
                  <w:lang w:val="de-DE"/>
                </w:rPr>
                <w:t>CHEBI:57783</w:t>
              </w:r>
            </w:hyperlink>
          </w:p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26" w:history="1">
              <w:r w:rsidRPr="006B22B4">
                <w:rPr>
                  <w:rStyle w:val="Hyperlink"/>
                  <w:color w:val="000000"/>
                  <w:lang w:val="de-DE"/>
                </w:rPr>
                <w:t>KEGG:C00005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0.1mM</w:t>
            </w: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270A9A" w:rsidRPr="006B22B4" w:rsidRDefault="00270A9A" w:rsidP="00C5705A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9512DA" w:rsidRPr="009512DA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hydron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H+</w:t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CHEBI:15378</w:t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KEGG:C00080</w:t>
            </w:r>
            <w:bookmarkStart w:id="1" w:name="_GoBack"/>
            <w:bookmarkEnd w:id="1"/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512DA" w:rsidRPr="009512DA" w:rsidRDefault="009512DA" w:rsidP="009512D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9512DA" w:rsidRPr="009512DA" w:rsidRDefault="009512DA" w:rsidP="009512D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</w:p>
        </w:tc>
      </w:tr>
      <w:tr w:rsidR="009512D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suc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Sucrose</w:t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en-US"/>
              </w:rPr>
              <w:t>(M</w:t>
            </w:r>
            <w:r w:rsidRPr="006B22B4">
              <w:rPr>
                <w:color w:val="000000"/>
                <w:vertAlign w:val="subscript"/>
                <w:lang w:val="en-US"/>
              </w:rPr>
              <w:t>w</w:t>
            </w:r>
            <w:r w:rsidRPr="006B22B4">
              <w:rPr>
                <w:color w:val="000000"/>
                <w:lang w:val="en-US"/>
              </w:rPr>
              <w:t> </w:t>
            </w:r>
            <w:r w:rsidRPr="006B22B4">
              <w:rPr>
                <w:color w:val="000000"/>
              </w:rPr>
              <w:t>342.3)</w:t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hyperlink r:id="rId27" w:history="1">
              <w:r w:rsidRPr="006B22B4">
                <w:rPr>
                  <w:rStyle w:val="Hyperlink"/>
                  <w:color w:val="000000"/>
                </w:rPr>
                <w:t>CHEBI:17992</w:t>
              </w:r>
            </w:hyperlink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28" w:history="1">
              <w:r w:rsidRPr="006B22B4">
                <w:rPr>
                  <w:rStyle w:val="Hyperlink"/>
                  <w:color w:val="000000"/>
                </w:rPr>
                <w:t>KEGG:C00089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9512D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h2oM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r w:rsidRPr="006B22B4">
              <w:rPr>
                <w:b/>
                <w:color w:val="000000"/>
                <w:lang w:val="de-DE"/>
              </w:rPr>
              <w:t>H2O M</w:t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  <w:hyperlink r:id="rId29" w:history="1">
              <w:r w:rsidRPr="006B22B4">
                <w:rPr>
                  <w:rStyle w:val="Hyperlink"/>
                  <w:color w:val="000000"/>
                  <w:lang w:val="de-DE"/>
                </w:rPr>
                <w:t>CHEBI:15377</w:t>
              </w:r>
            </w:hyperlink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  <w:lang w:val="de-DE"/>
              </w:rPr>
            </w:pPr>
            <w:hyperlink r:id="rId30" w:history="1">
              <w:r w:rsidRPr="006B22B4">
                <w:rPr>
                  <w:rStyle w:val="Hyperlink"/>
                  <w:color w:val="000000"/>
                  <w:lang w:val="de-DE"/>
                </w:rPr>
                <w:t>KEGG:C00001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  <w:lang w:val="de-DE"/>
              </w:rPr>
            </w:pPr>
          </w:p>
        </w:tc>
      </w:tr>
      <w:tr w:rsidR="009512D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alb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albumin</w:t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PR:000003918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9512D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rbc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red blood cell</w:t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BTO:0000424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9512D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galnat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D-galactonate</w:t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  <w:lang w:val="de-DE"/>
              </w:rPr>
              <w:t>(M</w:t>
            </w:r>
            <w:r w:rsidRPr="006B22B4">
              <w:rPr>
                <w:color w:val="000000"/>
                <w:vertAlign w:val="subscript"/>
                <w:lang w:val="de-DE"/>
              </w:rPr>
              <w:t>w</w:t>
            </w:r>
            <w:r w:rsidRPr="006B22B4">
              <w:rPr>
                <w:color w:val="000000"/>
                <w:lang w:val="de-DE"/>
              </w:rPr>
              <w:t> </w:t>
            </w:r>
            <w:r w:rsidRPr="006B22B4">
              <w:rPr>
                <w:color w:val="000000"/>
              </w:rPr>
              <w:t>195.1)</w:t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hyperlink r:id="rId31" w:history="1">
              <w:r w:rsidRPr="006B22B4">
                <w:rPr>
                  <w:rStyle w:val="Hyperlink"/>
                  <w:color w:val="000000"/>
                </w:rPr>
                <w:t>CHEBI:12931</w:t>
              </w:r>
            </w:hyperlink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hyperlink r:id="rId32" w:history="1">
              <w:r w:rsidRPr="006B22B4">
                <w:rPr>
                  <w:rStyle w:val="Hyperlink"/>
                  <w:color w:val="000000"/>
                </w:rPr>
                <w:t>KEGG:C00880</w:t>
              </w:r>
            </w:hyperlink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</w:p>
        </w:tc>
      </w:tr>
      <w:tr w:rsidR="009512D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galn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galactosamine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Uptake of galactosamine by rat liver is a~0.4µmol/g(liver)/min as measured by the disappearance of galactosamine from the medium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 xml:space="preserve">Time-dependent decrease in uridine nucleotides in isolated perfused rat livers after galactosamine addition.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  <w:tr w:rsidR="009512D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amp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AMP</w:t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  <w:lang w:val="en-US"/>
              </w:rPr>
              <w:t>[amp] = 0.28</w:t>
            </w:r>
            <w:r w:rsidRPr="006B22B4">
              <w:rPr>
                <w:b/>
                <w:color w:val="000000"/>
              </w:rPr>
              <w:t>±0.06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~0.31mM</w:t>
            </w:r>
            <w:r w:rsidRPr="006B22B4">
              <w:rPr>
                <w:color w:val="000000"/>
              </w:rPr>
              <w:t xml:space="preserve">) (rat liver) </w:t>
            </w: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&lt;EndNote&gt;&lt;Cite&gt;&lt;Author&gt;Keppler&lt;/Author&gt;&lt;Year&gt;1969&lt;/Year&gt;&lt;RecNum&gt;65&lt;/RecNum&gt;&lt;DisplayText&gt;(Keppler, et al., 1969)&lt;/DisplayText&gt;&lt;record&gt;&lt;rec-number&gt;65&lt;/rec-number&gt;&lt;foreign-keys&gt;&lt;key app="EN" db-id="ap95xdv5n5e2seedasv5e5xge5xs9vfdfxpz"&gt;65&lt;/key&gt;&lt;/foreign-keys&gt;&lt;ref-type name="Journal Article"&gt;17&lt;/ref-type&gt;&lt;contributors&gt;&lt;authors&gt;&lt;author&gt;Keppler, D.&lt;/author&gt;&lt;author&gt;Frohlich, J.&lt;/author&gt;&lt;author&gt;Reutter, W.&lt;/author&gt;&lt;author&gt;Wieland, O.&lt;/author&gt;&lt;author&gt;Decker, K.&lt;/author&gt;&lt;/authors&gt;&lt;/contributors&gt;&lt;auth-address&gt;Biochemisches Institut der Universitat Freiburg and Forschergruppe Diabetes, Stadtisches Krankenhaus Munchen-Schwabing, Germany&lt;/auth-address&gt;&lt;titles&gt;&lt;title&gt;Changes in uridine nucleotides during liver perfusion with D-galactosamine&lt;/title&gt;&lt;secondary-title&gt;FEBS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278-280&lt;/pages&gt;&lt;volume&gt;4&lt;/volume&gt;&lt;number&gt;4&lt;/number&gt;&lt;edition&gt;1969/08/01&lt;/edition&gt;&lt;dates&gt;&lt;year&gt;1969&lt;/year&gt;&lt;pub-dates&gt;&lt;date&gt;Aug&lt;/date&gt;&lt;/pub-dates&gt;&lt;/dates&gt;&lt;isbn&gt;1873-3468 (Electronic)&amp;#xD;0014-5793 (Linking)&lt;/isbn&gt;&lt;accession-num&gt;11947203&lt;/accession-num&gt;&lt;urls&gt;&lt;related-urls&gt;&lt;url&gt;http://www.ncbi.nlm.nih.gov/pubmed/11947203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5" w:tooltip="Keppler, 1969 #65" w:history="1">
              <w:r w:rsidRPr="006B22B4">
                <w:rPr>
                  <w:noProof/>
                  <w:color w:val="000000"/>
                </w:rPr>
                <w:t>Keppler, et al., 1969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fldChar w:fldCharType="begin"/>
            </w:r>
            <w:r w:rsidRPr="006B22B4">
              <w:rPr>
                <w:color w:val="000000"/>
              </w:rPr>
              <w:instrText xml:space="preserve"> ADDIN EN.CITE &lt;EndNote&gt;&lt;Cite&gt;&lt;Author&gt;Keppler&lt;/Author&gt;&lt;Year&gt;1970&lt;/Year&gt;&lt;RecNum&gt;67&lt;/RecNum&gt;&lt;DisplayText&gt;(Keppler, et al., 1970)&lt;/DisplayText&gt;&lt;record&gt;&lt;rec-number&gt;67&lt;/rec-number&gt;&lt;foreign-keys&gt;&lt;key app="EN" db-id="ap95xdv5n5e2seedasv5e5xge5xs9vfdfxpz"&gt;67&lt;/key&gt;&lt;/foreign-keys&gt;&lt;ref-type name="Journal Article"&gt;17&lt;/ref-type&gt;&lt;contributors&gt;&lt;authors&gt;&lt;author&gt;Keppler, D.&lt;/author&gt;&lt;author&gt;Rudigier, J.&lt;/author&gt;&lt;author&gt;Decker, K.&lt;/author&gt;&lt;/authors&gt;&lt;/contributors&gt;&lt;auth-address&gt;Biochemisches Institut der Universitat, 78, Freiburg, Germany&lt;/auth-address&gt;&lt;titles&gt;&lt;title&gt;Trapping of uridine phosphates by D-galactose in ethanol-treated liver&lt;/title&gt;&lt;secondary-title&gt;FEBS Lett&lt;/secondary-title&gt;&lt;alt-title&gt;FEBS letters&lt;/alt-title&gt;&lt;/titles&gt;&lt;periodical&gt;&lt;full-title&gt;FEBS Lett&lt;/full-title&gt;&lt;abbr-1&gt;FEBS letters&lt;/abbr-1&gt;&lt;/periodical&gt;&lt;alt-periodical&gt;&lt;full-title&gt;FEBS Lett&lt;/full-title&gt;&lt;abbr-1&gt;FEBS letters&lt;/abbr-1&gt;&lt;/alt-periodical&gt;&lt;pages&gt;193-196&lt;/pages&gt;&lt;volume&gt;11&lt;/volume&gt;&lt;number&gt;3&lt;/number&gt;&lt;edition&gt;1970/12/01&lt;/edition&gt;&lt;dates&gt;&lt;year&gt;1970&lt;/year&gt;&lt;pub-dates&gt;&lt;date&gt;Dec&lt;/date&gt;&lt;/pub-dates&gt;&lt;/dates&gt;&lt;isbn&gt;1873-3468 (Electronic)&amp;#xD;0014-5793 (Linking)&lt;/isbn&gt;&lt;accession-num&gt;11945484&lt;/accession-num&gt;&lt;urls&gt;&lt;related-urls&gt;&lt;url&gt;http://www.ncbi.nlm.nih.gov/pubmed/11945484&lt;/url&gt;&lt;/related-urls&gt;&lt;/urls&gt;&lt;language&gt;Eng&lt;/language&gt;&lt;/record&gt;&lt;/Cite&gt;&lt;/EndNote&gt;</w:instrText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6" w:tooltip="Keppler, 1970 #67" w:history="1">
              <w:r w:rsidRPr="006B22B4">
                <w:rPr>
                  <w:noProof/>
                  <w:color w:val="000000"/>
                </w:rPr>
                <w:t>Keppler, et al., 1970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[amp] =0.15 ±0.09µmol/g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~0.167mM</w:t>
            </w:r>
            <w:r w:rsidRPr="006B22B4">
              <w:rPr>
                <w:color w:val="000000"/>
              </w:rPr>
              <w:t>) (starved + galactose 1h, rat, liver)</w:t>
            </w:r>
          </w:p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b/>
                <w:color w:val="000000"/>
              </w:rPr>
              <w:t>[amp] =0.19 ±0.07µmol/g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b/>
                <w:color w:val="000000"/>
              </w:rPr>
              <w:t xml:space="preserve"> </w:t>
            </w:r>
            <w:r w:rsidRPr="006B22B4">
              <w:rPr>
                <w:color w:val="000000"/>
              </w:rPr>
              <w:t>(</w:t>
            </w:r>
            <w:r w:rsidRPr="006B22B4">
              <w:rPr>
                <w:b/>
                <w:color w:val="000000"/>
              </w:rPr>
              <w:t>~0.21mM</w:t>
            </w:r>
            <w:r w:rsidRPr="006B22B4">
              <w:rPr>
                <w:color w:val="000000"/>
              </w:rPr>
              <w:t>) (ethanol, starved + galactose 1h, rat, liver)</w:t>
            </w:r>
          </w:p>
        </w:tc>
      </w:tr>
      <w:tr w:rsidR="009512DA" w:rsidRPr="006B22B4" w:rsidTr="00C5705A">
        <w:tc>
          <w:tcPr>
            <w:tcW w:w="810" w:type="dxa"/>
            <w:tcBorders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ump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auto"/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b/>
                <w:color w:val="000000"/>
              </w:rPr>
            </w:pPr>
            <w:r w:rsidRPr="006B22B4">
              <w:rPr>
                <w:b/>
                <w:color w:val="000000"/>
              </w:rPr>
              <w:t>UMP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</w:p>
        </w:tc>
        <w:tc>
          <w:tcPr>
            <w:tcW w:w="6030" w:type="dxa"/>
            <w:tcBorders>
              <w:left w:val="nil"/>
              <w:right w:val="nil"/>
            </w:tcBorders>
          </w:tcPr>
          <w:p w:rsidR="009512DA" w:rsidRPr="006B22B4" w:rsidRDefault="009512DA" w:rsidP="009512DA">
            <w:pPr>
              <w:pStyle w:val="Normalsmall"/>
              <w:spacing w:line="240" w:lineRule="auto"/>
              <w:rPr>
                <w:color w:val="000000"/>
              </w:rPr>
            </w:pPr>
            <w:r w:rsidRPr="006B22B4">
              <w:rPr>
                <w:color w:val="000000"/>
              </w:rPr>
              <w:t>[</w:t>
            </w:r>
            <w:r w:rsidRPr="006B22B4">
              <w:rPr>
                <w:b/>
                <w:color w:val="000000"/>
              </w:rPr>
              <w:t>ump</w:t>
            </w:r>
            <w:r w:rsidRPr="006B22B4">
              <w:rPr>
                <w:color w:val="000000"/>
              </w:rPr>
              <w:t xml:space="preserve">] = </w:t>
            </w:r>
            <w:r w:rsidRPr="006B22B4">
              <w:rPr>
                <w:b/>
                <w:color w:val="000000"/>
              </w:rPr>
              <w:t>0.04 µmol/g</w:t>
            </w:r>
            <w:r w:rsidRPr="006B22B4">
              <w:rPr>
                <w:b/>
                <w:color w:val="000000"/>
                <w:vertAlign w:val="subscript"/>
              </w:rPr>
              <w:t>WW</w:t>
            </w:r>
            <w:r w:rsidRPr="006B22B4">
              <w:rPr>
                <w:color w:val="000000"/>
              </w:rPr>
              <w:t xml:space="preserve"> (</w:t>
            </w:r>
            <w:r w:rsidRPr="006B22B4">
              <w:rPr>
                <w:b/>
                <w:color w:val="000000"/>
              </w:rPr>
              <w:t>~0.044mM</w:t>
            </w:r>
            <w:r w:rsidRPr="006B22B4">
              <w:rPr>
                <w:color w:val="000000"/>
              </w:rPr>
              <w:t xml:space="preserve">) (rat liver) </w:t>
            </w:r>
            <w:r w:rsidRPr="006B22B4">
              <w:rPr>
                <w:color w:val="000000"/>
              </w:rPr>
              <w:fldChar w:fldCharType="begin">
                <w:fldData xml:space="preserve">PEVuZE5vdGU+PENpdGU+PEF1dGhvcj5TZWdhbDwvQXV0aG9yPjxZZWFyPjE5NzE8L1llYXI+PFJl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 </w:instrText>
            </w:r>
            <w:r w:rsidRPr="006B22B4">
              <w:rPr>
                <w:color w:val="000000"/>
              </w:rPr>
              <w:fldChar w:fldCharType="begin">
                <w:fldData xml:space="preserve">PEVuZE5vdGU+PENpdGU+PEF1dGhvcj5TZWdhbDwvQXV0aG9yPjxZZWFyPjE5NzE8L1llYXI+PFJl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</w:fldData>
              </w:fldChar>
            </w:r>
            <w:r w:rsidRPr="006B22B4">
              <w:rPr>
                <w:color w:val="000000"/>
              </w:rPr>
              <w:instrText xml:space="preserve"> ADDIN EN.CITE.DATA </w:instrText>
            </w:r>
            <w:r w:rsidRPr="006B22B4">
              <w:rPr>
                <w:color w:val="000000"/>
              </w:rPr>
            </w:r>
            <w:r w:rsidRPr="006B22B4">
              <w:rPr>
                <w:color w:val="000000"/>
              </w:rPr>
              <w:fldChar w:fldCharType="end"/>
            </w:r>
            <w:r w:rsidRPr="006B22B4">
              <w:rPr>
                <w:color w:val="000000"/>
              </w:rPr>
              <w:fldChar w:fldCharType="separate"/>
            </w:r>
            <w:r w:rsidRPr="006B22B4">
              <w:rPr>
                <w:noProof/>
                <w:color w:val="000000"/>
              </w:rPr>
              <w:t>(</w:t>
            </w:r>
            <w:hyperlink w:anchor="_ENREF_14" w:tooltip="Segal, 1971 #19" w:history="1">
              <w:r w:rsidRPr="006B22B4">
                <w:rPr>
                  <w:noProof/>
                  <w:color w:val="000000"/>
                </w:rPr>
                <w:t>Segal and Rogers, 1971</w:t>
              </w:r>
            </w:hyperlink>
            <w:r w:rsidRPr="006B22B4">
              <w:rPr>
                <w:noProof/>
                <w:color w:val="000000"/>
              </w:rPr>
              <w:t>)</w:t>
            </w:r>
            <w:r w:rsidRPr="006B22B4">
              <w:rPr>
                <w:color w:val="000000"/>
              </w:rPr>
              <w:fldChar w:fldCharType="end"/>
            </w:r>
          </w:p>
        </w:tc>
      </w:tr>
    </w:tbl>
    <w:p w:rsidR="00270A9A" w:rsidRDefault="00270A9A" w:rsidP="00270A9A"/>
    <w:p w:rsidR="00272990" w:rsidRDefault="00272990" w:rsidP="00272990">
      <w:pPr>
        <w:pStyle w:val="Heading2"/>
      </w:pPr>
      <w:r>
        <w:t>References</w:t>
      </w:r>
    </w:p>
    <w:p w:rsidR="00272990" w:rsidRDefault="00272990" w:rsidP="00272990">
      <w:pPr>
        <w:spacing w:line="240" w:lineRule="auto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>
        <w:rPr>
          <w:noProof/>
        </w:rPr>
        <w:t>Diepenbrock, F.</w:t>
      </w:r>
      <w:r w:rsidRPr="00272990">
        <w:rPr>
          <w:i/>
          <w:noProof/>
        </w:rPr>
        <w:t>, et al.</w:t>
      </w:r>
      <w:r>
        <w:rPr>
          <w:noProof/>
        </w:rPr>
        <w:t xml:space="preserve"> (1992) Colorimetric determination of galactose and galactose-1-phosphate from dried blood, </w:t>
      </w:r>
      <w:r w:rsidRPr="00272990">
        <w:rPr>
          <w:i/>
          <w:noProof/>
        </w:rPr>
        <w:t>Clinical biochemistry</w:t>
      </w:r>
      <w:r>
        <w:rPr>
          <w:noProof/>
        </w:rPr>
        <w:t xml:space="preserve">, </w:t>
      </w:r>
      <w:r w:rsidRPr="00272990">
        <w:rPr>
          <w:b/>
          <w:noProof/>
        </w:rPr>
        <w:t>25</w:t>
      </w:r>
      <w:r>
        <w:rPr>
          <w:noProof/>
        </w:rPr>
        <w:t>, 37-39.</w:t>
      </w:r>
      <w:bookmarkEnd w:id="2"/>
    </w:p>
    <w:p w:rsidR="00272990" w:rsidRDefault="00272990" w:rsidP="00272990">
      <w:pPr>
        <w:spacing w:line="240" w:lineRule="auto"/>
        <w:rPr>
          <w:noProof/>
        </w:rPr>
      </w:pPr>
      <w:bookmarkStart w:id="3" w:name="_ENREF_2"/>
      <w:r>
        <w:rPr>
          <w:noProof/>
        </w:rPr>
        <w:t xml:space="preserve">Fridovich-Keil, J.L. (2006) Galactosemia: the good, the bad, and the unknown, </w:t>
      </w:r>
      <w:r w:rsidRPr="00272990">
        <w:rPr>
          <w:i/>
          <w:noProof/>
        </w:rPr>
        <w:t>Journal of cellular physiology</w:t>
      </w:r>
      <w:r>
        <w:rPr>
          <w:noProof/>
        </w:rPr>
        <w:t xml:space="preserve">, </w:t>
      </w:r>
      <w:r w:rsidRPr="00272990">
        <w:rPr>
          <w:b/>
          <w:noProof/>
        </w:rPr>
        <w:t>209</w:t>
      </w:r>
      <w:r>
        <w:rPr>
          <w:noProof/>
        </w:rPr>
        <w:t>, 701-705.</w:t>
      </w:r>
      <w:bookmarkEnd w:id="3"/>
    </w:p>
    <w:p w:rsidR="00272990" w:rsidRDefault="00272990" w:rsidP="00272990">
      <w:pPr>
        <w:spacing w:line="240" w:lineRule="auto"/>
        <w:rPr>
          <w:noProof/>
        </w:rPr>
      </w:pPr>
      <w:bookmarkStart w:id="4" w:name="_ENREF_3"/>
      <w:r>
        <w:rPr>
          <w:noProof/>
        </w:rPr>
        <w:t>Guynn, R.W.</w:t>
      </w:r>
      <w:r w:rsidRPr="00272990">
        <w:rPr>
          <w:i/>
          <w:noProof/>
        </w:rPr>
        <w:t>, et al.</w:t>
      </w:r>
      <w:r>
        <w:rPr>
          <w:noProof/>
        </w:rPr>
        <w:t xml:space="preserve"> (1974) The concentration and control of cytoplasmic free inorganic pyrophosphate in rat liver in vivo, </w:t>
      </w:r>
      <w:r w:rsidRPr="00272990">
        <w:rPr>
          <w:i/>
          <w:noProof/>
        </w:rPr>
        <w:t>The Biochemical journal</w:t>
      </w:r>
      <w:r>
        <w:rPr>
          <w:noProof/>
        </w:rPr>
        <w:t xml:space="preserve">, </w:t>
      </w:r>
      <w:r w:rsidRPr="00272990">
        <w:rPr>
          <w:b/>
          <w:noProof/>
        </w:rPr>
        <w:t>140</w:t>
      </w:r>
      <w:r>
        <w:rPr>
          <w:noProof/>
        </w:rPr>
        <w:t>, 369-375.</w:t>
      </w:r>
      <w:bookmarkEnd w:id="4"/>
    </w:p>
    <w:p w:rsidR="00272990" w:rsidRDefault="00272990" w:rsidP="00272990">
      <w:pPr>
        <w:spacing w:line="240" w:lineRule="auto"/>
        <w:rPr>
          <w:noProof/>
        </w:rPr>
      </w:pPr>
      <w:bookmarkStart w:id="5" w:name="_ENREF_4"/>
      <w:r>
        <w:rPr>
          <w:noProof/>
        </w:rPr>
        <w:t xml:space="preserve">Keppler, D. and Decker, K. (1969) Studies on the mechanism of galactosamine-1-phosphate and its inhibition of UDP-glucose pyrophosphorylase, </w:t>
      </w:r>
      <w:r w:rsidRPr="00272990">
        <w:rPr>
          <w:i/>
          <w:noProof/>
        </w:rPr>
        <w:t>European journal of biochemistry / FEBS</w:t>
      </w:r>
      <w:r>
        <w:rPr>
          <w:noProof/>
        </w:rPr>
        <w:t xml:space="preserve">, </w:t>
      </w:r>
      <w:r w:rsidRPr="00272990">
        <w:rPr>
          <w:b/>
          <w:noProof/>
        </w:rPr>
        <w:t>10</w:t>
      </w:r>
      <w:r>
        <w:rPr>
          <w:noProof/>
        </w:rPr>
        <w:t>, 219-225.</w:t>
      </w:r>
      <w:bookmarkEnd w:id="5"/>
    </w:p>
    <w:p w:rsidR="00272990" w:rsidRDefault="00272990" w:rsidP="00272990">
      <w:pPr>
        <w:spacing w:line="240" w:lineRule="auto"/>
        <w:rPr>
          <w:noProof/>
        </w:rPr>
      </w:pPr>
      <w:bookmarkStart w:id="6" w:name="_ENREF_5"/>
      <w:r>
        <w:rPr>
          <w:noProof/>
        </w:rPr>
        <w:t>Keppler, D.</w:t>
      </w:r>
      <w:r w:rsidRPr="00272990">
        <w:rPr>
          <w:i/>
          <w:noProof/>
        </w:rPr>
        <w:t>, et al.</w:t>
      </w:r>
      <w:r>
        <w:rPr>
          <w:noProof/>
        </w:rPr>
        <w:t xml:space="preserve"> (1969) Changes in uridine nucleotides during liver perfusion with D-galactosamine, </w:t>
      </w:r>
      <w:r w:rsidRPr="00272990">
        <w:rPr>
          <w:i/>
          <w:noProof/>
        </w:rPr>
        <w:t>FEBS letters</w:t>
      </w:r>
      <w:r>
        <w:rPr>
          <w:noProof/>
        </w:rPr>
        <w:t xml:space="preserve">, </w:t>
      </w:r>
      <w:r w:rsidRPr="00272990">
        <w:rPr>
          <w:b/>
          <w:noProof/>
        </w:rPr>
        <w:t>4</w:t>
      </w:r>
      <w:r>
        <w:rPr>
          <w:noProof/>
        </w:rPr>
        <w:t>, 278-280.</w:t>
      </w:r>
      <w:bookmarkEnd w:id="6"/>
    </w:p>
    <w:p w:rsidR="00272990" w:rsidRDefault="00272990" w:rsidP="00272990">
      <w:pPr>
        <w:spacing w:line="240" w:lineRule="auto"/>
        <w:rPr>
          <w:noProof/>
        </w:rPr>
      </w:pPr>
      <w:bookmarkStart w:id="7" w:name="_ENREF_6"/>
      <w:r>
        <w:rPr>
          <w:noProof/>
        </w:rPr>
        <w:lastRenderedPageBreak/>
        <w:t xml:space="preserve">Keppler, D., Rudigier, J. and Decker, K. (1970) Trapping of uridine phosphates by D-galactose in ethanol-treated liver, </w:t>
      </w:r>
      <w:r w:rsidRPr="00272990">
        <w:rPr>
          <w:i/>
          <w:noProof/>
        </w:rPr>
        <w:t>FEBS letters</w:t>
      </w:r>
      <w:r>
        <w:rPr>
          <w:noProof/>
        </w:rPr>
        <w:t xml:space="preserve">, </w:t>
      </w:r>
      <w:r w:rsidRPr="00272990">
        <w:rPr>
          <w:b/>
          <w:noProof/>
        </w:rPr>
        <w:t>11</w:t>
      </w:r>
      <w:r>
        <w:rPr>
          <w:noProof/>
        </w:rPr>
        <w:t>, 193-196.</w:t>
      </w:r>
      <w:bookmarkEnd w:id="7"/>
    </w:p>
    <w:p w:rsidR="00272990" w:rsidRDefault="00272990" w:rsidP="00272990">
      <w:pPr>
        <w:spacing w:line="240" w:lineRule="auto"/>
        <w:rPr>
          <w:noProof/>
        </w:rPr>
      </w:pPr>
      <w:bookmarkStart w:id="8" w:name="_ENREF_7"/>
      <w:r>
        <w:rPr>
          <w:noProof/>
        </w:rPr>
        <w:t xml:space="preserve">König, M., Bulik, S. and Holzhütter, H.G. (2012) Quantifying the contribution of the liver to glucose homeostasis: a detailed kinetic model of human hepatic glucose metabolism, </w:t>
      </w:r>
      <w:r w:rsidRPr="00272990">
        <w:rPr>
          <w:i/>
          <w:noProof/>
        </w:rPr>
        <w:t>PLoS computational biology</w:t>
      </w:r>
      <w:r>
        <w:rPr>
          <w:noProof/>
        </w:rPr>
        <w:t xml:space="preserve">, </w:t>
      </w:r>
      <w:r w:rsidRPr="00272990">
        <w:rPr>
          <w:b/>
          <w:noProof/>
        </w:rPr>
        <w:t>8</w:t>
      </w:r>
      <w:r>
        <w:rPr>
          <w:noProof/>
        </w:rPr>
        <w:t>, e1002577.</w:t>
      </w:r>
      <w:bookmarkEnd w:id="8"/>
    </w:p>
    <w:p w:rsidR="00272990" w:rsidRDefault="00272990" w:rsidP="00272990">
      <w:pPr>
        <w:spacing w:line="240" w:lineRule="auto"/>
        <w:rPr>
          <w:noProof/>
        </w:rPr>
      </w:pPr>
      <w:bookmarkStart w:id="9" w:name="_ENREF_8"/>
      <w:r>
        <w:rPr>
          <w:noProof/>
        </w:rPr>
        <w:t>Lai, K.</w:t>
      </w:r>
      <w:r w:rsidRPr="00272990">
        <w:rPr>
          <w:i/>
          <w:noProof/>
        </w:rPr>
        <w:t>, et al.</w:t>
      </w:r>
      <w:r>
        <w:rPr>
          <w:noProof/>
        </w:rPr>
        <w:t xml:space="preserve"> (2003) GALT deficiency causes UDP-hexose deficit in human galactosemic cells, </w:t>
      </w:r>
      <w:r w:rsidRPr="00272990">
        <w:rPr>
          <w:i/>
          <w:noProof/>
        </w:rPr>
        <w:t>Glycobiology</w:t>
      </w:r>
      <w:r>
        <w:rPr>
          <w:noProof/>
        </w:rPr>
        <w:t xml:space="preserve">, </w:t>
      </w:r>
      <w:r w:rsidRPr="00272990">
        <w:rPr>
          <w:b/>
          <w:noProof/>
        </w:rPr>
        <w:t>13</w:t>
      </w:r>
      <w:r>
        <w:rPr>
          <w:noProof/>
        </w:rPr>
        <w:t>, 285-294.</w:t>
      </w:r>
      <w:bookmarkEnd w:id="9"/>
    </w:p>
    <w:p w:rsidR="00272990" w:rsidRDefault="00272990" w:rsidP="00272990">
      <w:pPr>
        <w:spacing w:line="240" w:lineRule="auto"/>
        <w:rPr>
          <w:noProof/>
        </w:rPr>
      </w:pPr>
      <w:bookmarkStart w:id="10" w:name="_ENREF_9"/>
      <w:r>
        <w:rPr>
          <w:noProof/>
        </w:rPr>
        <w:t xml:space="preserve">Leslie, N.D. (2003) Insights into the pathogenesis of galactosemia, </w:t>
      </w:r>
      <w:r w:rsidRPr="00272990">
        <w:rPr>
          <w:i/>
          <w:noProof/>
        </w:rPr>
        <w:t>Annual review of nutrition</w:t>
      </w:r>
      <w:r>
        <w:rPr>
          <w:noProof/>
        </w:rPr>
        <w:t xml:space="preserve">, </w:t>
      </w:r>
      <w:r w:rsidRPr="00272990">
        <w:rPr>
          <w:b/>
          <w:noProof/>
        </w:rPr>
        <w:t>23</w:t>
      </w:r>
      <w:r>
        <w:rPr>
          <w:noProof/>
        </w:rPr>
        <w:t>, 59-80.</w:t>
      </w:r>
      <w:bookmarkEnd w:id="10"/>
    </w:p>
    <w:p w:rsidR="00272990" w:rsidRDefault="00272990" w:rsidP="00272990">
      <w:pPr>
        <w:spacing w:line="240" w:lineRule="auto"/>
        <w:rPr>
          <w:noProof/>
        </w:rPr>
      </w:pPr>
      <w:bookmarkStart w:id="11" w:name="_ENREF_10"/>
      <w:r>
        <w:rPr>
          <w:noProof/>
        </w:rPr>
        <w:t xml:space="preserve">Orfanos, A.P., Jinks, D.C. and Guthrie, R. (1986) Microassay for estimation of galactose and galactose-1-phosphate in dried blood specimens, </w:t>
      </w:r>
      <w:r w:rsidRPr="00272990">
        <w:rPr>
          <w:i/>
          <w:noProof/>
        </w:rPr>
        <w:t>Clinical biochemistry</w:t>
      </w:r>
      <w:r>
        <w:rPr>
          <w:noProof/>
        </w:rPr>
        <w:t xml:space="preserve">, </w:t>
      </w:r>
      <w:r w:rsidRPr="00272990">
        <w:rPr>
          <w:b/>
          <w:noProof/>
        </w:rPr>
        <w:t>19</w:t>
      </w:r>
      <w:r>
        <w:rPr>
          <w:noProof/>
        </w:rPr>
        <w:t>, 225-228.</w:t>
      </w:r>
      <w:bookmarkEnd w:id="11"/>
    </w:p>
    <w:p w:rsidR="00272990" w:rsidRDefault="00272990" w:rsidP="00272990">
      <w:pPr>
        <w:spacing w:line="240" w:lineRule="auto"/>
        <w:rPr>
          <w:noProof/>
        </w:rPr>
      </w:pPr>
      <w:bookmarkStart w:id="12" w:name="_ENREF_11"/>
      <w:r w:rsidRPr="00272990">
        <w:rPr>
          <w:noProof/>
          <w:lang w:val="de-DE"/>
        </w:rPr>
        <w:t>Quan-Ma, R.</w:t>
      </w:r>
      <w:r w:rsidRPr="00272990">
        <w:rPr>
          <w:i/>
          <w:noProof/>
          <w:lang w:val="de-DE"/>
        </w:rPr>
        <w:t>, et al.</w:t>
      </w:r>
      <w:r w:rsidRPr="00272990">
        <w:rPr>
          <w:noProof/>
          <w:lang w:val="de-DE"/>
        </w:rPr>
        <w:t xml:space="preserve"> </w:t>
      </w:r>
      <w:r>
        <w:rPr>
          <w:noProof/>
        </w:rPr>
        <w:t xml:space="preserve">(1966) Galactitol in the tissues of a galactosemic child, </w:t>
      </w:r>
      <w:r w:rsidRPr="00272990">
        <w:rPr>
          <w:i/>
          <w:noProof/>
        </w:rPr>
        <w:t>Am J Dis Child</w:t>
      </w:r>
      <w:r>
        <w:rPr>
          <w:noProof/>
        </w:rPr>
        <w:t xml:space="preserve">, </w:t>
      </w:r>
      <w:r w:rsidRPr="00272990">
        <w:rPr>
          <w:b/>
          <w:noProof/>
        </w:rPr>
        <w:t>112</w:t>
      </w:r>
      <w:r>
        <w:rPr>
          <w:noProof/>
        </w:rPr>
        <w:t>, 477-478.</w:t>
      </w:r>
      <w:bookmarkEnd w:id="12"/>
    </w:p>
    <w:p w:rsidR="00272990" w:rsidRDefault="00272990" w:rsidP="00272990">
      <w:pPr>
        <w:spacing w:line="240" w:lineRule="auto"/>
        <w:rPr>
          <w:noProof/>
        </w:rPr>
      </w:pPr>
      <w:bookmarkStart w:id="13" w:name="_ENREF_12"/>
      <w:r>
        <w:rPr>
          <w:noProof/>
        </w:rPr>
        <w:t>Schadewaldt, P.</w:t>
      </w:r>
      <w:r w:rsidRPr="00272990">
        <w:rPr>
          <w:i/>
          <w:noProof/>
        </w:rPr>
        <w:t>, et al.</w:t>
      </w:r>
      <w:r>
        <w:rPr>
          <w:noProof/>
        </w:rPr>
        <w:t xml:space="preserve"> (2000) Analysis of concentration and (13)C enrichment of D-galactose in human plasma, </w:t>
      </w:r>
      <w:r w:rsidRPr="00272990">
        <w:rPr>
          <w:i/>
          <w:noProof/>
        </w:rPr>
        <w:t>Clinical chemistry</w:t>
      </w:r>
      <w:r>
        <w:rPr>
          <w:noProof/>
        </w:rPr>
        <w:t xml:space="preserve">, </w:t>
      </w:r>
      <w:r w:rsidRPr="00272990">
        <w:rPr>
          <w:b/>
          <w:noProof/>
        </w:rPr>
        <w:t>46</w:t>
      </w:r>
      <w:r>
        <w:rPr>
          <w:noProof/>
        </w:rPr>
        <w:t>, 612-619.</w:t>
      </w:r>
      <w:bookmarkEnd w:id="13"/>
    </w:p>
    <w:p w:rsidR="00272990" w:rsidRDefault="00272990" w:rsidP="00272990">
      <w:pPr>
        <w:spacing w:line="240" w:lineRule="auto"/>
        <w:rPr>
          <w:noProof/>
        </w:rPr>
      </w:pPr>
      <w:bookmarkStart w:id="14" w:name="_ENREF_13"/>
      <w:r>
        <w:rPr>
          <w:noProof/>
        </w:rPr>
        <w:t xml:space="preserve">Segal, S. (1995) Defective galactosylation in galactosemia: is low cell UDPgalactose an explanation?, </w:t>
      </w:r>
      <w:r w:rsidRPr="00272990">
        <w:rPr>
          <w:i/>
          <w:noProof/>
        </w:rPr>
        <w:t>European journal of pediatrics</w:t>
      </w:r>
      <w:r>
        <w:rPr>
          <w:noProof/>
        </w:rPr>
        <w:t xml:space="preserve">, </w:t>
      </w:r>
      <w:r w:rsidRPr="00272990">
        <w:rPr>
          <w:b/>
          <w:noProof/>
        </w:rPr>
        <w:t>154</w:t>
      </w:r>
      <w:r>
        <w:rPr>
          <w:noProof/>
        </w:rPr>
        <w:t>, S65-71.</w:t>
      </w:r>
      <w:bookmarkEnd w:id="14"/>
    </w:p>
    <w:p w:rsidR="00272990" w:rsidRDefault="00272990" w:rsidP="00272990">
      <w:pPr>
        <w:spacing w:line="240" w:lineRule="auto"/>
        <w:rPr>
          <w:noProof/>
        </w:rPr>
      </w:pPr>
      <w:bookmarkStart w:id="15" w:name="_ENREF_14"/>
      <w:r>
        <w:rPr>
          <w:noProof/>
        </w:rPr>
        <w:t xml:space="preserve">Segal, S. and Rogers, S. (1971) Nucleotide inhibition of mammalian liver galactose-I-phosphate uridylyltransferase, </w:t>
      </w:r>
      <w:r w:rsidRPr="00272990">
        <w:rPr>
          <w:i/>
          <w:noProof/>
        </w:rPr>
        <w:t>Biochimica et biophysica acta</w:t>
      </w:r>
      <w:r>
        <w:rPr>
          <w:noProof/>
        </w:rPr>
        <w:t xml:space="preserve">, </w:t>
      </w:r>
      <w:r w:rsidRPr="00272990">
        <w:rPr>
          <w:b/>
          <w:noProof/>
        </w:rPr>
        <w:t>250</w:t>
      </w:r>
      <w:r>
        <w:rPr>
          <w:noProof/>
        </w:rPr>
        <w:t>, 351-360.</w:t>
      </w:r>
      <w:bookmarkEnd w:id="15"/>
    </w:p>
    <w:p w:rsidR="00272990" w:rsidRDefault="00272990" w:rsidP="00272990">
      <w:pPr>
        <w:spacing w:line="240" w:lineRule="auto"/>
        <w:rPr>
          <w:noProof/>
        </w:rPr>
      </w:pPr>
      <w:bookmarkStart w:id="16" w:name="_ENREF_15"/>
      <w:r w:rsidRPr="00272990">
        <w:rPr>
          <w:noProof/>
          <w:lang w:val="de-DE"/>
        </w:rPr>
        <w:t>Wang, Z.J.</w:t>
      </w:r>
      <w:r w:rsidRPr="00272990">
        <w:rPr>
          <w:i/>
          <w:noProof/>
          <w:lang w:val="de-DE"/>
        </w:rPr>
        <w:t>, et al.</w:t>
      </w:r>
      <w:r w:rsidRPr="00272990">
        <w:rPr>
          <w:noProof/>
          <w:lang w:val="de-DE"/>
        </w:rPr>
        <w:t xml:space="preserve"> </w:t>
      </w:r>
      <w:r>
        <w:rPr>
          <w:noProof/>
        </w:rPr>
        <w:t xml:space="preserve">(2001) Proton magnetic resonance spectroscopy of brain metabolites in galactosemia, </w:t>
      </w:r>
      <w:r w:rsidRPr="00272990">
        <w:rPr>
          <w:i/>
          <w:noProof/>
        </w:rPr>
        <w:t>Annals of neurology</w:t>
      </w:r>
      <w:r>
        <w:rPr>
          <w:noProof/>
        </w:rPr>
        <w:t xml:space="preserve">, </w:t>
      </w:r>
      <w:r w:rsidRPr="00272990">
        <w:rPr>
          <w:b/>
          <w:noProof/>
        </w:rPr>
        <w:t>50</w:t>
      </w:r>
      <w:r>
        <w:rPr>
          <w:noProof/>
        </w:rPr>
        <w:t>, 266-269.</w:t>
      </w:r>
      <w:bookmarkEnd w:id="16"/>
    </w:p>
    <w:p w:rsidR="00272990" w:rsidRDefault="00272990" w:rsidP="00272990">
      <w:pPr>
        <w:spacing w:line="240" w:lineRule="auto"/>
        <w:rPr>
          <w:noProof/>
        </w:rPr>
      </w:pPr>
      <w:bookmarkStart w:id="17" w:name="_ENREF_16"/>
      <w:r>
        <w:rPr>
          <w:noProof/>
        </w:rPr>
        <w:t>Wells, W.W.</w:t>
      </w:r>
      <w:r w:rsidRPr="00272990">
        <w:rPr>
          <w:i/>
          <w:noProof/>
        </w:rPr>
        <w:t>, et al.</w:t>
      </w:r>
      <w:r>
        <w:rPr>
          <w:noProof/>
        </w:rPr>
        <w:t xml:space="preserve"> (1965) The Isolation and Identification of Galactitol from the Brains of Galactosemia Patients, </w:t>
      </w:r>
      <w:r w:rsidRPr="00272990">
        <w:rPr>
          <w:i/>
          <w:noProof/>
        </w:rPr>
        <w:t>The Journal of biological chemistry</w:t>
      </w:r>
      <w:r>
        <w:rPr>
          <w:noProof/>
        </w:rPr>
        <w:t xml:space="preserve">, </w:t>
      </w:r>
      <w:r w:rsidRPr="00272990">
        <w:rPr>
          <w:b/>
          <w:noProof/>
        </w:rPr>
        <w:t>240</w:t>
      </w:r>
      <w:r>
        <w:rPr>
          <w:noProof/>
        </w:rPr>
        <w:t>, 1002-1004.</w:t>
      </w:r>
      <w:bookmarkEnd w:id="17"/>
    </w:p>
    <w:p w:rsidR="00272990" w:rsidRDefault="00272990" w:rsidP="00272990">
      <w:pPr>
        <w:spacing w:line="240" w:lineRule="auto"/>
        <w:rPr>
          <w:noProof/>
        </w:rPr>
      </w:pPr>
      <w:bookmarkStart w:id="18" w:name="_ENREF_17"/>
      <w:r>
        <w:rPr>
          <w:noProof/>
        </w:rPr>
        <w:t>Yamaguchi, A.</w:t>
      </w:r>
      <w:r w:rsidRPr="00272990">
        <w:rPr>
          <w:i/>
          <w:noProof/>
        </w:rPr>
        <w:t>, et al.</w:t>
      </w:r>
      <w:r>
        <w:rPr>
          <w:noProof/>
        </w:rPr>
        <w:t xml:space="preserve"> (1989) Microassay for screening newborns for galactosemia with use of a fluorometric microplate reader, </w:t>
      </w:r>
      <w:r w:rsidRPr="00272990">
        <w:rPr>
          <w:i/>
          <w:noProof/>
        </w:rPr>
        <w:t>Clinical chemistry</w:t>
      </w:r>
      <w:r>
        <w:rPr>
          <w:noProof/>
        </w:rPr>
        <w:t xml:space="preserve">, </w:t>
      </w:r>
      <w:r w:rsidRPr="00272990">
        <w:rPr>
          <w:b/>
          <w:noProof/>
        </w:rPr>
        <w:t>35</w:t>
      </w:r>
      <w:r>
        <w:rPr>
          <w:noProof/>
        </w:rPr>
        <w:t>, 1962-1964.</w:t>
      </w:r>
      <w:bookmarkEnd w:id="18"/>
    </w:p>
    <w:p w:rsidR="00272990" w:rsidRDefault="00272990" w:rsidP="00272990">
      <w:pPr>
        <w:spacing w:line="240" w:lineRule="auto"/>
        <w:rPr>
          <w:noProof/>
        </w:rPr>
      </w:pPr>
    </w:p>
    <w:p w:rsidR="00C5705A" w:rsidRDefault="00272990">
      <w:r>
        <w:fldChar w:fldCharType="end"/>
      </w:r>
    </w:p>
    <w:sectPr w:rsidR="00C5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DejaVu Sans">
    <w:altName w:val="Arial Unicode MS"/>
    <w:panose1 w:val="00000000000000000000"/>
    <w:charset w:val="80"/>
    <w:family w:val="auto"/>
    <w:notTrueType/>
    <w:pitch w:val="variable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DDJZ+DiverdaSansCom-Ligh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21D53370"/>
    <w:multiLevelType w:val="hybridMultilevel"/>
    <w:tmpl w:val="81C86794"/>
    <w:lvl w:ilvl="0" w:tplc="760AF8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064D5"/>
    <w:multiLevelType w:val="hybridMultilevel"/>
    <w:tmpl w:val="81C86794"/>
    <w:lvl w:ilvl="0" w:tplc="760AF8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26311"/>
    <w:multiLevelType w:val="hybridMultilevel"/>
    <w:tmpl w:val="6A0854B2"/>
    <w:lvl w:ilvl="0" w:tplc="18D88338">
      <w:start w:val="2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25558"/>
    <w:multiLevelType w:val="hybridMultilevel"/>
    <w:tmpl w:val="494E87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A24AD"/>
    <w:multiLevelType w:val="hybridMultilevel"/>
    <w:tmpl w:val="26A02C96"/>
    <w:lvl w:ilvl="0" w:tplc="21F2885E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66DC9"/>
    <w:multiLevelType w:val="hybridMultilevel"/>
    <w:tmpl w:val="CD664E78"/>
    <w:lvl w:ilvl="0" w:tplc="FAD431A4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C62AF"/>
    <w:multiLevelType w:val="hybridMultilevel"/>
    <w:tmpl w:val="B50AB644"/>
    <w:lvl w:ilvl="0" w:tplc="DA429BF6">
      <w:numFmt w:val="bullet"/>
      <w:lvlText w:val=""/>
      <w:lvlJc w:val="left"/>
      <w:pPr>
        <w:ind w:left="720" w:hanging="360"/>
      </w:pPr>
      <w:rPr>
        <w:rFonts w:ascii="Wingdings" w:eastAsia="DejaVu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667B2"/>
    <w:multiLevelType w:val="hybridMultilevel"/>
    <w:tmpl w:val="A424696E"/>
    <w:lvl w:ilvl="0" w:tplc="F1AAC532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F712A"/>
    <w:multiLevelType w:val="hybridMultilevel"/>
    <w:tmpl w:val="011A8A60"/>
    <w:lvl w:ilvl="0" w:tplc="2FC28342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FE5564"/>
    <w:multiLevelType w:val="hybridMultilevel"/>
    <w:tmpl w:val="AFFAA098"/>
    <w:lvl w:ilvl="0" w:tplc="BC10236E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0"/>
  </w:num>
  <w:num w:numId="13">
    <w:abstractNumId w:val="13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11"/>
  </w:num>
  <w:num w:numId="19">
    <w:abstractNumId w:val="12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Bioinformatic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p95xdv5n5e2seedasv5e5xge5xs9vfdfxpz&quot;&gt;bibliography_endnote&lt;record-ids&gt;&lt;item&gt;4&lt;/item&gt;&lt;item&gt;11&lt;/item&gt;&lt;item&gt;19&lt;/item&gt;&lt;item&gt;39&lt;/item&gt;&lt;item&gt;56&lt;/item&gt;&lt;item&gt;60&lt;/item&gt;&lt;item&gt;61&lt;/item&gt;&lt;item&gt;62&lt;/item&gt;&lt;item&gt;63&lt;/item&gt;&lt;item&gt;64&lt;/item&gt;&lt;item&gt;65&lt;/item&gt;&lt;item&gt;67&lt;/item&gt;&lt;item&gt;68&lt;/item&gt;&lt;item&gt;74&lt;/item&gt;&lt;item&gt;75&lt;/item&gt;&lt;item&gt;76&lt;/item&gt;&lt;item&gt;77&lt;/item&gt;&lt;/record-ids&gt;&lt;/item&gt;&lt;/Libraries&gt;"/>
  </w:docVars>
  <w:rsids>
    <w:rsidRoot w:val="00270A9A"/>
    <w:rsid w:val="000174C0"/>
    <w:rsid w:val="00052B62"/>
    <w:rsid w:val="00270A9A"/>
    <w:rsid w:val="00272990"/>
    <w:rsid w:val="002E0170"/>
    <w:rsid w:val="006040F9"/>
    <w:rsid w:val="00692867"/>
    <w:rsid w:val="007F479D"/>
    <w:rsid w:val="008E35FB"/>
    <w:rsid w:val="009512DA"/>
    <w:rsid w:val="0097701C"/>
    <w:rsid w:val="00B05E3E"/>
    <w:rsid w:val="00B410A0"/>
    <w:rsid w:val="00C05F17"/>
    <w:rsid w:val="00C5705A"/>
    <w:rsid w:val="00C85C32"/>
    <w:rsid w:val="00C91584"/>
    <w:rsid w:val="00E55434"/>
    <w:rsid w:val="00F37022"/>
    <w:rsid w:val="00FC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6888C-1F19-4EB6-AAE9-A4DF4AF5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170"/>
    <w:pPr>
      <w:widowControl w:val="0"/>
      <w:suppressAutoHyphens/>
      <w:spacing w:line="360" w:lineRule="auto"/>
      <w:jc w:val="both"/>
    </w:pPr>
    <w:rPr>
      <w:rFonts w:eastAsia="DejaVu Sans"/>
      <w:kern w:val="1"/>
      <w:sz w:val="24"/>
      <w:szCs w:val="24"/>
      <w:lang w:val="en-GB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A9A"/>
    <w:pPr>
      <w:keepNext/>
      <w:spacing w:before="240" w:after="60"/>
      <w:jc w:val="center"/>
      <w:outlineLvl w:val="0"/>
    </w:pPr>
    <w:rPr>
      <w:rFonts w:eastAsia="Times New Roman"/>
      <w:b/>
      <w:bCs/>
      <w:kern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A9A"/>
    <w:pPr>
      <w:keepNext/>
      <w:spacing w:before="240" w:after="240" w:line="240" w:lineRule="auto"/>
      <w:outlineLvl w:val="1"/>
    </w:pPr>
    <w:rPr>
      <w:rFonts w:eastAsia="Times New Roman"/>
      <w:b/>
      <w:bCs/>
      <w:iCs/>
      <w:caps/>
      <w:kern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A9A"/>
    <w:pPr>
      <w:keepNext/>
      <w:spacing w:before="240" w:after="60"/>
      <w:ind w:left="709"/>
      <w:outlineLvl w:val="2"/>
    </w:pPr>
    <w:rPr>
      <w:rFonts w:eastAsia="Times New Roman"/>
      <w:bCs/>
      <w:i/>
    </w:rPr>
  </w:style>
  <w:style w:type="paragraph" w:styleId="Heading4">
    <w:name w:val="heading 4"/>
    <w:basedOn w:val="Heading"/>
    <w:next w:val="BodyText"/>
    <w:link w:val="Heading4Char"/>
    <w:qFormat/>
    <w:rsid w:val="00270A9A"/>
    <w:pPr>
      <w:outlineLvl w:val="3"/>
    </w:pPr>
    <w:rPr>
      <w:rFonts w:ascii="Times New Roman" w:hAnsi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9A"/>
    <w:rPr>
      <w:rFonts w:eastAsia="Times New Roman"/>
      <w:b/>
      <w:bCs/>
      <w:kern w:val="32"/>
      <w:sz w:val="24"/>
      <w:szCs w:val="24"/>
      <w:lang w:val="en-GB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70A9A"/>
    <w:rPr>
      <w:rFonts w:eastAsia="Times New Roman"/>
      <w:b/>
      <w:bCs/>
      <w:iCs/>
      <w:caps/>
      <w:kern w:val="24"/>
      <w:sz w:val="24"/>
      <w:szCs w:val="24"/>
      <w:lang w:val="en-GB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70A9A"/>
    <w:rPr>
      <w:rFonts w:eastAsia="Times New Roman"/>
      <w:bCs/>
      <w:i/>
      <w:kern w:val="1"/>
      <w:sz w:val="24"/>
      <w:szCs w:val="24"/>
      <w:lang w:val="en-GB" w:eastAsia="hi-IN" w:bidi="hi-IN"/>
    </w:rPr>
  </w:style>
  <w:style w:type="paragraph" w:customStyle="1" w:styleId="Heading">
    <w:name w:val="Heading"/>
    <w:basedOn w:val="Normal"/>
    <w:next w:val="BodyText"/>
    <w:rsid w:val="00270A9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270A9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0A9A"/>
    <w:rPr>
      <w:rFonts w:eastAsia="DejaVu Sans"/>
      <w:kern w:val="1"/>
      <w:sz w:val="24"/>
      <w:szCs w:val="24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270A9A"/>
    <w:rPr>
      <w:rFonts w:eastAsia="DejaVu Sans"/>
      <w:bCs/>
      <w:kern w:val="1"/>
      <w:sz w:val="24"/>
      <w:szCs w:val="24"/>
      <w:lang w:val="en-GB" w:eastAsia="hi-IN" w:bidi="hi-IN"/>
    </w:rPr>
  </w:style>
  <w:style w:type="character" w:customStyle="1" w:styleId="WW8Num2z0">
    <w:name w:val="WW8Num2z0"/>
    <w:rsid w:val="00270A9A"/>
    <w:rPr>
      <w:rFonts w:ascii="Symbol" w:hAnsi="Symbol" w:cs="OpenSymbol"/>
    </w:rPr>
  </w:style>
  <w:style w:type="character" w:customStyle="1" w:styleId="WW8Num3z0">
    <w:name w:val="WW8Num3z0"/>
    <w:rsid w:val="00270A9A"/>
    <w:rPr>
      <w:rFonts w:ascii="Symbol" w:hAnsi="Symbol" w:cs="OpenSymbol"/>
    </w:rPr>
  </w:style>
  <w:style w:type="character" w:customStyle="1" w:styleId="WW8Num4z0">
    <w:name w:val="WW8Num4z0"/>
    <w:rsid w:val="00270A9A"/>
    <w:rPr>
      <w:rFonts w:ascii="Symbol" w:hAnsi="Symbol" w:cs="OpenSymbol"/>
    </w:rPr>
  </w:style>
  <w:style w:type="character" w:customStyle="1" w:styleId="WW8Num5z0">
    <w:name w:val="WW8Num5z0"/>
    <w:rsid w:val="00270A9A"/>
    <w:rPr>
      <w:rFonts w:ascii="Symbol" w:hAnsi="Symbol" w:cs="OpenSymbol"/>
    </w:rPr>
  </w:style>
  <w:style w:type="character" w:customStyle="1" w:styleId="WW8Num6z0">
    <w:name w:val="WW8Num6z0"/>
    <w:rsid w:val="00270A9A"/>
    <w:rPr>
      <w:rFonts w:ascii="Symbol" w:hAnsi="Symbol" w:cs="OpenSymbol"/>
    </w:rPr>
  </w:style>
  <w:style w:type="character" w:customStyle="1" w:styleId="WW8Num7z0">
    <w:name w:val="WW8Num7z0"/>
    <w:rsid w:val="00270A9A"/>
    <w:rPr>
      <w:rFonts w:ascii="Symbol" w:hAnsi="Symbol" w:cs="OpenSymbol"/>
    </w:rPr>
  </w:style>
  <w:style w:type="character" w:customStyle="1" w:styleId="WW8Num8z0">
    <w:name w:val="WW8Num8z0"/>
    <w:rsid w:val="00270A9A"/>
    <w:rPr>
      <w:rFonts w:ascii="Symbol" w:hAnsi="Symbol" w:cs="OpenSymbol"/>
    </w:rPr>
  </w:style>
  <w:style w:type="character" w:customStyle="1" w:styleId="WW8Num9z0">
    <w:name w:val="WW8Num9z0"/>
    <w:rsid w:val="00270A9A"/>
    <w:rPr>
      <w:rFonts w:ascii="Symbol" w:hAnsi="Symbol" w:cs="OpenSymbol"/>
    </w:rPr>
  </w:style>
  <w:style w:type="character" w:customStyle="1" w:styleId="WW8Num10z0">
    <w:name w:val="WW8Num10z0"/>
    <w:rsid w:val="00270A9A"/>
    <w:rPr>
      <w:rFonts w:ascii="Symbol" w:hAnsi="Symbol" w:cs="OpenSymbol"/>
    </w:rPr>
  </w:style>
  <w:style w:type="character" w:customStyle="1" w:styleId="WW8Num11z0">
    <w:name w:val="WW8Num11z0"/>
    <w:rsid w:val="00270A9A"/>
    <w:rPr>
      <w:rFonts w:ascii="Symbol" w:hAnsi="Symbol" w:cs="OpenSymbol"/>
    </w:rPr>
  </w:style>
  <w:style w:type="character" w:customStyle="1" w:styleId="Absatz-Standardschriftart1">
    <w:name w:val="Absatz-Standardschriftart1"/>
    <w:rsid w:val="00270A9A"/>
  </w:style>
  <w:style w:type="character" w:customStyle="1" w:styleId="WW-Absatz-Standardschriftart">
    <w:name w:val="WW-Absatz-Standardschriftart"/>
    <w:rsid w:val="00270A9A"/>
  </w:style>
  <w:style w:type="character" w:styleId="Hyperlink">
    <w:name w:val="Hyperlink"/>
    <w:uiPriority w:val="99"/>
    <w:rsid w:val="00270A9A"/>
    <w:rPr>
      <w:color w:val="000080"/>
      <w:u w:val="single"/>
    </w:rPr>
  </w:style>
  <w:style w:type="character" w:customStyle="1" w:styleId="NumberingSymbols">
    <w:name w:val="Numbering Symbols"/>
    <w:rsid w:val="00270A9A"/>
  </w:style>
  <w:style w:type="character" w:customStyle="1" w:styleId="Bullets">
    <w:name w:val="Bullets"/>
    <w:rsid w:val="00270A9A"/>
    <w:rPr>
      <w:rFonts w:ascii="OpenSymbol" w:eastAsia="OpenSymbol" w:hAnsi="OpenSymbol" w:cs="OpenSymbol"/>
    </w:rPr>
  </w:style>
  <w:style w:type="paragraph" w:styleId="List">
    <w:name w:val="List"/>
    <w:basedOn w:val="BodyText"/>
    <w:rsid w:val="00270A9A"/>
  </w:style>
  <w:style w:type="paragraph" w:styleId="Caption">
    <w:name w:val="caption"/>
    <w:basedOn w:val="Normal"/>
    <w:qFormat/>
    <w:rsid w:val="00270A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70A9A"/>
    <w:pPr>
      <w:suppressLineNumbers/>
    </w:pPr>
  </w:style>
  <w:style w:type="paragraph" w:customStyle="1" w:styleId="Objectwitharrow">
    <w:name w:val="Object with arrow"/>
    <w:basedOn w:val="Normal"/>
    <w:rsid w:val="00270A9A"/>
  </w:style>
  <w:style w:type="paragraph" w:customStyle="1" w:styleId="Objectwithshadow">
    <w:name w:val="Object with shadow"/>
    <w:basedOn w:val="Normal"/>
    <w:rsid w:val="00270A9A"/>
  </w:style>
  <w:style w:type="paragraph" w:customStyle="1" w:styleId="Objectwithoutfill">
    <w:name w:val="Object without fill"/>
    <w:basedOn w:val="Normal"/>
    <w:rsid w:val="00270A9A"/>
  </w:style>
  <w:style w:type="paragraph" w:customStyle="1" w:styleId="Text">
    <w:name w:val="Text"/>
    <w:basedOn w:val="Caption"/>
    <w:rsid w:val="00270A9A"/>
  </w:style>
  <w:style w:type="paragraph" w:customStyle="1" w:styleId="Textbodyjustified">
    <w:name w:val="Text body justified"/>
    <w:basedOn w:val="Normal"/>
    <w:rsid w:val="00270A9A"/>
  </w:style>
  <w:style w:type="paragraph" w:styleId="BodyTextFirstIndent">
    <w:name w:val="Body Text First Indent"/>
    <w:basedOn w:val="BodyText"/>
    <w:link w:val="BodyTextFirstIndentChar"/>
    <w:rsid w:val="00270A9A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270A9A"/>
    <w:rPr>
      <w:rFonts w:eastAsia="DejaVu Sans"/>
      <w:kern w:val="1"/>
      <w:sz w:val="24"/>
      <w:szCs w:val="24"/>
      <w:lang w:val="en-GB" w:eastAsia="hi-IN" w:bidi="hi-IN"/>
    </w:rPr>
  </w:style>
  <w:style w:type="paragraph" w:styleId="Title">
    <w:name w:val="Title"/>
    <w:basedOn w:val="Heading"/>
    <w:next w:val="Subtitle"/>
    <w:link w:val="TitleChar"/>
    <w:qFormat/>
    <w:rsid w:val="00270A9A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link w:val="SubtitleChar"/>
    <w:qFormat/>
    <w:rsid w:val="00270A9A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rsid w:val="00270A9A"/>
    <w:rPr>
      <w:rFonts w:eastAsia="DejaVu Sans"/>
      <w:i/>
      <w:iCs/>
      <w:kern w:val="1"/>
      <w:sz w:val="24"/>
      <w:szCs w:val="24"/>
      <w:lang w:val="de-DE" w:eastAsia="hi-IN" w:bidi="hi-IN"/>
    </w:rPr>
  </w:style>
  <w:style w:type="character" w:customStyle="1" w:styleId="TitleChar">
    <w:name w:val="Title Char"/>
    <w:basedOn w:val="DefaultParagraphFont"/>
    <w:link w:val="Title"/>
    <w:rsid w:val="00270A9A"/>
    <w:rPr>
      <w:rFonts w:ascii="Arial" w:eastAsia="DejaVu Sans" w:hAnsi="Arial"/>
      <w:b/>
      <w:bCs/>
      <w:kern w:val="1"/>
      <w:sz w:val="36"/>
      <w:szCs w:val="36"/>
      <w:lang w:val="en-GB" w:eastAsia="hi-IN" w:bidi="hi-IN"/>
    </w:rPr>
  </w:style>
  <w:style w:type="paragraph" w:customStyle="1" w:styleId="Title1">
    <w:name w:val="Title1"/>
    <w:basedOn w:val="Normal"/>
    <w:rsid w:val="00270A9A"/>
    <w:pPr>
      <w:jc w:val="center"/>
    </w:pPr>
  </w:style>
  <w:style w:type="paragraph" w:customStyle="1" w:styleId="Title2">
    <w:name w:val="Title2"/>
    <w:basedOn w:val="Normal"/>
    <w:rsid w:val="00270A9A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rsid w:val="00270A9A"/>
    <w:pPr>
      <w:spacing w:before="238" w:after="119"/>
    </w:pPr>
  </w:style>
  <w:style w:type="paragraph" w:customStyle="1" w:styleId="Heading20">
    <w:name w:val="Heading2"/>
    <w:basedOn w:val="Normal"/>
    <w:rsid w:val="00270A9A"/>
    <w:pPr>
      <w:spacing w:before="238" w:after="119"/>
    </w:pPr>
  </w:style>
  <w:style w:type="paragraph" w:customStyle="1" w:styleId="DimensionLine">
    <w:name w:val="Dimension Line"/>
    <w:basedOn w:val="Normal"/>
    <w:rsid w:val="00270A9A"/>
  </w:style>
  <w:style w:type="paragraph" w:customStyle="1" w:styleId="DefaultLTGliederung1">
    <w:name w:val="Default~LT~Gliederung 1"/>
    <w:rsid w:val="00270A9A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Gliederung2">
    <w:name w:val="Default~LT~Gliederung 2"/>
    <w:basedOn w:val="DefaultLTGliederung1"/>
    <w:rsid w:val="00270A9A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sid w:val="00270A9A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rsid w:val="00270A9A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rsid w:val="00270A9A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  <w:rsid w:val="00270A9A"/>
  </w:style>
  <w:style w:type="paragraph" w:customStyle="1" w:styleId="DefaultLTGliederung7">
    <w:name w:val="Default~LT~Gliederung 7"/>
    <w:basedOn w:val="DefaultLTGliederung6"/>
    <w:rsid w:val="00270A9A"/>
  </w:style>
  <w:style w:type="paragraph" w:customStyle="1" w:styleId="DefaultLTGliederung8">
    <w:name w:val="Default~LT~Gliederung 8"/>
    <w:basedOn w:val="DefaultLTGliederung7"/>
    <w:rsid w:val="00270A9A"/>
  </w:style>
  <w:style w:type="paragraph" w:customStyle="1" w:styleId="DefaultLTGliederung9">
    <w:name w:val="Default~LT~Gliederung 9"/>
    <w:basedOn w:val="DefaultLTGliederung8"/>
    <w:rsid w:val="00270A9A"/>
  </w:style>
  <w:style w:type="paragraph" w:customStyle="1" w:styleId="DefaultLTTitel">
    <w:name w:val="Default~LT~Titel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DefaultLTUntertitel">
    <w:name w:val="Default~LT~Untertitel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60"/>
      <w:jc w:val="center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DefaultLTNotizen">
    <w:name w:val="Default~LT~Notizen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DefaultLTHintergrundobjekte">
    <w:name w:val="Default~LT~Hintergrundobjekte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DefaultLTHintergrund">
    <w:name w:val="Default~LT~Hintergrund"/>
    <w:rsid w:val="00270A9A"/>
    <w:pPr>
      <w:widowControl w:val="0"/>
      <w:suppressAutoHyphens/>
      <w:autoSpaceDE w:val="0"/>
      <w:jc w:val="center"/>
    </w:pPr>
    <w:rPr>
      <w:rFonts w:eastAsia="DejaVu Sans" w:cs="DejaVu Sans"/>
      <w:kern w:val="1"/>
      <w:sz w:val="24"/>
      <w:szCs w:val="24"/>
      <w:lang w:val="en-GB" w:eastAsia="hi-IN" w:bidi="hi-IN"/>
    </w:rPr>
  </w:style>
  <w:style w:type="paragraph" w:customStyle="1" w:styleId="default">
    <w:name w:val="default"/>
    <w:rsid w:val="00270A9A"/>
    <w:pPr>
      <w:widowControl w:val="0"/>
      <w:suppressAutoHyphens/>
      <w:autoSpaceDE w:val="0"/>
      <w:spacing w:line="200" w:lineRule="atLeast"/>
    </w:pPr>
    <w:rPr>
      <w:rFonts w:ascii="DejaVu Sans" w:eastAsia="DejaVu Sans" w:hAnsi="DejaVu Sans" w:cs="DejaVu Sans"/>
      <w:kern w:val="1"/>
      <w:sz w:val="36"/>
      <w:szCs w:val="36"/>
      <w:lang w:val="en-GB" w:eastAsia="hi-IN" w:bidi="hi-IN"/>
    </w:rPr>
  </w:style>
  <w:style w:type="paragraph" w:customStyle="1" w:styleId="blue1">
    <w:name w:val="blue1"/>
    <w:basedOn w:val="default"/>
    <w:rsid w:val="00270A9A"/>
  </w:style>
  <w:style w:type="paragraph" w:customStyle="1" w:styleId="blue2">
    <w:name w:val="blue2"/>
    <w:basedOn w:val="default"/>
    <w:rsid w:val="00270A9A"/>
  </w:style>
  <w:style w:type="paragraph" w:customStyle="1" w:styleId="blue3">
    <w:name w:val="blue3"/>
    <w:basedOn w:val="default"/>
    <w:rsid w:val="00270A9A"/>
  </w:style>
  <w:style w:type="paragraph" w:customStyle="1" w:styleId="bw1">
    <w:name w:val="bw1"/>
    <w:basedOn w:val="default"/>
    <w:rsid w:val="00270A9A"/>
  </w:style>
  <w:style w:type="paragraph" w:customStyle="1" w:styleId="bw2">
    <w:name w:val="bw2"/>
    <w:basedOn w:val="default"/>
    <w:rsid w:val="00270A9A"/>
  </w:style>
  <w:style w:type="paragraph" w:customStyle="1" w:styleId="bw3">
    <w:name w:val="bw3"/>
    <w:basedOn w:val="default"/>
    <w:rsid w:val="00270A9A"/>
  </w:style>
  <w:style w:type="paragraph" w:customStyle="1" w:styleId="orange1">
    <w:name w:val="orange1"/>
    <w:basedOn w:val="default"/>
    <w:rsid w:val="00270A9A"/>
  </w:style>
  <w:style w:type="paragraph" w:customStyle="1" w:styleId="orange2">
    <w:name w:val="orange2"/>
    <w:basedOn w:val="default"/>
    <w:rsid w:val="00270A9A"/>
  </w:style>
  <w:style w:type="paragraph" w:customStyle="1" w:styleId="orange3">
    <w:name w:val="orange3"/>
    <w:basedOn w:val="default"/>
    <w:rsid w:val="00270A9A"/>
  </w:style>
  <w:style w:type="paragraph" w:customStyle="1" w:styleId="turquise1">
    <w:name w:val="turquise1"/>
    <w:basedOn w:val="default"/>
    <w:rsid w:val="00270A9A"/>
  </w:style>
  <w:style w:type="paragraph" w:customStyle="1" w:styleId="turquise2">
    <w:name w:val="turquise2"/>
    <w:basedOn w:val="default"/>
    <w:rsid w:val="00270A9A"/>
  </w:style>
  <w:style w:type="paragraph" w:customStyle="1" w:styleId="turquise3">
    <w:name w:val="turquise3"/>
    <w:basedOn w:val="default"/>
    <w:rsid w:val="00270A9A"/>
  </w:style>
  <w:style w:type="paragraph" w:customStyle="1" w:styleId="gray1">
    <w:name w:val="gray1"/>
    <w:basedOn w:val="default"/>
    <w:rsid w:val="00270A9A"/>
  </w:style>
  <w:style w:type="paragraph" w:customStyle="1" w:styleId="gray2">
    <w:name w:val="gray2"/>
    <w:basedOn w:val="default"/>
    <w:rsid w:val="00270A9A"/>
  </w:style>
  <w:style w:type="paragraph" w:customStyle="1" w:styleId="gray3">
    <w:name w:val="gray3"/>
    <w:basedOn w:val="default"/>
    <w:rsid w:val="00270A9A"/>
  </w:style>
  <w:style w:type="paragraph" w:customStyle="1" w:styleId="sun1">
    <w:name w:val="sun1"/>
    <w:basedOn w:val="default"/>
    <w:rsid w:val="00270A9A"/>
  </w:style>
  <w:style w:type="paragraph" w:customStyle="1" w:styleId="sun2">
    <w:name w:val="sun2"/>
    <w:basedOn w:val="default"/>
    <w:rsid w:val="00270A9A"/>
  </w:style>
  <w:style w:type="paragraph" w:customStyle="1" w:styleId="sun3">
    <w:name w:val="sun3"/>
    <w:basedOn w:val="default"/>
    <w:rsid w:val="00270A9A"/>
  </w:style>
  <w:style w:type="paragraph" w:customStyle="1" w:styleId="earth1">
    <w:name w:val="earth1"/>
    <w:basedOn w:val="default"/>
    <w:rsid w:val="00270A9A"/>
  </w:style>
  <w:style w:type="paragraph" w:customStyle="1" w:styleId="earth2">
    <w:name w:val="earth2"/>
    <w:basedOn w:val="default"/>
    <w:rsid w:val="00270A9A"/>
  </w:style>
  <w:style w:type="paragraph" w:customStyle="1" w:styleId="earth3">
    <w:name w:val="earth3"/>
    <w:basedOn w:val="default"/>
    <w:rsid w:val="00270A9A"/>
  </w:style>
  <w:style w:type="paragraph" w:customStyle="1" w:styleId="green1">
    <w:name w:val="green1"/>
    <w:basedOn w:val="default"/>
    <w:rsid w:val="00270A9A"/>
  </w:style>
  <w:style w:type="paragraph" w:customStyle="1" w:styleId="green2">
    <w:name w:val="green2"/>
    <w:basedOn w:val="default"/>
    <w:rsid w:val="00270A9A"/>
  </w:style>
  <w:style w:type="paragraph" w:customStyle="1" w:styleId="green3">
    <w:name w:val="green3"/>
    <w:basedOn w:val="default"/>
    <w:rsid w:val="00270A9A"/>
  </w:style>
  <w:style w:type="paragraph" w:customStyle="1" w:styleId="seetang1">
    <w:name w:val="seetang1"/>
    <w:basedOn w:val="default"/>
    <w:rsid w:val="00270A9A"/>
  </w:style>
  <w:style w:type="paragraph" w:customStyle="1" w:styleId="seetang2">
    <w:name w:val="seetang2"/>
    <w:basedOn w:val="default"/>
    <w:rsid w:val="00270A9A"/>
  </w:style>
  <w:style w:type="paragraph" w:customStyle="1" w:styleId="seetang3">
    <w:name w:val="seetang3"/>
    <w:basedOn w:val="default"/>
    <w:rsid w:val="00270A9A"/>
  </w:style>
  <w:style w:type="paragraph" w:customStyle="1" w:styleId="lightblue1">
    <w:name w:val="lightblue1"/>
    <w:basedOn w:val="default"/>
    <w:rsid w:val="00270A9A"/>
  </w:style>
  <w:style w:type="paragraph" w:customStyle="1" w:styleId="lightblue2">
    <w:name w:val="lightblue2"/>
    <w:basedOn w:val="default"/>
    <w:rsid w:val="00270A9A"/>
  </w:style>
  <w:style w:type="paragraph" w:customStyle="1" w:styleId="lightblue3">
    <w:name w:val="lightblue3"/>
    <w:basedOn w:val="default"/>
    <w:rsid w:val="00270A9A"/>
  </w:style>
  <w:style w:type="paragraph" w:customStyle="1" w:styleId="yellow1">
    <w:name w:val="yellow1"/>
    <w:basedOn w:val="default"/>
    <w:rsid w:val="00270A9A"/>
  </w:style>
  <w:style w:type="paragraph" w:customStyle="1" w:styleId="yellow2">
    <w:name w:val="yellow2"/>
    <w:basedOn w:val="default"/>
    <w:rsid w:val="00270A9A"/>
  </w:style>
  <w:style w:type="paragraph" w:customStyle="1" w:styleId="yellow3">
    <w:name w:val="yellow3"/>
    <w:basedOn w:val="default"/>
    <w:rsid w:val="00270A9A"/>
  </w:style>
  <w:style w:type="paragraph" w:customStyle="1" w:styleId="WW-Title">
    <w:name w:val="WW-Title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jc w:val="center"/>
    </w:pPr>
    <w:rPr>
      <w:rFonts w:ascii="DejaVu Sans" w:eastAsia="DejaVu Sans" w:hAnsi="DejaVu Sans" w:cs="DejaVu Sans"/>
      <w:color w:val="000000"/>
      <w:kern w:val="1"/>
      <w:sz w:val="88"/>
      <w:szCs w:val="88"/>
      <w:lang w:val="en-GB" w:eastAsia="hi-IN" w:bidi="hi-IN"/>
    </w:rPr>
  </w:style>
  <w:style w:type="paragraph" w:customStyle="1" w:styleId="Backgroundobjects">
    <w:name w:val="Background objects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kern w:val="1"/>
      <w:sz w:val="36"/>
      <w:szCs w:val="36"/>
      <w:lang w:val="en-GB" w:eastAsia="hi-IN" w:bidi="hi-IN"/>
    </w:rPr>
  </w:style>
  <w:style w:type="paragraph" w:customStyle="1" w:styleId="Background">
    <w:name w:val="Background"/>
    <w:rsid w:val="00270A9A"/>
    <w:pPr>
      <w:widowControl w:val="0"/>
      <w:suppressAutoHyphens/>
      <w:autoSpaceDE w:val="0"/>
      <w:jc w:val="center"/>
    </w:pPr>
    <w:rPr>
      <w:rFonts w:eastAsia="DejaVu Sans" w:cs="DejaVu Sans"/>
      <w:kern w:val="1"/>
      <w:sz w:val="24"/>
      <w:szCs w:val="24"/>
      <w:lang w:val="en-GB" w:eastAsia="hi-IN" w:bidi="hi-IN"/>
    </w:rPr>
  </w:style>
  <w:style w:type="paragraph" w:customStyle="1" w:styleId="Notes">
    <w:name w:val="Notes"/>
    <w:rsid w:val="00270A9A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DejaVu Sans" w:eastAsia="DejaVu Sans" w:hAnsi="DejaVu Sans" w:cs="DejaVu Sans"/>
      <w:color w:val="000000"/>
      <w:kern w:val="1"/>
      <w:sz w:val="24"/>
      <w:szCs w:val="24"/>
      <w:lang w:val="en-GB" w:eastAsia="hi-IN" w:bidi="hi-IN"/>
    </w:rPr>
  </w:style>
  <w:style w:type="paragraph" w:customStyle="1" w:styleId="Outline1">
    <w:name w:val="Outline 1"/>
    <w:rsid w:val="00270A9A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DejaVu Sans" w:eastAsia="DejaVu Sans" w:hAnsi="DejaVu Sans" w:cs="DejaVu Sans"/>
      <w:color w:val="000000"/>
      <w:kern w:val="1"/>
      <w:sz w:val="64"/>
      <w:szCs w:val="64"/>
      <w:lang w:val="en-GB" w:eastAsia="hi-IN" w:bidi="hi-IN"/>
    </w:rPr>
  </w:style>
  <w:style w:type="paragraph" w:customStyle="1" w:styleId="Outline2">
    <w:name w:val="Outline 2"/>
    <w:basedOn w:val="Outline1"/>
    <w:rsid w:val="00270A9A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rsid w:val="00270A9A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rsid w:val="00270A9A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rsid w:val="00270A9A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  <w:rsid w:val="00270A9A"/>
  </w:style>
  <w:style w:type="paragraph" w:customStyle="1" w:styleId="Outline7">
    <w:name w:val="Outline 7"/>
    <w:basedOn w:val="Outline6"/>
    <w:rsid w:val="00270A9A"/>
  </w:style>
  <w:style w:type="paragraph" w:customStyle="1" w:styleId="Outline8">
    <w:name w:val="Outline 8"/>
    <w:basedOn w:val="Outline7"/>
    <w:rsid w:val="00270A9A"/>
  </w:style>
  <w:style w:type="paragraph" w:customStyle="1" w:styleId="Outline9">
    <w:name w:val="Outline 9"/>
    <w:basedOn w:val="Outline8"/>
    <w:rsid w:val="00270A9A"/>
  </w:style>
  <w:style w:type="paragraph" w:customStyle="1" w:styleId="Default0">
    <w:name w:val="Default"/>
    <w:rsid w:val="00270A9A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SectionHeading">
    <w:name w:val="Section Heading"/>
    <w:basedOn w:val="Normal"/>
    <w:link w:val="SectionHeadingChar"/>
    <w:qFormat/>
    <w:rsid w:val="00270A9A"/>
    <w:rPr>
      <w:b/>
      <w:bCs/>
    </w:rPr>
  </w:style>
  <w:style w:type="character" w:customStyle="1" w:styleId="SectionHeadingChar">
    <w:name w:val="Section Heading Char"/>
    <w:link w:val="SectionHeading"/>
    <w:rsid w:val="00270A9A"/>
    <w:rPr>
      <w:rFonts w:eastAsia="DejaVu Sans"/>
      <w:b/>
      <w:bCs/>
      <w:kern w:val="1"/>
      <w:sz w:val="24"/>
      <w:szCs w:val="24"/>
      <w:lang w:val="en-GB" w:eastAsia="hi-IN" w:bidi="hi-IN"/>
    </w:rPr>
  </w:style>
  <w:style w:type="character" w:styleId="SubtleEmphasis">
    <w:name w:val="Subtle Emphasis"/>
    <w:uiPriority w:val="19"/>
    <w:qFormat/>
    <w:rsid w:val="00270A9A"/>
    <w:rPr>
      <w:i/>
      <w:iCs/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9A"/>
    <w:rPr>
      <w:rFonts w:ascii="Tahoma" w:eastAsia="DejaVu Sans" w:hAnsi="Tahoma" w:cs="Mangal"/>
      <w:kern w:val="1"/>
      <w:sz w:val="16"/>
      <w:szCs w:val="14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A9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270A9A"/>
    <w:pPr>
      <w:ind w:left="720"/>
      <w:contextualSpacing/>
    </w:pPr>
    <w:rPr>
      <w:rFonts w:cs="Mangal"/>
      <w:szCs w:val="21"/>
    </w:rPr>
  </w:style>
  <w:style w:type="paragraph" w:styleId="CommentText">
    <w:name w:val="annotation text"/>
    <w:basedOn w:val="Normal"/>
    <w:link w:val="CommentTextChar"/>
    <w:semiHidden/>
    <w:rsid w:val="00270A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70A9A"/>
    <w:rPr>
      <w:rFonts w:eastAsia="DejaVu Sans"/>
      <w:kern w:val="1"/>
      <w:lang w:val="en-GB" w:eastAsia="hi-IN" w:bidi="hi-IN"/>
    </w:rPr>
  </w:style>
  <w:style w:type="character" w:customStyle="1" w:styleId="CommentSubjectChar">
    <w:name w:val="Comment Subject Char"/>
    <w:basedOn w:val="CommentTextChar"/>
    <w:link w:val="CommentSubject"/>
    <w:semiHidden/>
    <w:rsid w:val="00270A9A"/>
    <w:rPr>
      <w:rFonts w:eastAsia="DejaVu Sans"/>
      <w:b/>
      <w:bCs/>
      <w:kern w:val="1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A9A"/>
    <w:rPr>
      <w:b/>
      <w:bCs/>
    </w:rPr>
  </w:style>
  <w:style w:type="paragraph" w:customStyle="1" w:styleId="MKTextbody">
    <w:name w:val="MK Text body"/>
    <w:basedOn w:val="BodyText"/>
    <w:rsid w:val="00270A9A"/>
    <w:pPr>
      <w:spacing w:before="43" w:after="29"/>
    </w:pPr>
    <w:rPr>
      <w:rFonts w:ascii="Arial" w:hAnsi="Arial"/>
      <w:sz w:val="22"/>
    </w:rPr>
  </w:style>
  <w:style w:type="character" w:customStyle="1" w:styleId="term-highlight">
    <w:name w:val="term-highlight"/>
    <w:rsid w:val="00270A9A"/>
  </w:style>
  <w:style w:type="character" w:customStyle="1" w:styleId="highlight">
    <w:name w:val="highlight"/>
    <w:rsid w:val="00270A9A"/>
  </w:style>
  <w:style w:type="character" w:styleId="Emphasis">
    <w:name w:val="Emphasis"/>
    <w:uiPriority w:val="20"/>
    <w:qFormat/>
    <w:rsid w:val="00270A9A"/>
    <w:rPr>
      <w:i/>
      <w:iCs/>
    </w:rPr>
  </w:style>
  <w:style w:type="character" w:styleId="Strong">
    <w:name w:val="Strong"/>
    <w:uiPriority w:val="22"/>
    <w:qFormat/>
    <w:rsid w:val="00270A9A"/>
    <w:rPr>
      <w:b/>
      <w:bCs/>
    </w:rPr>
  </w:style>
  <w:style w:type="paragraph" w:customStyle="1" w:styleId="References">
    <w:name w:val="References"/>
    <w:basedOn w:val="Normal"/>
    <w:qFormat/>
    <w:rsid w:val="00270A9A"/>
    <w:rPr>
      <w:rFonts w:eastAsia="RODDJZ+DiverdaSansCom-Light"/>
      <w:noProof/>
      <w:color w:val="1F1E21"/>
      <w:sz w:val="20"/>
      <w:szCs w:val="20"/>
      <w:lang w:eastAsia="ar-SA" w:bidi="ar-SA"/>
    </w:rPr>
  </w:style>
  <w:style w:type="paragraph" w:customStyle="1" w:styleId="referenes">
    <w:name w:val="referenes"/>
    <w:basedOn w:val="Normal"/>
    <w:qFormat/>
    <w:rsid w:val="00270A9A"/>
    <w:rPr>
      <w:rFonts w:eastAsia="RODDJZ+DiverdaSansCom-Light"/>
      <w:color w:val="1F1E21"/>
      <w:lang w:eastAsia="ar-SA" w:bidi="ar-SA"/>
    </w:rPr>
  </w:style>
  <w:style w:type="paragraph" w:customStyle="1" w:styleId="Normalsmall">
    <w:name w:val="Normal small"/>
    <w:basedOn w:val="Normal"/>
    <w:link w:val="NormalsmallChar"/>
    <w:qFormat/>
    <w:rsid w:val="00270A9A"/>
    <w:pPr>
      <w:jc w:val="left"/>
    </w:pPr>
    <w:rPr>
      <w:sz w:val="20"/>
      <w:szCs w:val="20"/>
    </w:rPr>
  </w:style>
  <w:style w:type="character" w:customStyle="1" w:styleId="NormalsmallChar">
    <w:name w:val="Normal small Char"/>
    <w:link w:val="Normalsmall"/>
    <w:rsid w:val="00270A9A"/>
    <w:rPr>
      <w:rFonts w:eastAsia="DejaVu Sans"/>
      <w:kern w:val="1"/>
      <w:lang w:val="en-GB" w:eastAsia="hi-IN" w:bidi="hi-IN"/>
    </w:rPr>
  </w:style>
  <w:style w:type="paragraph" w:customStyle="1" w:styleId="Boldsmall">
    <w:name w:val="Bold small"/>
    <w:basedOn w:val="Normalsmall"/>
    <w:link w:val="BoldsmallChar"/>
    <w:qFormat/>
    <w:rsid w:val="00270A9A"/>
    <w:rPr>
      <w:b/>
    </w:rPr>
  </w:style>
  <w:style w:type="character" w:customStyle="1" w:styleId="BoldsmallChar">
    <w:name w:val="Bold small Char"/>
    <w:link w:val="Boldsmall"/>
    <w:rsid w:val="00270A9A"/>
    <w:rPr>
      <w:rFonts w:eastAsia="DejaVu Sans"/>
      <w:b/>
      <w:kern w:val="1"/>
      <w:lang w:val="en-GB" w:eastAsia="hi-IN" w:bidi="hi-IN"/>
    </w:rPr>
  </w:style>
  <w:style w:type="character" w:customStyle="1" w:styleId="plainlinks">
    <w:name w:val="plainlinks"/>
    <w:rsid w:val="00270A9A"/>
  </w:style>
  <w:style w:type="character" w:customStyle="1" w:styleId="ecname">
    <w:name w:val="ec_name"/>
    <w:rsid w:val="00270A9A"/>
  </w:style>
  <w:style w:type="character" w:customStyle="1" w:styleId="full">
    <w:name w:val="full"/>
    <w:rsid w:val="00270A9A"/>
  </w:style>
  <w:style w:type="character" w:styleId="FollowedHyperlink">
    <w:name w:val="FollowedHyperlink"/>
    <w:uiPriority w:val="99"/>
    <w:semiHidden/>
    <w:unhideWhenUsed/>
    <w:rsid w:val="00270A9A"/>
    <w:rPr>
      <w:color w:val="800080"/>
      <w:u w:val="single"/>
    </w:rPr>
  </w:style>
  <w:style w:type="character" w:customStyle="1" w:styleId="normal0">
    <w:name w:val="normal"/>
    <w:rsid w:val="00270A9A"/>
  </w:style>
  <w:style w:type="paragraph" w:customStyle="1" w:styleId="desc">
    <w:name w:val="desc"/>
    <w:basedOn w:val="Normal"/>
    <w:rsid w:val="00270A9A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lang w:val="en-US" w:eastAsia="en-US" w:bidi="ar-SA"/>
    </w:rPr>
  </w:style>
  <w:style w:type="paragraph" w:customStyle="1" w:styleId="details">
    <w:name w:val="details"/>
    <w:basedOn w:val="Normal"/>
    <w:rsid w:val="00270A9A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lang w:val="en-US" w:eastAsia="en-US" w:bidi="ar-SA"/>
    </w:rPr>
  </w:style>
  <w:style w:type="character" w:customStyle="1" w:styleId="jrnl">
    <w:name w:val="jrnl"/>
    <w:rsid w:val="00270A9A"/>
  </w:style>
  <w:style w:type="character" w:customStyle="1" w:styleId="apple-converted-space">
    <w:name w:val="apple-converted-space"/>
    <w:rsid w:val="00270A9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0A9A"/>
    <w:rPr>
      <w:rFonts w:eastAsia="DejaVu Sans" w:cs="Mangal"/>
      <w:kern w:val="1"/>
      <w:szCs w:val="18"/>
      <w:lang w:val="en-GB" w:eastAsia="hi-I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0A9A"/>
    <w:rPr>
      <w:rFonts w:cs="Mangal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270A9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70A9A"/>
    <w:rPr>
      <w:rFonts w:eastAsia="DejaVu Sans" w:cs="Mangal"/>
      <w:kern w:val="1"/>
      <w:sz w:val="24"/>
      <w:szCs w:val="21"/>
      <w:lang w:val="en-GB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270A9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70A9A"/>
    <w:rPr>
      <w:rFonts w:eastAsia="DejaVu Sans" w:cs="Mangal"/>
      <w:kern w:val="1"/>
      <w:sz w:val="24"/>
      <w:szCs w:val="21"/>
      <w:lang w:val="en-GB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70A9A"/>
    <w:pPr>
      <w:keepLines/>
      <w:widowControl/>
      <w:suppressAutoHyphens w:val="0"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0A9A"/>
    <w:pPr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70A9A"/>
    <w:pPr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bi.ac.uk/chebi/searchId.do?chebiId=CHEBI:456216" TargetMode="External"/><Relationship Id="rId18" Type="http://schemas.openxmlformats.org/officeDocument/2006/relationships/hyperlink" Target="http://www.genome.jp/dbget-bin/www_bget?cpd:C00015" TargetMode="External"/><Relationship Id="rId26" Type="http://schemas.openxmlformats.org/officeDocument/2006/relationships/hyperlink" Target="http://www.genome.jp/dbget-bin/www_bget?cpd:C000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bi.ac.uk/chebi/searchId.do?chebiId=CHEBI:3301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ebi.ac.uk/chebi/searchId.do?chebiId=CHEBI:66914" TargetMode="External"/><Relationship Id="rId12" Type="http://schemas.openxmlformats.org/officeDocument/2006/relationships/hyperlink" Target="http://www.genome.jp/dbget-bin/www_bget?cpd:C00002" TargetMode="External"/><Relationship Id="rId17" Type="http://schemas.openxmlformats.org/officeDocument/2006/relationships/hyperlink" Target="http://www.ebi.ac.uk/chebi/searchId.do?chebiId=CHEBI:58223" TargetMode="External"/><Relationship Id="rId25" Type="http://schemas.openxmlformats.org/officeDocument/2006/relationships/hyperlink" Target="http://www.ebi.ac.uk/chebi/searchId.do?chebiId=CHEBI:5778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enome.jp/dbget-bin/www_bget?cpd:C00075" TargetMode="External"/><Relationship Id="rId20" Type="http://schemas.openxmlformats.org/officeDocument/2006/relationships/hyperlink" Target="http://www.genome.jp/dbget-bin/www_bget?cpd:C00009" TargetMode="External"/><Relationship Id="rId29" Type="http://schemas.openxmlformats.org/officeDocument/2006/relationships/hyperlink" Target="http://www.ebi.ac.uk/chebi/searchId.do;B9D50010EF7CAD66B236DA3B6207693C?chebiId=CHEBI:153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nome.jp/dbget-bin/www_bget?cpd:C00029" TargetMode="External"/><Relationship Id="rId11" Type="http://schemas.openxmlformats.org/officeDocument/2006/relationships/hyperlink" Target="http://www.ebi.ac.uk/chebi/searchId.do?chebiId=CHEBI:30616" TargetMode="External"/><Relationship Id="rId24" Type="http://schemas.openxmlformats.org/officeDocument/2006/relationships/hyperlink" Target="http://www.genome.jp/dbget-bin/www_bget?cpd:C00006" TargetMode="External"/><Relationship Id="rId32" Type="http://schemas.openxmlformats.org/officeDocument/2006/relationships/hyperlink" Target="http://www.genome.jp/dbget-bin/www_bget?cpd:C00880" TargetMode="External"/><Relationship Id="rId5" Type="http://schemas.openxmlformats.org/officeDocument/2006/relationships/hyperlink" Target="http://www.ebi.ac.uk/chebi/searchId.do?chebiId=CHEBI:58885" TargetMode="External"/><Relationship Id="rId15" Type="http://schemas.openxmlformats.org/officeDocument/2006/relationships/hyperlink" Target="http://www.ebi.ac.uk/chebi/searchId.do?chebiId=CHEBI:46398" TargetMode="External"/><Relationship Id="rId23" Type="http://schemas.openxmlformats.org/officeDocument/2006/relationships/hyperlink" Target="http://www.ebi.ac.uk/chebi/searchId.do?chebiId=CHEBI:58349" TargetMode="External"/><Relationship Id="rId28" Type="http://schemas.openxmlformats.org/officeDocument/2006/relationships/hyperlink" Target="http://www.genome.jp/dbget-bin/www_bget?cpd:C00089" TargetMode="External"/><Relationship Id="rId10" Type="http://schemas.openxmlformats.org/officeDocument/2006/relationships/hyperlink" Target="http://www.genome.jp/dbget-bin/www_bget?cpd:C01697" TargetMode="External"/><Relationship Id="rId19" Type="http://schemas.openxmlformats.org/officeDocument/2006/relationships/hyperlink" Target="http://www.ebi.ac.uk/chebi/searchId.do?chebiId=CHEBI:43474" TargetMode="External"/><Relationship Id="rId31" Type="http://schemas.openxmlformats.org/officeDocument/2006/relationships/hyperlink" Target="http://www.ebi.ac.uk/chebi/searchId.do?chebiId=CHEBI:129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i.ac.uk/chebi/searchId.do?chebiId=CHEBI:16813" TargetMode="External"/><Relationship Id="rId14" Type="http://schemas.openxmlformats.org/officeDocument/2006/relationships/hyperlink" Target="http://www.genome.jp/dbget-bin/www_bget?cpd:C00008" TargetMode="External"/><Relationship Id="rId22" Type="http://schemas.openxmlformats.org/officeDocument/2006/relationships/hyperlink" Target="http://www.genome.jp/dbget-bin/www_bget?cpd:C00013" TargetMode="External"/><Relationship Id="rId27" Type="http://schemas.openxmlformats.org/officeDocument/2006/relationships/hyperlink" Target="http://www.ebi.ac.uk/chebi/searchId.do;B9D50010EF7CAD66B236DA3B6207693C?chebiId=CHEBI:17992" TargetMode="External"/><Relationship Id="rId30" Type="http://schemas.openxmlformats.org/officeDocument/2006/relationships/hyperlink" Target="http://www.genome.jp/dbget-bin/www_bget?cpd:C00001" TargetMode="External"/><Relationship Id="rId8" Type="http://schemas.openxmlformats.org/officeDocument/2006/relationships/hyperlink" Target="http://www.genome.jp/dbget-bin/www_bget?cpd:C000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6</Pages>
  <Words>11811</Words>
  <Characters>67325</Characters>
  <Application>Microsoft Office Word</Application>
  <DocSecurity>0</DocSecurity>
  <Lines>561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mkoenig</dc:creator>
  <cp:keywords/>
  <dc:description/>
  <cp:lastModifiedBy>mkoenig</cp:lastModifiedBy>
  <cp:revision>5</cp:revision>
  <dcterms:created xsi:type="dcterms:W3CDTF">2015-11-30T11:44:00Z</dcterms:created>
  <dcterms:modified xsi:type="dcterms:W3CDTF">2015-12-01T17:07:00Z</dcterms:modified>
</cp:coreProperties>
</file>