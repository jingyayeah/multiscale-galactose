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4050"/>
        <w:gridCol w:w="3150"/>
        <w:gridCol w:w="5760"/>
      </w:tblGrid>
      <w:tr w:rsidR="000D30C7" w:rsidRPr="00A833FF" w:rsidTr="00253632">
        <w:tc>
          <w:tcPr>
            <w:tcW w:w="1008" w:type="dxa"/>
            <w:shd w:val="clear" w:color="auto" w:fill="auto"/>
          </w:tcPr>
          <w:p w:rsidR="000D30C7" w:rsidRPr="00A833FF" w:rsidRDefault="000D30C7" w:rsidP="00253632">
            <w:pPr>
              <w:pStyle w:val="Boldsmall"/>
            </w:pPr>
            <w:r w:rsidRPr="00A833FF">
              <w:t>Id</w:t>
            </w:r>
          </w:p>
        </w:tc>
        <w:tc>
          <w:tcPr>
            <w:tcW w:w="4050" w:type="dxa"/>
            <w:shd w:val="clear" w:color="auto" w:fill="auto"/>
          </w:tcPr>
          <w:p w:rsidR="000D30C7" w:rsidRPr="00A833FF" w:rsidRDefault="000D30C7" w:rsidP="00253632">
            <w:pPr>
              <w:pStyle w:val="Boldsmall"/>
            </w:pPr>
            <w:r>
              <w:t>Name/</w:t>
            </w:r>
            <w:r w:rsidRPr="00A833FF">
              <w:t>Reaction</w:t>
            </w:r>
          </w:p>
        </w:tc>
        <w:tc>
          <w:tcPr>
            <w:tcW w:w="3150" w:type="dxa"/>
            <w:shd w:val="clear" w:color="auto" w:fill="auto"/>
          </w:tcPr>
          <w:p w:rsidR="000D30C7" w:rsidRPr="00A833FF" w:rsidRDefault="000D30C7" w:rsidP="00253632">
            <w:pPr>
              <w:pStyle w:val="Boldsmall"/>
            </w:pPr>
            <w:r>
              <w:t>Information</w:t>
            </w:r>
          </w:p>
        </w:tc>
        <w:tc>
          <w:tcPr>
            <w:tcW w:w="5760" w:type="dxa"/>
            <w:shd w:val="clear" w:color="auto" w:fill="auto"/>
          </w:tcPr>
          <w:p w:rsidR="000D30C7" w:rsidRPr="00383D7A" w:rsidRDefault="000D30C7" w:rsidP="00253632">
            <w:pPr>
              <w:pStyle w:val="Boldsmall"/>
            </w:pPr>
            <w:r>
              <w:t>Kinetics</w:t>
            </w:r>
          </w:p>
        </w:tc>
      </w:tr>
      <w:tr w:rsidR="000D30C7" w:rsidRPr="00E7132C" w:rsidTr="00253632">
        <w:tc>
          <w:tcPr>
            <w:tcW w:w="1008" w:type="dxa"/>
            <w:shd w:val="clear" w:color="auto" w:fill="auto"/>
          </w:tcPr>
          <w:p w:rsidR="000D30C7" w:rsidRDefault="000D30C7" w:rsidP="00253632">
            <w:pPr>
              <w:pStyle w:val="Normalsmall"/>
            </w:pPr>
            <w:r>
              <w:t>GLUT2</w:t>
            </w:r>
          </w:p>
        </w:tc>
        <w:tc>
          <w:tcPr>
            <w:tcW w:w="4050" w:type="dxa"/>
            <w:shd w:val="clear" w:color="auto" w:fill="auto"/>
          </w:tcPr>
          <w:p w:rsidR="000D30C7" w:rsidRPr="00750914" w:rsidRDefault="000D30C7" w:rsidP="00253632">
            <w:pPr>
              <w:pStyle w:val="Normalsmall"/>
              <w:rPr>
                <w:b/>
              </w:rPr>
            </w:pPr>
            <w:r w:rsidRPr="00750914">
              <w:rPr>
                <w:b/>
              </w:rPr>
              <w:t>F</w:t>
            </w:r>
            <w:r w:rsidRPr="00750914">
              <w:rPr>
                <w:rStyle w:val="full"/>
                <w:b/>
              </w:rPr>
              <w:t>acilitated glucose transporter member 2</w:t>
            </w:r>
          </w:p>
          <w:p w:rsidR="000D30C7" w:rsidRDefault="000D30C7" w:rsidP="00253632">
            <w:pPr>
              <w:pStyle w:val="Normalsmall"/>
            </w:pPr>
            <w:r>
              <w:t>D-glucose (</w:t>
            </w:r>
            <w:proofErr w:type="spellStart"/>
            <w:r>
              <w:t>disse</w:t>
            </w:r>
            <w:proofErr w:type="spellEnd"/>
            <w:r>
              <w:t>) [</w:t>
            </w:r>
            <w:proofErr w:type="spellStart"/>
            <w:r w:rsidRPr="007F1C78">
              <w:rPr>
                <w:rStyle w:val="BoldsmallChar"/>
              </w:rPr>
              <w:t>glc_dis</w:t>
            </w:r>
            <w:proofErr w:type="spellEnd"/>
            <w:r>
              <w:t>] ↔ D-glucose (cytosol) [</w:t>
            </w:r>
            <w:proofErr w:type="spellStart"/>
            <w:r w:rsidRPr="007F1C78">
              <w:rPr>
                <w:rStyle w:val="BoldsmallChar"/>
              </w:rPr>
              <w:t>glc</w:t>
            </w:r>
            <w:proofErr w:type="spellEnd"/>
            <w:r>
              <w:t>]</w:t>
            </w:r>
          </w:p>
          <w:p w:rsidR="000D30C7" w:rsidRDefault="000D30C7" w:rsidP="00253632">
            <w:pPr>
              <w:pStyle w:val="Normalsmall"/>
            </w:pPr>
            <w:r>
              <w:t>D-galactose (</w:t>
            </w:r>
            <w:proofErr w:type="spellStart"/>
            <w:r>
              <w:t>disse</w:t>
            </w:r>
            <w:proofErr w:type="spellEnd"/>
            <w:r>
              <w:t>) [</w:t>
            </w:r>
            <w:proofErr w:type="spellStart"/>
            <w:r>
              <w:rPr>
                <w:rStyle w:val="BoldsmallChar"/>
              </w:rPr>
              <w:t>gal</w:t>
            </w:r>
            <w:r w:rsidRPr="007F1C78">
              <w:rPr>
                <w:rStyle w:val="BoldsmallChar"/>
              </w:rPr>
              <w:t>_dis</w:t>
            </w:r>
            <w:proofErr w:type="spellEnd"/>
            <w:r>
              <w:t>] ↔ D-galactose (cytosol) [</w:t>
            </w:r>
            <w:r>
              <w:rPr>
                <w:rStyle w:val="BoldsmallChar"/>
              </w:rPr>
              <w:t>gal</w:t>
            </w:r>
            <w:r>
              <w:t>]</w:t>
            </w:r>
          </w:p>
          <w:p w:rsidR="000D30C7" w:rsidRDefault="000D30C7" w:rsidP="00253632">
            <w:pPr>
              <w:pStyle w:val="Normalsmall"/>
            </w:pPr>
          </w:p>
          <w:p w:rsidR="000D30C7" w:rsidRDefault="000D30C7" w:rsidP="00253632">
            <w:pPr>
              <w:pStyle w:val="Normalsmall"/>
            </w:pPr>
            <w:r>
              <w:t>“Free galactose is transported into cells through a variety of transporters that are members of the glucose transporter (GLUT) family. Deficient transport of galactose into hepatocytes is evident in human patients with defective GLUT2 transporters (</w:t>
            </w:r>
            <w:proofErr w:type="spellStart"/>
            <w:r>
              <w:t>Fanconi</w:t>
            </w:r>
            <w:proofErr w:type="spellEnd"/>
            <w:r>
              <w:t xml:space="preserve">-Bickel syndrome) resulting in galactose </w:t>
            </w:r>
            <w:proofErr w:type="spellStart"/>
            <w:r>
              <w:t>malabsorption</w:t>
            </w:r>
            <w:proofErr w:type="spellEnd"/>
            <w:r>
              <w:t xml:space="preserve">/intolerance </w:t>
            </w:r>
            <w:r>
              <w:fldChar w:fldCharType="begin">
                <w:fldData xml:space="preserve">PEVuZE5vdGU+PENpdGU+PEF1dGhvcj5MZXNsaWU8L0F1dGhvcj48WWVhcj4yMDAzPC9ZZWFyPjxS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==
</w:fldData>
              </w:fldChar>
            </w:r>
            <w:r>
              <w:instrText xml:space="preserve"> ADDIN EN.CITE </w:instrText>
            </w:r>
            <w:r>
              <w:fldChar w:fldCharType="begin">
                <w:fldData xml:space="preserve">PEVuZE5vdGU+PENpdGU+PEF1dGhvcj5MZXNsaWU8L0F1dGhvcj48WWVhcj4yMDAzPC9ZZWFyPjxS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==
</w:fldData>
              </w:fldChar>
            </w:r>
            <w:r>
              <w:instrText xml:space="preserve"> ADDIN EN.CITE.DATA </w:instrText>
            </w:r>
            <w:r>
              <w:fldChar w:fldCharType="end"/>
            </w:r>
            <w:r>
              <w:fldChar w:fldCharType="separate"/>
            </w:r>
            <w:r>
              <w:rPr>
                <w:noProof/>
              </w:rPr>
              <w:t>(</w:t>
            </w:r>
            <w:hyperlink w:anchor="_ENREF_4" w:tooltip="Brown, 2000 #3" w:history="1">
              <w:r w:rsidR="002A68E7">
                <w:rPr>
                  <w:noProof/>
                </w:rPr>
                <w:t>Brown, 2000</w:t>
              </w:r>
            </w:hyperlink>
            <w:r>
              <w:rPr>
                <w:noProof/>
              </w:rPr>
              <w:t xml:space="preserve">; </w:t>
            </w:r>
            <w:hyperlink w:anchor="_ENREF_25" w:tooltip="Leslie, 2003 #4" w:history="1">
              <w:r w:rsidR="002A68E7">
                <w:rPr>
                  <w:noProof/>
                </w:rPr>
                <w:t>Leslie, 2003</w:t>
              </w:r>
            </w:hyperlink>
            <w:r>
              <w:rPr>
                <w:noProof/>
              </w:rPr>
              <w:t>)</w:t>
            </w:r>
            <w:r>
              <w:fldChar w:fldCharType="end"/>
            </w:r>
            <w:r>
              <w:t>.”</w:t>
            </w:r>
          </w:p>
          <w:p w:rsidR="000D30C7" w:rsidRDefault="000D30C7" w:rsidP="00253632">
            <w:pPr>
              <w:pStyle w:val="Normalsmall"/>
            </w:pPr>
            <w:r>
              <w:t xml:space="preserve">“GLUT2 is not completely specific for glucose and is probably also involved in galactose transport </w:t>
            </w:r>
            <w:r>
              <w:fldChar w:fldCharType="begin"/>
            </w:r>
            <w:r>
              <w:instrText xml:space="preserve"> ADDIN EN.CITE &lt;EndNote&gt;&lt;Cite&gt;&lt;Author&gt;Brown&lt;/Author&gt;&lt;Year&gt;2000&lt;/Year&gt;&lt;RecNum&gt;3&lt;/RecNum&gt;&lt;DisplayText&gt;(Brown, 2000)&lt;/DisplayText&gt;&lt;record&gt;&lt;rec-number&gt;3&lt;/rec-number&gt;&lt;foreign-keys&gt;&lt;key app="EN" db-id="ap95xdv5n5e2seedasv5e5xge5xs9vfdfxpz"&gt;3&lt;/key&gt;&lt;/foreign-keys&gt;&lt;ref-type name="Journal Article"&gt;17&lt;/ref-type&gt;&lt;contributors&gt;&lt;authors&gt;&lt;author&gt;Brown, G. K.&lt;/author&gt;&lt;/authors&gt;&lt;/contributors&gt;&lt;auth-address&gt;Department of Biochemistry, Oxford, UK. gkb@bioch.ox.ac.uk&lt;/auth-address&gt;&lt;titles&gt;&lt;title&gt;Glucose transporters: structure, function and consequences of deficiency&lt;/title&gt;&lt;secondary-title&gt;J Inherit Metab Dis&lt;/secondary-title&gt;&lt;alt-title&gt;Journal of inherited metabolic disease&lt;/alt-title&gt;&lt;/titles&gt;&lt;periodical&gt;&lt;full-title&gt;J Inherit Metab Dis&lt;/full-title&gt;&lt;abbr-1&gt;Journal of inherited metabolic disease&lt;/abbr-1&gt;&lt;/periodical&gt;&lt;alt-periodical&gt;&lt;full-title&gt;J Inherit Metab Dis&lt;/full-title&gt;&lt;abbr-1&gt;Journal of inherited metabolic disease&lt;/abbr-1&gt;&lt;/alt-periodical&gt;&lt;pages&gt;237-46&lt;/pages&gt;&lt;volume&gt;23&lt;/volume&gt;&lt;number&gt;3&lt;/number&gt;&lt;edition&gt;2000/06/23&lt;/edition&gt;&lt;keywords&gt;&lt;keyword&gt;Animals&lt;/keyword&gt;&lt;keyword&gt;Glucose/*metabolism&lt;/keyword&gt;&lt;keyword&gt;Humans&lt;/keyword&gt;&lt;keyword&gt;Monosaccharide Transport Proteins/*deficiency/physiology&lt;/keyword&gt;&lt;/keywords&gt;&lt;dates&gt;&lt;year&gt;2000&lt;/year&gt;&lt;pub-dates&gt;&lt;date&gt;May&lt;/date&gt;&lt;/pub-dates&gt;&lt;/dates&gt;&lt;isbn&gt;0141-8955 (Print)&amp;#xD;0141-8955 (Linking)&lt;/isbn&gt;&lt;accession-num&gt;10863940&lt;/accession-num&gt;&lt;work-type&gt;Review&lt;/work-type&gt;&lt;urls&gt;&lt;related-urls&gt;&lt;url&gt;http://www.ncbi.nlm.nih.gov/pubmed/10863940&lt;/url&gt;&lt;/related-urls&gt;&lt;/urls&gt;&lt;language&gt;eng&lt;/language&gt;&lt;/record&gt;&lt;/Cite&gt;&lt;/EndNote&gt;</w:instrText>
            </w:r>
            <w:r>
              <w:fldChar w:fldCharType="separate"/>
            </w:r>
            <w:r>
              <w:rPr>
                <w:noProof/>
              </w:rPr>
              <w:t>(</w:t>
            </w:r>
            <w:hyperlink w:anchor="_ENREF_4" w:tooltip="Brown, 2000 #3" w:history="1">
              <w:r w:rsidR="002A68E7">
                <w:rPr>
                  <w:noProof/>
                </w:rPr>
                <w:t>Brown, 2000</w:t>
              </w:r>
            </w:hyperlink>
            <w:r>
              <w:rPr>
                <w:noProof/>
              </w:rPr>
              <w:t>)</w:t>
            </w:r>
            <w:r>
              <w:fldChar w:fldCharType="end"/>
            </w:r>
            <w:r>
              <w:t>.”</w:t>
            </w:r>
          </w:p>
          <w:p w:rsidR="000D30C7" w:rsidRPr="00A833FF" w:rsidRDefault="000D30C7" w:rsidP="002A68E7">
            <w:pPr>
              <w:pStyle w:val="Normalsmall"/>
            </w:pPr>
            <w:r>
              <w:t xml:space="preserve">“Data suggests that all transported sugars are likely to use the same outward-facing sugar-binding site on the transporter molecule. This is further indicated by the observation that each of the alternative substrates for each isoform is a competitive inhibitor of </w:t>
            </w:r>
            <w:proofErr w:type="spellStart"/>
            <w:r>
              <w:t>deGlc</w:t>
            </w:r>
            <w:proofErr w:type="spellEnd"/>
            <w:r>
              <w:t xml:space="preserve"> and that D-glucose is a competitive inhibitor of the transport of the alternative substrates. </w: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 </w:instrTex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EN.CITE.DATA </w:instrText>
            </w:r>
            <w:r>
              <w:fldChar w:fldCharType="end"/>
            </w:r>
            <w:r>
              <w:fldChar w:fldCharType="separate"/>
            </w:r>
            <w:r>
              <w:rPr>
                <w:noProof/>
              </w:rPr>
              <w:t>(</w:t>
            </w:r>
            <w:hyperlink w:anchor="_ENREF_7" w:tooltip="Colville, 1993 #6" w:history="1">
              <w:r w:rsidR="002A68E7">
                <w:rPr>
                  <w:noProof/>
                </w:rPr>
                <w:t xml:space="preserve">Colville, </w:t>
              </w:r>
              <w:r w:rsidR="002A68E7">
                <w:rPr>
                  <w:noProof/>
                </w:rPr>
                <w:lastRenderedPageBreak/>
                <w:t>et al., 1993</w:t>
              </w:r>
            </w:hyperlink>
            <w:r>
              <w:rPr>
                <w:noProof/>
              </w:rPr>
              <w:t>)</w:t>
            </w:r>
            <w:r>
              <w:fldChar w:fldCharType="end"/>
            </w:r>
            <w:r>
              <w:t>”</w:t>
            </w:r>
          </w:p>
        </w:tc>
        <w:tc>
          <w:tcPr>
            <w:tcW w:w="3150" w:type="dxa"/>
            <w:shd w:val="clear" w:color="auto" w:fill="auto"/>
          </w:tcPr>
          <w:p w:rsidR="000D30C7" w:rsidRPr="00383D7A" w:rsidRDefault="000D30C7" w:rsidP="00253632">
            <w:pPr>
              <w:pStyle w:val="Boldsmall"/>
            </w:pPr>
            <w:r w:rsidRPr="00383D7A">
              <w:lastRenderedPageBreak/>
              <w:t>Mechanism</w:t>
            </w:r>
          </w:p>
          <w:p w:rsidR="000D30C7" w:rsidRDefault="000D30C7" w:rsidP="00253632">
            <w:pPr>
              <w:pStyle w:val="Normalsmall"/>
            </w:pPr>
            <w:r>
              <w:t>TCDB:2.A.1.1 (glucose transporter subfamily)</w:t>
            </w:r>
          </w:p>
          <w:p w:rsidR="000D30C7" w:rsidRPr="00383D7A" w:rsidRDefault="000D30C7" w:rsidP="00253632">
            <w:pPr>
              <w:pStyle w:val="Boldsmall"/>
            </w:pPr>
            <w:r w:rsidRPr="00383D7A">
              <w:t>Protein</w:t>
            </w:r>
            <w:r>
              <w:t>/Structure</w:t>
            </w:r>
          </w:p>
          <w:p w:rsidR="000D30C7" w:rsidRDefault="000D30C7" w:rsidP="00253632">
            <w:pPr>
              <w:pStyle w:val="Normalsmall"/>
            </w:pPr>
            <w:r>
              <w:t>UniProt:</w:t>
            </w:r>
            <w:hyperlink r:id="rId6" w:history="1">
              <w:r w:rsidRPr="007F3D6B">
                <w:rPr>
                  <w:rStyle w:val="Hyperlink"/>
                </w:rPr>
                <w:t>P11168</w:t>
              </w:r>
            </w:hyperlink>
            <w:r>
              <w:t xml:space="preserve"> (GTR2_HUMAN)</w:t>
            </w:r>
          </w:p>
          <w:p w:rsidR="000D30C7" w:rsidRPr="00E7132C" w:rsidRDefault="000D30C7" w:rsidP="00253632">
            <w:pPr>
              <w:pStyle w:val="Boldsmall"/>
            </w:pPr>
            <w:r w:rsidRPr="00E7132C">
              <w:t>Gene</w:t>
            </w:r>
          </w:p>
          <w:p w:rsidR="000D30C7" w:rsidRPr="007F3D6B" w:rsidRDefault="000D30C7" w:rsidP="00253632">
            <w:pPr>
              <w:pStyle w:val="Normalsmall"/>
            </w:pPr>
            <w:r w:rsidRPr="007F3D6B">
              <w:t xml:space="preserve">SLC2A2, </w:t>
            </w:r>
            <w:r>
              <w:t>GLUT2</w:t>
            </w:r>
          </w:p>
          <w:p w:rsidR="000D30C7" w:rsidRPr="00383D7A" w:rsidRDefault="000D30C7" w:rsidP="00253632">
            <w:pPr>
              <w:pStyle w:val="Boldsmall"/>
            </w:pPr>
            <w:r w:rsidRPr="00383D7A">
              <w:t>Disease</w:t>
            </w:r>
          </w:p>
          <w:p w:rsidR="000D30C7" w:rsidRPr="00DD4257" w:rsidRDefault="000D30C7" w:rsidP="00253632">
            <w:pPr>
              <w:pStyle w:val="Boldsmall"/>
              <w:rPr>
                <w:b w:val="0"/>
                <w:lang w:val="en-US"/>
              </w:rPr>
            </w:pPr>
            <w:hyperlink r:id="rId7" w:history="1">
              <w:r w:rsidRPr="00DD4257">
                <w:rPr>
                  <w:rStyle w:val="Hyperlink"/>
                  <w:b w:val="0"/>
                  <w:lang w:val="en-US"/>
                </w:rPr>
                <w:t>MIM:227810</w:t>
              </w:r>
            </w:hyperlink>
            <w:r w:rsidRPr="00DD4257">
              <w:rPr>
                <w:b w:val="0"/>
                <w:lang w:val="en-US"/>
              </w:rPr>
              <w:t xml:space="preserve"> (</w:t>
            </w:r>
            <w:proofErr w:type="spellStart"/>
            <w:r w:rsidRPr="00DD4257">
              <w:rPr>
                <w:b w:val="0"/>
                <w:lang w:val="en-US"/>
              </w:rPr>
              <w:t>Fanconi</w:t>
            </w:r>
            <w:proofErr w:type="spellEnd"/>
            <w:r w:rsidRPr="00DD4257">
              <w:rPr>
                <w:b w:val="0"/>
                <w:lang w:val="en-US"/>
              </w:rPr>
              <w:t>-Bickel syndrome; FBS)</w:t>
            </w:r>
          </w:p>
        </w:tc>
        <w:tc>
          <w:tcPr>
            <w:tcW w:w="5760" w:type="dxa"/>
            <w:shd w:val="clear" w:color="auto" w:fill="auto"/>
          </w:tcPr>
          <w:p w:rsidR="000D30C7" w:rsidRPr="00775598" w:rsidRDefault="000D30C7" w:rsidP="00253632">
            <w:pPr>
              <w:pStyle w:val="Normalsmall"/>
            </w:pPr>
            <w:r w:rsidRPr="008C3903">
              <w:rPr>
                <w:lang w:val="en-US"/>
              </w:rPr>
              <w:t xml:space="preserve">Km(3-O-MG)=42.3±4.1mM (human liver) </w:t>
            </w:r>
            <w:r>
              <w:fldChar w:fldCharType="begin">
                <w:fldData xml:space="preserve">PEVuZE5vdGU+PENpdGU+PEF1dGhvcj5Hb3VsZDwvQXV0aG9yPjxZZWFyPjE5OTE8L1llYXI+PFJl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</w:fldData>
              </w:fldChar>
            </w:r>
            <w:r>
              <w:instrText xml:space="preserve"> ADDIN EN.CITE </w:instrText>
            </w:r>
            <w:r>
              <w:fldChar w:fldCharType="begin">
                <w:fldData xml:space="preserve">PEVuZE5vdGU+PENpdGU+PEF1dGhvcj5Hb3VsZDwvQXV0aG9yPjxZZWFyPjE5OTE8L1llYXI+PFJl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</w:fldData>
              </w:fldChar>
            </w:r>
            <w:r>
              <w:instrText xml:space="preserve"> ADDIN EN.CITE.DATA </w:instrText>
            </w:r>
            <w:r>
              <w:fldChar w:fldCharType="end"/>
            </w:r>
            <w:r>
              <w:fldChar w:fldCharType="separate"/>
            </w:r>
            <w:r>
              <w:rPr>
                <w:noProof/>
              </w:rPr>
              <w:t>(</w:t>
            </w:r>
            <w:hyperlink w:anchor="_ENREF_16" w:tooltip="Gould, 1991 #9" w:history="1">
              <w:r w:rsidR="002A68E7">
                <w:rPr>
                  <w:noProof/>
                </w:rPr>
                <w:t>Gould, et al., 1991</w:t>
              </w:r>
            </w:hyperlink>
            <w:r>
              <w:rPr>
                <w:noProof/>
              </w:rPr>
              <w:t xml:space="preserve">; </w:t>
            </w:r>
            <w:hyperlink w:anchor="_ENREF_41" w:tooltip="Walmsley, 1998 #5" w:history="1">
              <w:r w:rsidR="002A68E7">
                <w:rPr>
                  <w:noProof/>
                </w:rPr>
                <w:t>Walmsley, et al., 1998</w:t>
              </w:r>
            </w:hyperlink>
            <w:r>
              <w:rPr>
                <w:noProof/>
              </w:rPr>
              <w:t>)</w:t>
            </w:r>
            <w:r>
              <w:fldChar w:fldCharType="end"/>
            </w:r>
          </w:p>
          <w:p w:rsidR="000D30C7" w:rsidRDefault="000D30C7" w:rsidP="00253632">
            <w:pPr>
              <w:pStyle w:val="Normalsmall"/>
            </w:pPr>
            <w:r w:rsidRPr="00EE062C">
              <w:rPr>
                <w:lang w:val="en-US"/>
              </w:rPr>
              <w:t xml:space="preserve">Km(3-O-Methyl </w:t>
            </w:r>
            <w:proofErr w:type="spellStart"/>
            <w:r w:rsidRPr="00EE062C">
              <w:rPr>
                <w:lang w:val="en-US"/>
              </w:rPr>
              <w:t>glc</w:t>
            </w:r>
            <w:proofErr w:type="spellEnd"/>
            <w:r w:rsidRPr="00EE062C">
              <w:rPr>
                <w:lang w:val="en-US"/>
              </w:rPr>
              <w:t xml:space="preserve">)=17.3 </w:t>
            </w:r>
            <w:r w:rsidRPr="00736AFD">
              <w:rPr>
                <w:b/>
              </w:rPr>
              <w:t>±</w:t>
            </w:r>
            <w:r>
              <w:rPr>
                <w:b/>
              </w:rPr>
              <w:t xml:space="preserve"> </w:t>
            </w:r>
            <w:r w:rsidRPr="00EE062C">
              <w:t>4.3mM</w:t>
            </w:r>
            <w:r>
              <w:t xml:space="preserve"> (rat liver) </w:t>
            </w:r>
            <w:r>
              <w:fldChar w:fldCharType="begin">
                <w:fldData xml:space="preserve">PEVuZE5vdGU+PENpdGU+PEF1dGhvcj5DaWFyYWxkaTwvQXV0aG9yPjxZZWFyPjE5ODY8L1llYXI+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</w:fldData>
              </w:fldChar>
            </w:r>
            <w:r>
              <w:instrText xml:space="preserve"> ADDIN EN.CITE </w:instrText>
            </w:r>
            <w:r>
              <w:fldChar w:fldCharType="begin">
                <w:fldData xml:space="preserve">PEVuZE5vdGU+PENpdGU+PEF1dGhvcj5DaWFyYWxkaTwvQXV0aG9yPjxZZWFyPjE5ODY8L1llYXI+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</w:fldData>
              </w:fldChar>
            </w:r>
            <w:r>
              <w:instrText xml:space="preserve"> ADDIN EN.CITE.DATA </w:instrText>
            </w:r>
            <w:r>
              <w:fldChar w:fldCharType="end"/>
            </w:r>
            <w:r>
              <w:fldChar w:fldCharType="separate"/>
            </w:r>
            <w:r>
              <w:rPr>
                <w:noProof/>
              </w:rPr>
              <w:t>(</w:t>
            </w:r>
            <w:hyperlink w:anchor="_ENREF_6" w:tooltip="Ciaraldi, 1986 #8" w:history="1">
              <w:r w:rsidR="002A68E7">
                <w:rPr>
                  <w:noProof/>
                </w:rPr>
                <w:t>Ciaraldi, et al., 1986</w:t>
              </w:r>
            </w:hyperlink>
            <w:r>
              <w:rPr>
                <w:noProof/>
              </w:rPr>
              <w:t>)</w:t>
            </w:r>
            <w:r>
              <w:fldChar w:fldCharType="end"/>
            </w:r>
          </w:p>
          <w:p w:rsidR="000D30C7" w:rsidRPr="00C31F7D" w:rsidRDefault="000D30C7" w:rsidP="00253632">
            <w:pPr>
              <w:pStyle w:val="Normalsmall"/>
            </w:pPr>
            <w:r w:rsidRPr="00FB688A">
              <w:rPr>
                <w:b/>
                <w:lang w:val="en-US"/>
              </w:rPr>
              <w:t>Km(D-</w:t>
            </w:r>
            <w:proofErr w:type="spellStart"/>
            <w:r w:rsidRPr="00FB688A">
              <w:rPr>
                <w:b/>
                <w:lang w:val="en-US"/>
              </w:rPr>
              <w:t>glc</w:t>
            </w:r>
            <w:proofErr w:type="spellEnd"/>
            <w:r w:rsidRPr="00FB688A">
              <w:rPr>
                <w:b/>
                <w:lang w:val="en-US"/>
              </w:rPr>
              <w:t xml:space="preserve">)=21.7 </w:t>
            </w:r>
            <w:r w:rsidRPr="00FB688A">
              <w:rPr>
                <w:b/>
              </w:rPr>
              <w:t>± 1.8mM</w:t>
            </w:r>
            <w:r>
              <w:t xml:space="preserve"> (rat liver) </w:t>
            </w:r>
            <w:r>
              <w:fldChar w:fldCharType="begin">
                <w:fldData xml:space="preserve">PEVuZE5vdGU+PENpdGU+PEF1dGhvcj5DaWFyYWxkaTwvQXV0aG9yPjxZZWFyPjE5ODY8L1llYXI+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</w:fldData>
              </w:fldChar>
            </w:r>
            <w:r>
              <w:instrText xml:space="preserve"> ADDIN EN.CITE </w:instrText>
            </w:r>
            <w:r>
              <w:fldChar w:fldCharType="begin">
                <w:fldData xml:space="preserve">PEVuZE5vdGU+PENpdGU+PEF1dGhvcj5DaWFyYWxkaTwvQXV0aG9yPjxZZWFyPjE5ODY8L1llYXI+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</w:fldData>
              </w:fldChar>
            </w:r>
            <w:r>
              <w:instrText xml:space="preserve"> ADDIN EN.CITE.DATA </w:instrText>
            </w:r>
            <w:r>
              <w:fldChar w:fldCharType="end"/>
            </w:r>
            <w:r>
              <w:fldChar w:fldCharType="separate"/>
            </w:r>
            <w:r>
              <w:rPr>
                <w:noProof/>
              </w:rPr>
              <w:t>(</w:t>
            </w:r>
            <w:hyperlink w:anchor="_ENREF_6" w:tooltip="Ciaraldi, 1986 #8" w:history="1">
              <w:r w:rsidR="002A68E7">
                <w:rPr>
                  <w:noProof/>
                </w:rPr>
                <w:t>Ciaraldi, et al., 1986</w:t>
              </w:r>
            </w:hyperlink>
            <w:r>
              <w:rPr>
                <w:noProof/>
              </w:rPr>
              <w:t>)</w:t>
            </w:r>
            <w:r>
              <w:fldChar w:fldCharType="end"/>
            </w:r>
          </w:p>
          <w:p w:rsidR="000D30C7" w:rsidRDefault="000D30C7" w:rsidP="00253632">
            <w:pPr>
              <w:pStyle w:val="Normalsmall"/>
            </w:pPr>
            <w:r w:rsidRPr="008C3903">
              <w:rPr>
                <w:b/>
              </w:rPr>
              <w:t>Km(D-</w:t>
            </w:r>
            <w:proofErr w:type="spellStart"/>
            <w:r w:rsidRPr="008C3903">
              <w:rPr>
                <w:b/>
              </w:rPr>
              <w:t>glc</w:t>
            </w:r>
            <w:proofErr w:type="spellEnd"/>
            <w:r w:rsidRPr="008C3903">
              <w:rPr>
                <w:b/>
              </w:rPr>
              <w:t>)=66±14mM</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Elliott and Craik, 1982</w:t>
              </w:r>
            </w:hyperlink>
            <w:r>
              <w:rPr>
                <w:noProof/>
              </w:rPr>
              <w:t>)</w:t>
            </w:r>
            <w:r>
              <w:fldChar w:fldCharType="end"/>
            </w:r>
          </w:p>
          <w:p w:rsidR="000D30C7" w:rsidRDefault="000D30C7" w:rsidP="00253632">
            <w:pPr>
              <w:pStyle w:val="Normalsmall"/>
            </w:pPr>
          </w:p>
          <w:p w:rsidR="000D30C7" w:rsidRDefault="000D30C7" w:rsidP="00253632">
            <w:pPr>
              <w:pStyle w:val="Normalsmall"/>
            </w:pPr>
            <w:r w:rsidRPr="008C3903">
              <w:rPr>
                <w:b/>
                <w:lang w:val="en-US"/>
              </w:rPr>
              <w:t>Km(D-</w:t>
            </w:r>
            <w:proofErr w:type="spellStart"/>
            <w:r w:rsidRPr="008C3903">
              <w:rPr>
                <w:b/>
                <w:lang w:val="en-US"/>
              </w:rPr>
              <w:t>fruct</w:t>
            </w:r>
            <w:proofErr w:type="spellEnd"/>
            <w:r w:rsidRPr="008C3903">
              <w:rPr>
                <w:b/>
                <w:lang w:val="en-US"/>
              </w:rPr>
              <w:t>) = 66mM</w:t>
            </w:r>
            <w:r>
              <w:rPr>
                <w:lang w:val="en-US"/>
              </w:rPr>
              <w:t xml:space="preserve"> </w:t>
            </w:r>
            <w:r>
              <w:rPr>
                <w:lang w:val="de-DE"/>
              </w:rPr>
              <w:fldChar w:fldCharType="begin">
                <w:fldData xml:space="preserve">PEVuZE5vdGU+PENpdGU+PEF1dGhvcj5XYWxtc2xleTwvQXV0aG9yPjxZZWFyPjE5OTg8L1llYXI+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</w:fldData>
              </w:fldChar>
            </w:r>
            <w:r w:rsidRPr="00EE4B53">
              <w:rPr>
                <w:lang w:val="en-US"/>
              </w:rPr>
              <w:instrText xml:space="preserve"> ADDIN EN.CITE </w:instrText>
            </w:r>
            <w:r>
              <w:rPr>
                <w:lang w:val="de-DE"/>
              </w:rPr>
              <w:fldChar w:fldCharType="begin">
                <w:fldData xml:space="preserve">PEVuZE5vdGU+PENpdGU+PEF1dGhvcj5XYWxtc2xleTwvQXV0aG9yPjxZZWFyPjE5OTg8L1llYXI+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</w:fldData>
              </w:fldChar>
            </w:r>
            <w:r w:rsidRPr="00EE4B53">
              <w:rPr>
                <w:lang w:val="en-US"/>
              </w:rPr>
              <w:instrText xml:space="preserve"> ADDIN EN.CITE.DATA </w:instrText>
            </w:r>
            <w:r>
              <w:rPr>
                <w:lang w:val="de-DE"/>
              </w:rPr>
            </w:r>
            <w:r>
              <w:rPr>
                <w:lang w:val="de-DE"/>
              </w:rPr>
              <w:fldChar w:fldCharType="end"/>
            </w:r>
            <w:r>
              <w:rPr>
                <w:lang w:val="de-DE"/>
              </w:rPr>
              <w:fldChar w:fldCharType="separate"/>
            </w:r>
            <w:r w:rsidRPr="00EE4B53">
              <w:rPr>
                <w:noProof/>
                <w:lang w:val="en-US"/>
              </w:rPr>
              <w:t>(</w:t>
            </w:r>
            <w:hyperlink w:anchor="_ENREF_41" w:tooltip="Walmsley, 1998 #5" w:history="1">
              <w:r w:rsidR="002A68E7" w:rsidRPr="00EE4B53">
                <w:rPr>
                  <w:noProof/>
                  <w:lang w:val="en-US"/>
                </w:rPr>
                <w:t>Walmsley, et al., 1998</w:t>
              </w:r>
            </w:hyperlink>
            <w:r w:rsidRPr="00EE4B53">
              <w:rPr>
                <w:noProof/>
                <w:lang w:val="en-US"/>
              </w:rPr>
              <w:t>)</w:t>
            </w:r>
            <w:r>
              <w:rPr>
                <w:lang w:val="de-DE"/>
              </w:rPr>
              <w:fldChar w:fldCharType="end"/>
            </w:r>
          </w:p>
          <w:p w:rsidR="000D30C7" w:rsidRDefault="000D30C7" w:rsidP="00253632">
            <w:pPr>
              <w:pStyle w:val="Normalsmall"/>
            </w:pPr>
            <w:r>
              <w:rPr>
                <w:b/>
              </w:rPr>
              <w:t>Km(D-</w:t>
            </w:r>
            <w:proofErr w:type="spellStart"/>
            <w:r>
              <w:rPr>
                <w:b/>
              </w:rPr>
              <w:t>fruct</w:t>
            </w:r>
            <w:proofErr w:type="spellEnd"/>
            <w:r>
              <w:rPr>
                <w:b/>
              </w:rPr>
              <w:t>)=212</w:t>
            </w:r>
            <w:r w:rsidRPr="008C3903">
              <w:rPr>
                <w:b/>
              </w:rPr>
              <w:t>±</w:t>
            </w:r>
            <w:r>
              <w:rPr>
                <w:b/>
              </w:rPr>
              <w:t>32</w:t>
            </w:r>
            <w:r w:rsidRPr="008C3903">
              <w:rPr>
                <w:b/>
              </w:rPr>
              <w:t>mM</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Elliott and Craik, 1982</w:t>
              </w:r>
            </w:hyperlink>
            <w:r>
              <w:rPr>
                <w:noProof/>
              </w:rPr>
              <w:t>)</w:t>
            </w:r>
            <w:r>
              <w:fldChar w:fldCharType="end"/>
            </w:r>
          </w:p>
          <w:p w:rsidR="000D30C7" w:rsidRPr="008C3903" w:rsidRDefault="000D30C7" w:rsidP="00253632">
            <w:pPr>
              <w:pStyle w:val="Normalsmall"/>
            </w:pPr>
          </w:p>
          <w:p w:rsidR="000D30C7" w:rsidRPr="008C3903" w:rsidRDefault="000D30C7" w:rsidP="00253632">
            <w:pPr>
              <w:pStyle w:val="Normalsmall"/>
            </w:pPr>
            <w:r>
              <w:rPr>
                <w:b/>
              </w:rPr>
              <w:t>Km(D-gal)=174</w:t>
            </w:r>
            <w:r w:rsidRPr="008C3903">
              <w:rPr>
                <w:b/>
              </w:rPr>
              <w:t>±</w:t>
            </w:r>
            <w:r>
              <w:rPr>
                <w:b/>
              </w:rPr>
              <w:t>48</w:t>
            </w:r>
            <w:r w:rsidRPr="008C3903">
              <w:rPr>
                <w:b/>
              </w:rPr>
              <w:t>mM</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Elliott and Craik, 1982</w:t>
              </w:r>
            </w:hyperlink>
            <w:r>
              <w:rPr>
                <w:noProof/>
              </w:rPr>
              <w:t>)</w:t>
            </w:r>
            <w:r>
              <w:fldChar w:fldCharType="end"/>
            </w:r>
          </w:p>
          <w:p w:rsidR="000D30C7" w:rsidRPr="00D024E3" w:rsidRDefault="000D30C7" w:rsidP="00253632">
            <w:pPr>
              <w:pStyle w:val="Normalsmall"/>
              <w:rPr>
                <w:lang w:val="de-DE"/>
              </w:rPr>
            </w:pPr>
            <w:r w:rsidRPr="00D024E3">
              <w:rPr>
                <w:b/>
                <w:lang w:val="de-DE"/>
              </w:rPr>
              <w:t>Km(D-gal) &gt; 50mM</w:t>
            </w:r>
            <w:r w:rsidRPr="00D024E3">
              <w:rPr>
                <w:lang w:val="de-DE"/>
              </w:rPr>
              <w:t xml:space="preserve"> (GLUT2 enderocytes) </w:t>
            </w:r>
            <w:r>
              <w:rPr>
                <w:lang w:val="de-DE"/>
              </w:rPr>
              <w:fldChar w:fldCharType="begin">
                <w:fldData xml:space="preserve">PEVuZE5vdGU+PENpdGU+PEF1dGhvcj5XYWxtc2xleTwvQXV0aG9yPjxZZWFyPjE5OTg8L1llYXI+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</w:fldData>
              </w:fldChar>
            </w:r>
            <w:r w:rsidRPr="00D024E3">
              <w:rPr>
                <w:lang w:val="de-DE"/>
              </w:rPr>
              <w:instrText xml:space="preserve"> ADDIN EN.CITE </w:instrText>
            </w:r>
            <w:r>
              <w:rPr>
                <w:lang w:val="de-DE"/>
              </w:rPr>
              <w:fldChar w:fldCharType="begin">
                <w:fldData xml:space="preserve">PEVuZE5vdGU+PENpdGU+PEF1dGhvcj5XYWxtc2xleTwvQXV0aG9yPjxZZWFyPjE5OTg8L1llYXI+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</w:fldData>
              </w:fldChar>
            </w:r>
            <w:r w:rsidRPr="00D024E3">
              <w:rPr>
                <w:lang w:val="de-DE"/>
              </w:rPr>
              <w:instrText xml:space="preserve"> ADDIN EN.CITE.DATA </w:instrText>
            </w:r>
            <w:r>
              <w:rPr>
                <w:lang w:val="de-DE"/>
              </w:rPr>
            </w:r>
            <w:r>
              <w:rPr>
                <w:lang w:val="de-DE"/>
              </w:rPr>
              <w:fldChar w:fldCharType="end"/>
            </w:r>
            <w:r>
              <w:rPr>
                <w:lang w:val="de-DE"/>
              </w:rPr>
              <w:fldChar w:fldCharType="separate"/>
            </w:r>
            <w:r w:rsidRPr="00D024E3">
              <w:rPr>
                <w:noProof/>
                <w:lang w:val="de-DE"/>
              </w:rPr>
              <w:t>(</w:t>
            </w:r>
            <w:hyperlink w:anchor="_ENREF_41" w:tooltip="Walmsley, 1998 #5" w:history="1">
              <w:r w:rsidR="002A68E7" w:rsidRPr="00D024E3">
                <w:rPr>
                  <w:noProof/>
                  <w:lang w:val="de-DE"/>
                </w:rPr>
                <w:t>Walmsley, et al., 1998</w:t>
              </w:r>
            </w:hyperlink>
            <w:r w:rsidRPr="00D024E3">
              <w:rPr>
                <w:noProof/>
                <w:lang w:val="de-DE"/>
              </w:rPr>
              <w:t>)</w:t>
            </w:r>
            <w:r>
              <w:rPr>
                <w:lang w:val="de-DE"/>
              </w:rPr>
              <w:fldChar w:fldCharType="end"/>
            </w:r>
          </w:p>
          <w:p w:rsidR="000D30C7" w:rsidRDefault="000D30C7" w:rsidP="00253632">
            <w:pPr>
              <w:pStyle w:val="Normalsmall"/>
            </w:pPr>
            <w:r w:rsidRPr="00736AFD">
              <w:rPr>
                <w:b/>
              </w:rPr>
              <w:t>Km(</w:t>
            </w:r>
            <w:r w:rsidRPr="009F5C09">
              <w:rPr>
                <w:b/>
                <w:lang w:val="en-US"/>
              </w:rPr>
              <w:t>D-</w:t>
            </w:r>
            <w:r w:rsidRPr="00736AFD">
              <w:rPr>
                <w:b/>
              </w:rPr>
              <w:t>gal) = 85.5 ± 10.7mM</w:t>
            </w:r>
            <w:r>
              <w:t xml:space="preserve"> (human, liver-type GLUT2) </w: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 </w:instrTex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EN.CITE.DATA </w:instrText>
            </w:r>
            <w:r>
              <w:fldChar w:fldCharType="end"/>
            </w:r>
            <w:r>
              <w:fldChar w:fldCharType="separate"/>
            </w:r>
            <w:r>
              <w:rPr>
                <w:noProof/>
              </w:rPr>
              <w:t>(</w:t>
            </w:r>
            <w:hyperlink w:anchor="_ENREF_7" w:tooltip="Colville, 1993 #6" w:history="1">
              <w:r w:rsidR="002A68E7">
                <w:rPr>
                  <w:noProof/>
                </w:rPr>
                <w:t>Colville, et al., 1993</w:t>
              </w:r>
            </w:hyperlink>
            <w:r>
              <w:rPr>
                <w:noProof/>
              </w:rPr>
              <w:t>)</w:t>
            </w:r>
            <w:r>
              <w:fldChar w:fldCharType="end"/>
            </w:r>
          </w:p>
          <w:p w:rsidR="000D30C7" w:rsidRPr="000D6A7B" w:rsidRDefault="000D30C7" w:rsidP="00253632">
            <w:pPr>
              <w:pStyle w:val="Normalsmall"/>
              <w:rPr>
                <w:lang w:val="en-US"/>
              </w:rPr>
            </w:pPr>
            <w:r w:rsidRPr="000D6A7B">
              <w:rPr>
                <w:b/>
                <w:lang w:val="en-US"/>
              </w:rPr>
              <w:t>Km(D-gal) = 92 ± 8.4mM</w:t>
            </w:r>
            <w:r>
              <w:rPr>
                <w:lang w:val="en-US"/>
              </w:rPr>
              <w:t xml:space="preserve"> </w:t>
            </w:r>
            <w:r>
              <w:t xml:space="preserve">(human, liver-type GLUT2) </w:t>
            </w:r>
            <w:r>
              <w:rPr>
                <w:lang w:val="de-DE"/>
              </w:rPr>
              <w:fldChar w:fldCharType="begin">
                <w:fldData xml:space="preserve">PEVuZE5vdGU+PENpdGU+PEF1dGhvcj5BcmJ1Y2tsZTwvQXV0aG9yPjxZZWFyPjE5OTY8L1llYXI+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</w:fldData>
              </w:fldChar>
            </w:r>
            <w:r w:rsidRPr="000D6A7B">
              <w:rPr>
                <w:lang w:val="en-US"/>
              </w:rPr>
              <w:instrText xml:space="preserve"> ADDIN EN.CITE </w:instrText>
            </w:r>
            <w:r>
              <w:rPr>
                <w:lang w:val="de-DE"/>
              </w:rPr>
              <w:fldChar w:fldCharType="begin">
                <w:fldData xml:space="preserve">PEVuZE5vdGU+PENpdGU+PEF1dGhvcj5BcmJ1Y2tsZTwvQXV0aG9yPjxZZWFyPjE5OTY8L1llYXI+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</w:fldData>
              </w:fldChar>
            </w:r>
            <w:r w:rsidRPr="000D6A7B">
              <w:rPr>
                <w:lang w:val="en-US"/>
              </w:rPr>
              <w:instrText xml:space="preserve"> ADDIN EN.CITE.DATA </w:instrText>
            </w:r>
            <w:r>
              <w:rPr>
                <w:lang w:val="de-DE"/>
              </w:rPr>
            </w:r>
            <w:r>
              <w:rPr>
                <w:lang w:val="de-DE"/>
              </w:rPr>
              <w:fldChar w:fldCharType="end"/>
            </w:r>
            <w:r>
              <w:rPr>
                <w:lang w:val="de-DE"/>
              </w:rPr>
              <w:fldChar w:fldCharType="separate"/>
            </w:r>
            <w:r w:rsidRPr="000D6A7B">
              <w:rPr>
                <w:noProof/>
                <w:lang w:val="en-US"/>
              </w:rPr>
              <w:t>(</w:t>
            </w:r>
            <w:hyperlink w:anchor="_ENREF_2" w:tooltip="Arbuckle, 1996 #7" w:history="1">
              <w:r w:rsidR="002A68E7" w:rsidRPr="000D6A7B">
                <w:rPr>
                  <w:noProof/>
                  <w:lang w:val="en-US"/>
                </w:rPr>
                <w:t>Arbuckle, et al., 1996</w:t>
              </w:r>
            </w:hyperlink>
            <w:r w:rsidRPr="000D6A7B">
              <w:rPr>
                <w:noProof/>
                <w:lang w:val="en-US"/>
              </w:rPr>
              <w:t>)</w:t>
            </w:r>
            <w:r>
              <w:rPr>
                <w:lang w:val="de-DE"/>
              </w:rPr>
              <w:fldChar w:fldCharType="end"/>
            </w:r>
          </w:p>
          <w:p w:rsidR="000D30C7" w:rsidRPr="000D6A7B" w:rsidRDefault="000D30C7" w:rsidP="00253632">
            <w:pPr>
              <w:pStyle w:val="Boldsmall"/>
              <w:rPr>
                <w:b w:val="0"/>
                <w:lang w:val="en-US"/>
              </w:rPr>
            </w:pPr>
          </w:p>
          <w:p w:rsidR="000D30C7" w:rsidRPr="00775598" w:rsidRDefault="000D30C7" w:rsidP="00253632">
            <w:pPr>
              <w:pStyle w:val="Normalsmall"/>
            </w:pPr>
            <w:r>
              <w:rPr>
                <w:b/>
              </w:rPr>
              <w:t xml:space="preserve">accumulation rate </w:t>
            </w:r>
            <w:r>
              <w:t>(human GLUT2)</w:t>
            </w:r>
            <w:r>
              <w:rPr>
                <w:b/>
              </w:rPr>
              <w:t>:</w:t>
            </w:r>
          </w:p>
          <w:p w:rsidR="000D30C7" w:rsidRDefault="000D30C7" w:rsidP="00253632">
            <w:pPr>
              <w:pStyle w:val="Normalsmall"/>
            </w:pPr>
            <w:r>
              <w:t>v(</w:t>
            </w:r>
            <w:proofErr w:type="spellStart"/>
            <w:r>
              <w:t>deoxy</w:t>
            </w:r>
            <w:proofErr w:type="spellEnd"/>
            <w:r>
              <w:t>-D-</w:t>
            </w:r>
            <w:proofErr w:type="spellStart"/>
            <w:r>
              <w:t>glc</w:t>
            </w:r>
            <w:proofErr w:type="spellEnd"/>
            <w:r>
              <w:t>) = 4.33</w:t>
            </w:r>
            <w:r w:rsidRPr="009F5C09">
              <w:rPr>
                <w:b/>
              </w:rPr>
              <w:t>±</w:t>
            </w:r>
            <w:r w:rsidRPr="00775598">
              <w:t>0.15</w:t>
            </w:r>
            <w:r>
              <w:t xml:space="preserve"> </w:t>
            </w:r>
            <w:proofErr w:type="spellStart"/>
            <w:r>
              <w:t>pmol</w:t>
            </w:r>
            <w:proofErr w:type="spellEnd"/>
            <w:r>
              <w:t>/min/oocyte</w:t>
            </w:r>
          </w:p>
          <w:p w:rsidR="000D30C7" w:rsidRDefault="000D30C7" w:rsidP="00253632">
            <w:pPr>
              <w:pStyle w:val="Normalsmall"/>
            </w:pPr>
            <w:r>
              <w:t>v(gal) = 1.68</w:t>
            </w:r>
            <w:r w:rsidRPr="009F5C09">
              <w:rPr>
                <w:b/>
              </w:rPr>
              <w:t>±</w:t>
            </w:r>
            <w:r>
              <w:t xml:space="preserve">0.09 </w:t>
            </w:r>
            <w:proofErr w:type="spellStart"/>
            <w:r>
              <w:t>pmol</w:t>
            </w:r>
            <w:proofErr w:type="spellEnd"/>
            <w:r>
              <w:t>/min/oocyte</w:t>
            </w:r>
          </w:p>
          <w:p w:rsidR="000D30C7" w:rsidRDefault="000D30C7" w:rsidP="00253632">
            <w:pPr>
              <w:pStyle w:val="Normalsmall"/>
            </w:pPr>
            <w:r>
              <w:t>v(</w:t>
            </w:r>
            <w:proofErr w:type="spellStart"/>
            <w:r>
              <w:t>fru</w:t>
            </w:r>
            <w:proofErr w:type="spellEnd"/>
            <w:r>
              <w:t>) = 0.78</w:t>
            </w:r>
            <w:r w:rsidRPr="009F5C09">
              <w:rPr>
                <w:b/>
              </w:rPr>
              <w:t>±</w:t>
            </w:r>
            <w:r>
              <w:t xml:space="preserve">0.09 </w:t>
            </w:r>
            <w:proofErr w:type="spellStart"/>
            <w:r>
              <w:t>pmol</w:t>
            </w:r>
            <w:proofErr w:type="spellEnd"/>
            <w:r>
              <w:t>/min/oocyte</w:t>
            </w:r>
          </w:p>
          <w:p w:rsidR="000D30C7" w:rsidRDefault="000D30C7" w:rsidP="00253632">
            <w:pPr>
              <w:pStyle w:val="Normalsmall"/>
            </w:pPr>
          </w:p>
          <w:p w:rsidR="000D30C7" w:rsidRDefault="000D30C7" w:rsidP="00253632">
            <w:pPr>
              <w:pStyle w:val="Normalsmall"/>
            </w:pPr>
            <w:r>
              <w:rPr>
                <w:b/>
              </w:rPr>
              <w:t>v(D-</w:t>
            </w:r>
            <w:proofErr w:type="spellStart"/>
            <w:r>
              <w:rPr>
                <w:b/>
              </w:rPr>
              <w:t>glc</w:t>
            </w:r>
            <w:proofErr w:type="spellEnd"/>
            <w:r>
              <w:rPr>
                <w:b/>
              </w:rPr>
              <w:t>)=220</w:t>
            </w:r>
            <w:r w:rsidRPr="008C3903">
              <w:rPr>
                <w:b/>
              </w:rPr>
              <w:t>±</w:t>
            </w:r>
            <w:r>
              <w:rPr>
                <w:b/>
              </w:rPr>
              <w:t>19</w:t>
            </w:r>
            <w:r w:rsidRPr="009A550D">
              <w:t>mmol/min/l of cell H2O</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Elliott and Craik, 1982</w:t>
              </w:r>
            </w:hyperlink>
            <w:r>
              <w:rPr>
                <w:noProof/>
              </w:rPr>
              <w:t>)</w:t>
            </w:r>
            <w:r>
              <w:fldChar w:fldCharType="end"/>
            </w:r>
          </w:p>
          <w:p w:rsidR="000D30C7" w:rsidRDefault="000D30C7" w:rsidP="00253632">
            <w:pPr>
              <w:pStyle w:val="Normalsmall"/>
            </w:pPr>
            <w:r w:rsidRPr="008C3903">
              <w:rPr>
                <w:b/>
              </w:rPr>
              <w:t>v</w:t>
            </w:r>
            <w:r>
              <w:rPr>
                <w:b/>
              </w:rPr>
              <w:t>(D-gal)=288</w:t>
            </w:r>
            <w:r w:rsidRPr="008C3903">
              <w:rPr>
                <w:b/>
              </w:rPr>
              <w:t>±</w:t>
            </w:r>
            <w:r>
              <w:rPr>
                <w:b/>
              </w:rPr>
              <w:t>48</w:t>
            </w:r>
            <w:r w:rsidRPr="009A550D">
              <w:t xml:space="preserve"> </w:t>
            </w:r>
            <w:proofErr w:type="spellStart"/>
            <w:r w:rsidRPr="009A550D">
              <w:t>mmol</w:t>
            </w:r>
            <w:proofErr w:type="spellEnd"/>
            <w:r w:rsidRPr="009A550D">
              <w:t>/min/l of cell H2O</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 xml:space="preserve">Elliott </w:t>
              </w:r>
              <w:r w:rsidR="002A68E7">
                <w:rPr>
                  <w:noProof/>
                </w:rPr>
                <w:lastRenderedPageBreak/>
                <w:t>and Craik, 1982</w:t>
              </w:r>
            </w:hyperlink>
            <w:r>
              <w:rPr>
                <w:noProof/>
              </w:rPr>
              <w:t>)</w:t>
            </w:r>
            <w:r>
              <w:fldChar w:fldCharType="end"/>
            </w:r>
          </w:p>
          <w:p w:rsidR="000D30C7" w:rsidRDefault="000D30C7" w:rsidP="00253632">
            <w:pPr>
              <w:pStyle w:val="Normalsmall"/>
            </w:pPr>
            <w:r>
              <w:rPr>
                <w:b/>
              </w:rPr>
              <w:t>v(D-</w:t>
            </w:r>
            <w:proofErr w:type="spellStart"/>
            <w:r>
              <w:rPr>
                <w:b/>
              </w:rPr>
              <w:t>fruct</w:t>
            </w:r>
            <w:proofErr w:type="spellEnd"/>
            <w:r>
              <w:rPr>
                <w:b/>
              </w:rPr>
              <w:t>)=291</w:t>
            </w:r>
            <w:r w:rsidRPr="008C3903">
              <w:rPr>
                <w:b/>
              </w:rPr>
              <w:t>±</w:t>
            </w:r>
            <w:r>
              <w:rPr>
                <w:b/>
              </w:rPr>
              <w:t>26</w:t>
            </w:r>
            <w:r w:rsidRPr="009A550D">
              <w:t xml:space="preserve"> </w:t>
            </w:r>
            <w:proofErr w:type="spellStart"/>
            <w:r w:rsidRPr="009A550D">
              <w:t>mmol</w:t>
            </w:r>
            <w:proofErr w:type="spellEnd"/>
            <w:r w:rsidRPr="009A550D">
              <w:t>/min/l of cell H2O</w:t>
            </w:r>
            <w:r>
              <w:t xml:space="preserve"> (rat? hepatocytes) </w:t>
            </w:r>
            <w:r>
              <w:fldChar w:fldCharType="begin"/>
            </w:r>
            <w:r>
              <w:instrText xml:space="preserve"> ADDIN EN.CITE &lt;EndNote&gt;&lt;Cite&gt;&lt;Author&gt;Elliott&lt;/Author&gt;&lt;Year&gt;1982&lt;/Year&gt;&lt;RecNum&gt;10&lt;/RecNum&gt;&lt;DisplayText&gt;(Elliott and Craik, 1982)&lt;/DisplayText&gt;&lt;record&gt;&lt;rec-number&gt;10&lt;/rec-number&gt;&lt;foreign-keys&gt;&lt;key app="EN" db-id="ap95xdv5n5e2seedasv5e5xge5xs9vfdfxpz"&gt;10&lt;/key&gt;&lt;/foreign-keys&gt;&lt;ref-type name="Journal Article"&gt;17&lt;/ref-type&gt;&lt;contributors&gt;&lt;authors&gt;&lt;author&gt;Elliott, K. R.&lt;/author&gt;&lt;author&gt;Craik, J. D.&lt;/author&gt;&lt;/authors&gt;&lt;/contributors&gt;&lt;titles&gt;&lt;title&gt;Sugar transport across the hepatocyte plasma membrane&lt;/title&gt;&lt;secondary-title&gt;Biochem Soc Trans&lt;/secondary-title&gt;&lt;alt-title&gt;Biochemical Society transactions&lt;/alt-title&gt;&lt;/titles&gt;&lt;periodical&gt;&lt;full-title&gt;Biochem Soc Trans&lt;/full-title&gt;&lt;abbr-1&gt;Biochemical Society transactions&lt;/abbr-1&gt;&lt;/periodical&gt;&lt;alt-periodical&gt;&lt;full-title&gt;Biochem Soc Trans&lt;/full-title&gt;&lt;abbr-1&gt;Biochemical Society transactions&lt;/abbr-1&gt;&lt;/alt-periodical&gt;&lt;pages&gt;12-3&lt;/pages&gt;&lt;volume&gt;10&lt;/volume&gt;&lt;number&gt;1&lt;/number&gt;&lt;edition&gt;1982/02/01&lt;/edition&gt;&lt;keywords&gt;&lt;keyword&gt;3-O-Methylglucose&lt;/keyword&gt;&lt;keyword&gt;Animals&lt;/keyword&gt;&lt;keyword&gt;Biological Transport, Active&lt;/keyword&gt;&lt;keyword&gt;Carrier Proteins/*metabolism&lt;/keyword&gt;&lt;keyword&gt;Cell Membrane/*metabolism&lt;/keyword&gt;&lt;keyword&gt;Deoxyglucose/metabolism&lt;/keyword&gt;&lt;keyword&gt;Fructose/metabolism&lt;/keyword&gt;&lt;keyword&gt;Galactose/metabolism&lt;/keyword&gt;&lt;keyword&gt;Glucose/*metabolism&lt;/keyword&gt;&lt;keyword&gt;Kinetics&lt;/keyword&gt;&lt;keyword&gt;Liver/*metabolism&lt;/keyword&gt;&lt;keyword&gt;Methylglucosides/metabolism&lt;/keyword&gt;&lt;keyword&gt;Monosaccharide Transport Proteins&lt;/keyword&gt;&lt;/keywords&gt;&lt;dates&gt;&lt;year&gt;1982&lt;/year&gt;&lt;pub-dates&gt;&lt;date&gt;Feb&lt;/date&gt;&lt;/pub-dates&gt;&lt;/dates&gt;&lt;isbn&gt;0300-5127 (Print)&amp;#xD;0300-5127 (Linking)&lt;/isbn&gt;&lt;accession-num&gt;7199490&lt;/accession-num&gt;&lt;work-type&gt;Research Support, Non-U.S. Gov&amp;apos;t&lt;/work-type&gt;&lt;urls&gt;&lt;related-urls&gt;&lt;url&gt;http://www.ncbi.nlm.nih.gov/pubmed/7199490&lt;/url&gt;&lt;/related-urls&gt;&lt;/urls&gt;&lt;language&gt;eng&lt;/language&gt;&lt;/record&gt;&lt;/Cite&gt;&lt;/EndNote&gt;</w:instrText>
            </w:r>
            <w:r>
              <w:fldChar w:fldCharType="separate"/>
            </w:r>
            <w:r>
              <w:rPr>
                <w:noProof/>
              </w:rPr>
              <w:t>(</w:t>
            </w:r>
            <w:hyperlink w:anchor="_ENREF_12" w:tooltip="Elliott, 1982 #10" w:history="1">
              <w:r w:rsidR="002A68E7">
                <w:rPr>
                  <w:noProof/>
                </w:rPr>
                <w:t>Elliott and Craik, 1982</w:t>
              </w:r>
            </w:hyperlink>
            <w:r>
              <w:rPr>
                <w:noProof/>
              </w:rPr>
              <w:t>)</w:t>
            </w:r>
            <w:r>
              <w:fldChar w:fldCharType="end"/>
            </w:r>
          </w:p>
          <w:p w:rsidR="000D30C7" w:rsidRDefault="000D30C7" w:rsidP="00253632">
            <w:pPr>
              <w:pStyle w:val="Normalsmall"/>
            </w:pPr>
          </w:p>
          <w:p w:rsidR="000D30C7" w:rsidRPr="00383D7A" w:rsidRDefault="000D30C7" w:rsidP="002A68E7">
            <w:pPr>
              <w:pStyle w:val="Normalsmall"/>
            </w:pPr>
            <w:r w:rsidRPr="009F5C09">
              <w:rPr>
                <w:b/>
              </w:rPr>
              <w:t>Competitive inhibitor kinetics</w:t>
            </w:r>
            <w:r>
              <w:t xml:space="preserve">  </w: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 </w:instrText>
            </w:r>
            <w:r>
              <w:fldChar w:fldCharType="begin">
                <w:fldData xml:space="preserve">PEVuZE5vdGU+PENpdGU+PEF1dGhvcj5Db2x2aWxsZTwvQXV0aG9yPjxZZWFyPjE5OTM8L1llYXI+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</w:fldData>
              </w:fldChar>
            </w:r>
            <w:r>
              <w:instrText xml:space="preserve"> ADDIN EN.CITE.DATA </w:instrText>
            </w:r>
            <w:r>
              <w:fldChar w:fldCharType="end"/>
            </w:r>
            <w:r>
              <w:fldChar w:fldCharType="separate"/>
            </w:r>
            <w:r>
              <w:rPr>
                <w:noProof/>
              </w:rPr>
              <w:t>(</w:t>
            </w:r>
            <w:hyperlink w:anchor="_ENREF_7" w:tooltip="Colville, 1993 #6" w:history="1">
              <w:r w:rsidR="002A68E7">
                <w:rPr>
                  <w:noProof/>
                </w:rPr>
                <w:t>Colville, et al., 1993</w:t>
              </w:r>
            </w:hyperlink>
            <w:r>
              <w:rPr>
                <w:noProof/>
              </w:rPr>
              <w:t>)</w:t>
            </w:r>
            <w:r>
              <w:fldChar w:fldCharType="end"/>
            </w:r>
            <w:r>
              <w:t xml:space="preserve"> </w:t>
            </w:r>
          </w:p>
        </w:tc>
      </w:tr>
      <w:tr w:rsidR="000D30C7" w:rsidRPr="00A833FF" w:rsidTr="00253632">
        <w:tc>
          <w:tcPr>
            <w:tcW w:w="1008" w:type="dxa"/>
            <w:shd w:val="clear" w:color="auto" w:fill="auto"/>
          </w:tcPr>
          <w:p w:rsidR="000D30C7" w:rsidRPr="00A833FF" w:rsidRDefault="000D30C7" w:rsidP="00253632">
            <w:pPr>
              <w:pStyle w:val="Normalsmall"/>
            </w:pPr>
            <w:r w:rsidRPr="00A833FF">
              <w:lastRenderedPageBreak/>
              <w:t>GALK</w:t>
            </w:r>
          </w:p>
        </w:tc>
        <w:tc>
          <w:tcPr>
            <w:tcW w:w="4050" w:type="dxa"/>
            <w:shd w:val="clear" w:color="auto" w:fill="auto"/>
          </w:tcPr>
          <w:p w:rsidR="000D30C7" w:rsidRPr="001062D5" w:rsidRDefault="000D30C7" w:rsidP="00253632">
            <w:pPr>
              <w:pStyle w:val="Normalsmall"/>
              <w:rPr>
                <w:b/>
              </w:rPr>
            </w:pPr>
            <w:proofErr w:type="spellStart"/>
            <w:r>
              <w:rPr>
                <w:b/>
              </w:rPr>
              <w:t>G</w:t>
            </w:r>
            <w:r w:rsidRPr="001062D5">
              <w:rPr>
                <w:b/>
              </w:rPr>
              <w:t>alactokinase</w:t>
            </w:r>
            <w:proofErr w:type="spellEnd"/>
          </w:p>
          <w:p w:rsidR="000D30C7" w:rsidRDefault="000D30C7" w:rsidP="00253632">
            <w:pPr>
              <w:pStyle w:val="Normalsmall"/>
            </w:pPr>
            <w:r>
              <w:t>D-galactose </w:t>
            </w:r>
            <w:r w:rsidRPr="00A833FF">
              <w:t>[</w:t>
            </w:r>
            <w:r w:rsidRPr="00383D7A">
              <w:rPr>
                <w:rStyle w:val="BoldsmallChar"/>
              </w:rPr>
              <w:t>gal</w:t>
            </w:r>
            <w:r>
              <w:t>] + ATP </w:t>
            </w:r>
            <w:r w:rsidRPr="00A833FF">
              <w:t>[</w:t>
            </w:r>
            <w:proofErr w:type="spellStart"/>
            <w:r>
              <w:rPr>
                <w:rStyle w:val="BoldsmallChar"/>
              </w:rPr>
              <w:t>at</w:t>
            </w:r>
            <w:r w:rsidRPr="00383D7A">
              <w:rPr>
                <w:rStyle w:val="BoldsmallChar"/>
              </w:rPr>
              <w:t>p</w:t>
            </w:r>
            <w:proofErr w:type="spellEnd"/>
            <w:r w:rsidRPr="00A833FF">
              <w:t xml:space="preserve">] </w:t>
            </w:r>
            <w:r>
              <w:t xml:space="preserve">↔ </w:t>
            </w:r>
            <w:r w:rsidRPr="00A833FF">
              <w:t>D-galactose 1-ph</w:t>
            </w:r>
            <w:r>
              <w:t>osphate </w:t>
            </w:r>
            <w:r w:rsidRPr="00A833FF">
              <w:t>[</w:t>
            </w:r>
            <w:r w:rsidRPr="00383D7A">
              <w:rPr>
                <w:rStyle w:val="BoldsmallChar"/>
              </w:rPr>
              <w:t>gal1p</w:t>
            </w:r>
            <w:r>
              <w:t>] + ADP </w:t>
            </w:r>
            <w:r w:rsidRPr="00A833FF">
              <w:t>[</w:t>
            </w:r>
            <w:proofErr w:type="spellStart"/>
            <w:r w:rsidRPr="00383D7A">
              <w:rPr>
                <w:rStyle w:val="BoldsmallChar"/>
              </w:rPr>
              <w:t>adp</w:t>
            </w:r>
            <w:proofErr w:type="spellEnd"/>
            <w:r w:rsidRPr="00A833FF">
              <w:t>]</w:t>
            </w:r>
          </w:p>
          <w:p w:rsidR="000D30C7" w:rsidRDefault="000D30C7" w:rsidP="00253632">
            <w:pPr>
              <w:pStyle w:val="Boldsmall"/>
            </w:pPr>
            <w:hyperlink r:id="rId8" w:history="1">
              <w:r w:rsidRPr="00A062C8">
                <w:rPr>
                  <w:rStyle w:val="Hyperlink"/>
                  <w:b w:val="0"/>
                </w:rPr>
                <w:t>EC:2.7.1.6</w:t>
              </w:r>
            </w:hyperlink>
          </w:p>
          <w:p w:rsidR="000D30C7" w:rsidRPr="00A833FF" w:rsidRDefault="000D30C7" w:rsidP="00253632">
            <w:pPr>
              <w:pStyle w:val="Normalsmall"/>
            </w:pPr>
            <w:hyperlink r:id="rId9" w:history="1">
              <w:r w:rsidRPr="00A833FF">
                <w:rPr>
                  <w:rStyle w:val="Hyperlink"/>
                </w:rPr>
                <w:t>RHEA:13556</w:t>
              </w:r>
            </w:hyperlink>
          </w:p>
          <w:p w:rsidR="000D30C7" w:rsidRDefault="000D30C7" w:rsidP="00253632">
            <w:pPr>
              <w:pStyle w:val="Normalsmall"/>
            </w:pPr>
            <w:hyperlink r:id="rId10" w:history="1">
              <w:r w:rsidRPr="00A833FF">
                <w:rPr>
                  <w:rStyle w:val="Hyperlink"/>
                </w:rPr>
                <w:t>KEGG:R01092</w:t>
              </w:r>
            </w:hyperlink>
          </w:p>
          <w:p w:rsidR="000D30C7" w:rsidRDefault="000D30C7" w:rsidP="00253632">
            <w:pPr>
              <w:pStyle w:val="Normalsmall"/>
            </w:pPr>
          </w:p>
          <w:p w:rsidR="000D30C7" w:rsidRPr="00A833FF" w:rsidRDefault="000D30C7" w:rsidP="00253632">
            <w:pPr>
              <w:pStyle w:val="Normalsmall"/>
            </w:pPr>
          </w:p>
        </w:tc>
        <w:tc>
          <w:tcPr>
            <w:tcW w:w="3150" w:type="dxa"/>
            <w:shd w:val="clear" w:color="auto" w:fill="auto"/>
          </w:tcPr>
          <w:p w:rsidR="000D30C7" w:rsidRPr="00383D7A" w:rsidRDefault="000D30C7" w:rsidP="00253632">
            <w:pPr>
              <w:pStyle w:val="Boldsmall"/>
            </w:pPr>
            <w:r w:rsidRPr="00383D7A">
              <w:t>Protein</w:t>
            </w:r>
          </w:p>
          <w:p w:rsidR="000D30C7" w:rsidRDefault="000D30C7" w:rsidP="00253632">
            <w:pPr>
              <w:pStyle w:val="Normalsmall"/>
            </w:pPr>
            <w:hyperlink r:id="rId11" w:history="1">
              <w:r w:rsidRPr="00A062C8">
                <w:rPr>
                  <w:rStyle w:val="Hyperlink"/>
                </w:rPr>
                <w:t>UniProt:P51570 </w:t>
              </w:r>
            </w:hyperlink>
            <w:r w:rsidRPr="00A062C8">
              <w:t>(GALK1_HUMAN)</w:t>
            </w:r>
          </w:p>
          <w:p w:rsidR="000D30C7" w:rsidRDefault="000D30C7" w:rsidP="00253632">
            <w:pPr>
              <w:pStyle w:val="Normalsmall"/>
            </w:pPr>
            <w:proofErr w:type="spellStart"/>
            <w:r>
              <w:t>homodimer</w:t>
            </w:r>
            <w:proofErr w:type="spellEnd"/>
            <w:r>
              <w:t xml:space="preserve"> </w:t>
            </w:r>
            <w:r w:rsidRPr="001E2694">
              <w:t>P51570</w:t>
            </w:r>
            <w:r>
              <w:t>*2</w:t>
            </w:r>
          </w:p>
          <w:p w:rsidR="000D30C7" w:rsidRPr="004604C5" w:rsidRDefault="000D30C7" w:rsidP="00253632">
            <w:pPr>
              <w:pStyle w:val="Normalsmall"/>
              <w:rPr>
                <w:b/>
              </w:rPr>
            </w:pPr>
            <w:r w:rsidRPr="004604C5">
              <w:rPr>
                <w:b/>
              </w:rPr>
              <w:t>Gene</w:t>
            </w:r>
          </w:p>
          <w:p w:rsidR="000D30C7" w:rsidRDefault="000D30C7" w:rsidP="00253632">
            <w:pPr>
              <w:pStyle w:val="Normalsmall"/>
            </w:pPr>
            <w:r>
              <w:t>GALK, GALK1</w:t>
            </w:r>
          </w:p>
          <w:p w:rsidR="000D30C7" w:rsidRPr="00383D7A" w:rsidRDefault="000D30C7" w:rsidP="00253632">
            <w:pPr>
              <w:pStyle w:val="Boldsmall"/>
            </w:pPr>
            <w:r w:rsidRPr="00383D7A">
              <w:t>Disease</w:t>
            </w:r>
          </w:p>
          <w:p w:rsidR="000D30C7" w:rsidRPr="00A833FF" w:rsidRDefault="000D30C7" w:rsidP="00253632">
            <w:pPr>
              <w:pStyle w:val="Normalsmall"/>
            </w:pPr>
            <w:hyperlink r:id="rId12" w:history="1">
              <w:r>
                <w:rPr>
                  <w:rStyle w:val="Hyperlink"/>
                </w:rPr>
                <w:t>MIM:</w:t>
              </w:r>
              <w:r w:rsidRPr="004130EF">
                <w:rPr>
                  <w:rStyle w:val="Hyperlink"/>
                </w:rPr>
                <w:t>230200</w:t>
              </w:r>
            </w:hyperlink>
            <w:r>
              <w:t xml:space="preserve"> (GALCT2 Galactosemia II)</w:t>
            </w:r>
          </w:p>
        </w:tc>
        <w:tc>
          <w:tcPr>
            <w:tcW w:w="5760" w:type="dxa"/>
            <w:shd w:val="clear" w:color="auto" w:fill="auto"/>
          </w:tcPr>
          <w:p w:rsidR="000D30C7" w:rsidRDefault="000D30C7" w:rsidP="00253632">
            <w:pPr>
              <w:pStyle w:val="Normalsmall"/>
            </w:pPr>
            <w:hyperlink r:id="rId13" w:history="1">
              <w:r w:rsidRPr="00A833FF">
                <w:rPr>
                  <w:rStyle w:val="Hyperlink"/>
                </w:rPr>
                <w:t>SabioRK:P51570</w:t>
              </w:r>
            </w:hyperlink>
          </w:p>
          <w:p w:rsidR="000D30C7" w:rsidRDefault="000D30C7" w:rsidP="00253632">
            <w:pPr>
              <w:pStyle w:val="Normalsmall"/>
            </w:pPr>
            <w:r w:rsidRPr="005D2F51">
              <w:rPr>
                <w:b/>
              </w:rPr>
              <w:t>two-substrate</w:t>
            </w:r>
            <w:r>
              <w:rPr>
                <w:b/>
              </w:rPr>
              <w:t xml:space="preserve"> ordered,</w:t>
            </w:r>
            <w:r w:rsidRPr="005D2F51">
              <w:rPr>
                <w:b/>
              </w:rPr>
              <w:t xml:space="preserve"> ternary complex reaction</w:t>
            </w:r>
            <w:r>
              <w:t xml:space="preserve"> </w:t>
            </w:r>
            <w:r w:rsidRPr="00CF1359">
              <w:rPr>
                <w:highlight w:val="green"/>
              </w:rPr>
              <w:fldChar w:fldCharType="begin"/>
            </w:r>
            <w:r w:rsidRPr="00CF1359">
              <w:rPr>
                <w:highlight w:val="green"/>
              </w:rPr>
              <w:instrText xml:space="preserve"> ADDIN EN.CITE &lt;EndNote&gt;&lt;Cite&gt;&lt;Author&gt;Timson&lt;/Author&gt;&lt;Year&gt;2003&lt;/Year&gt;&lt;RecNum&gt;14&lt;/RecNum&gt;&lt;DisplayText&gt;(Timson and Reece, 2003)&lt;/DisplayText&gt;&lt;record&gt;&lt;rec-number&gt;14&lt;/rec-number&gt;&lt;foreign-keys&gt;&lt;key app="EN" db-id="ap95xdv5n5e2seedasv5e5xge5xs9vfdfxpz"&gt;14&lt;/key&gt;&lt;/foreign-keys&gt;&lt;ref-type name="Journal Article"&gt;17&lt;/ref-type&gt;&lt;contributors&gt;&lt;authors&gt;&lt;author&gt;Timson, D. J.&lt;/author&gt;&lt;author&gt;Reece, R. J.&lt;/author&gt;&lt;/authors&gt;&lt;/contributors&gt;&lt;auth-address&gt;School of Biological Sciences, University of Manchester, United Kingdom.&lt;/auth-address&gt;&lt;titles&gt;&lt;title&gt;Functional analysis of disease-causing mutations in human galactokinase&lt;/title&gt;&lt;secondary-title&gt;Eur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FEBS&lt;/abbr-1&gt;&lt;/alt-periodical&gt;&lt;pages&gt;1767-74&lt;/pages&gt;&lt;volume&gt;270&lt;/volume&gt;&lt;number&gt;8&lt;/number&gt;&lt;edition&gt;2003/04/16&lt;/edition&gt;&lt;keywords&gt;&lt;keyword&gt;Amino Acid Substitution&lt;/keyword&gt;&lt;keyword&gt;Cataract/enzymology/genetics&lt;/keyword&gt;&lt;keyword&gt;Cloning, Molecular&lt;/keyword&gt;&lt;keyword&gt;Escherichia coli/enzymology/genetics&lt;/keyword&gt;&lt;keyword&gt;Galactokinase/*genetics/metabolism&lt;/keyword&gt;&lt;keyword&gt;Galactosemias/enzymology/*genetics&lt;/keyword&gt;&lt;keyword&gt;Humans&lt;/keyword&gt;&lt;keyword&gt;Kinetics&lt;/keyword&gt;&lt;keyword&gt;Mutagenesis, Site-Directed&lt;/keyword&gt;&lt;keyword&gt;*Mutation, Missense&lt;/keyword&gt;&lt;keyword&gt;*Point Mutation&lt;/keyword&gt;&lt;keyword&gt;Recombinant Proteins/metabolism&lt;/keyword&gt;&lt;/keywords&gt;&lt;dates&gt;&lt;year&gt;2003&lt;/year&gt;&lt;pub-dates&gt;&lt;date&gt;Apr&lt;/date&gt;&lt;/pub-dates&gt;&lt;/dates&gt;&lt;isbn&gt;0014-2956 (Print)&amp;#xD;0014-2956 (Linking)&lt;/isbn&gt;&lt;accession-num&gt;12694189&lt;/accession-num&gt;&lt;work-type&gt;Comparative Study&amp;#xD;Research Support, Non-U.S. Gov&amp;apos;t&lt;/work-type&gt;&lt;urls&gt;&lt;related-urls&gt;&lt;url&gt;http://www.ncbi.nlm.nih.gov/pubmed/12694189&lt;/url&gt;&lt;/related-urls&gt;&lt;/urls&gt;&lt;language&gt;eng&lt;/language&gt;&lt;/record&gt;&lt;/Cite&gt;&lt;/EndNote&gt;</w:instrText>
            </w:r>
            <w:r w:rsidRPr="00CF1359">
              <w:rPr>
                <w:highlight w:val="green"/>
              </w:rPr>
              <w:fldChar w:fldCharType="separate"/>
            </w:r>
            <w:r w:rsidRPr="00CF1359">
              <w:rPr>
                <w:noProof/>
                <w:highlight w:val="green"/>
              </w:rPr>
              <w:t>(</w:t>
            </w:r>
            <w:hyperlink w:anchor="_ENREF_39" w:tooltip="Timson, 2003 #14" w:history="1">
              <w:r w:rsidR="002A68E7" w:rsidRPr="00CF1359">
                <w:rPr>
                  <w:noProof/>
                  <w:highlight w:val="green"/>
                </w:rPr>
                <w:t>Timson and Reece, 2003</w:t>
              </w:r>
            </w:hyperlink>
            <w:r w:rsidRPr="00CF1359">
              <w:rPr>
                <w:noProof/>
                <w:highlight w:val="green"/>
              </w:rPr>
              <w:t>)</w:t>
            </w:r>
            <w:r w:rsidRPr="00CF1359">
              <w:rPr>
                <w:highlight w:val="green"/>
              </w:rPr>
              <w:fldChar w:fldCharType="end"/>
            </w:r>
          </w:p>
          <w:p w:rsidR="000D30C7" w:rsidRPr="00CF1359" w:rsidRDefault="000D30C7" w:rsidP="00253632">
            <w:pPr>
              <w:pStyle w:val="Normalsmall"/>
            </w:pPr>
            <w:proofErr w:type="spellStart"/>
            <w:r w:rsidRPr="00CF1359">
              <w:rPr>
                <w:b/>
              </w:rPr>
              <w:t>kcat</w:t>
            </w:r>
            <w:proofErr w:type="spellEnd"/>
            <w:r w:rsidRPr="00CF1359">
              <w:rPr>
                <w:b/>
              </w:rPr>
              <w:t>(gal) = 8.7±5 1/s</w:t>
            </w:r>
            <w:r w:rsidRPr="00CF1359">
              <w:t xml:space="preserve"> (SABIORK:14785)</w:t>
            </w:r>
            <w:r w:rsidRPr="00CF1359">
              <w:fldChar w:fldCharType="begin"/>
            </w:r>
            <w:r w:rsidRPr="00CF1359">
              <w:instrText xml:space="preserve"> ADDIN EN.CITE &lt;EndNote&gt;&lt;Cite&gt;&lt;Author&gt;Timson&lt;/Author&gt;&lt;Year&gt;2003&lt;/Year&gt;&lt;RecNum&gt;14&lt;/RecNum&gt;&lt;DisplayText&gt;(Timson and Reece, 2003)&lt;/DisplayText&gt;&lt;record&gt;&lt;rec-number&gt;14&lt;/rec-number&gt;&lt;foreign-keys&gt;&lt;key app="EN" db-id="ap95xdv5n5e2seedasv5e5xge5xs9vfdfxpz"&gt;14&lt;/key&gt;&lt;/foreign-keys&gt;&lt;ref-type name="Journal Article"&gt;17&lt;/ref-type&gt;&lt;contributors&gt;&lt;authors&gt;&lt;author&gt;Timson, D. J.&lt;/author&gt;&lt;author&gt;Reece, R. J.&lt;/author&gt;&lt;/authors&gt;&lt;/contributors&gt;&lt;auth-address&gt;School of Biological Sciences, University of Manchester, United Kingdom.&lt;/auth-address&gt;&lt;titles&gt;&lt;title&gt;Functional analysis of disease-causing mutations in human galactokinase&lt;/title&gt;&lt;secondary-title&gt;Eur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FEBS&lt;/abbr-1&gt;&lt;/alt-periodical&gt;&lt;pages&gt;1767-74&lt;/pages&gt;&lt;volume&gt;270&lt;/volume&gt;&lt;number&gt;8&lt;/number&gt;&lt;edition&gt;2003/04/16&lt;/edition&gt;&lt;keywords&gt;&lt;keyword&gt;Amino Acid Substitution&lt;/keyword&gt;&lt;keyword&gt;Cataract/enzymology/genetics&lt;/keyword&gt;&lt;keyword&gt;Cloning, Molecular&lt;/keyword&gt;&lt;keyword&gt;Escherichia coli/enzymology/genetics&lt;/keyword&gt;&lt;keyword&gt;Galactokinase/*genetics/metabolism&lt;/keyword&gt;&lt;keyword&gt;Galactosemias/enzymology/*genetics&lt;/keyword&gt;&lt;keyword&gt;Humans&lt;/keyword&gt;&lt;keyword&gt;Kinetics&lt;/keyword&gt;&lt;keyword&gt;Mutagenesis, Site-Directed&lt;/keyword&gt;&lt;keyword&gt;*Mutation, Missense&lt;/keyword&gt;&lt;keyword&gt;*Point Mutation&lt;/keyword&gt;&lt;keyword&gt;Recombinant Proteins/metabolism&lt;/keyword&gt;&lt;/keywords&gt;&lt;dates&gt;&lt;year&gt;2003&lt;/year&gt;&lt;pub-dates&gt;&lt;date&gt;Apr&lt;/date&gt;&lt;/pub-dates&gt;&lt;/dates&gt;&lt;isbn&gt;0014-2956 (Print)&amp;#xD;0014-2956 (Linking)&lt;/isbn&gt;&lt;accession-num&gt;12694189&lt;/accession-num&gt;&lt;work-type&gt;Comparative Study&amp;#xD;Research Support, Non-U.S. Gov&amp;apos;t&lt;/work-type&gt;&lt;urls&gt;&lt;related-urls&gt;&lt;url&gt;http://www.ncbi.nlm.nih.gov/pubmed/12694189&lt;/url&gt;&lt;/related-urls&gt;&lt;/urls&gt;&lt;language&gt;eng&lt;/language&gt;&lt;/record&gt;&lt;/Cite&gt;&lt;/EndNote&gt;</w:instrText>
            </w:r>
            <w:r w:rsidRPr="00CF1359">
              <w:fldChar w:fldCharType="separate"/>
            </w:r>
            <w:r w:rsidRPr="00CF1359">
              <w:rPr>
                <w:noProof/>
              </w:rPr>
              <w:t>(</w:t>
            </w:r>
            <w:hyperlink w:anchor="_ENREF_39" w:tooltip="Timson, 2003 #14" w:history="1">
              <w:r w:rsidR="002A68E7" w:rsidRPr="00CF1359">
                <w:rPr>
                  <w:noProof/>
                </w:rPr>
                <w:t>Timson and Reece, 2003</w:t>
              </w:r>
            </w:hyperlink>
            <w:r w:rsidRPr="00CF1359">
              <w:rPr>
                <w:noProof/>
              </w:rPr>
              <w:t>)</w:t>
            </w:r>
            <w:r w:rsidRPr="00CF1359">
              <w:fldChar w:fldCharType="end"/>
            </w:r>
          </w:p>
          <w:p w:rsidR="000D30C7" w:rsidRPr="00CF1359" w:rsidRDefault="000D30C7" w:rsidP="00253632">
            <w:pPr>
              <w:pStyle w:val="Normalsmall"/>
            </w:pPr>
            <w:r w:rsidRPr="00CF1359">
              <w:rPr>
                <w:b/>
              </w:rPr>
              <w:t>km(</w:t>
            </w:r>
            <w:proofErr w:type="spellStart"/>
            <w:r w:rsidRPr="00CF1359">
              <w:rPr>
                <w:b/>
              </w:rPr>
              <w:t>atp</w:t>
            </w:r>
            <w:proofErr w:type="spellEnd"/>
            <w:r w:rsidRPr="00CF1359">
              <w:rPr>
                <w:b/>
              </w:rPr>
              <w:t>) = 0.034±0.004mM</w:t>
            </w:r>
            <w:r w:rsidRPr="00CF1359">
              <w:t xml:space="preserve"> (SABIORK:14792)</w:t>
            </w:r>
            <w:r w:rsidRPr="00CF1359">
              <w:fldChar w:fldCharType="begin"/>
            </w:r>
            <w:r w:rsidRPr="00CF1359">
              <w:instrText xml:space="preserve"> ADDIN EN.CITE &lt;EndNote&gt;&lt;Cite&gt;&lt;Author&gt;Timson&lt;/Author&gt;&lt;Year&gt;2003&lt;/Year&gt;&lt;RecNum&gt;14&lt;/RecNum&gt;&lt;DisplayText&gt;(Timson and Reece, 2003)&lt;/DisplayText&gt;&lt;record&gt;&lt;rec-number&gt;14&lt;/rec-number&gt;&lt;foreign-keys&gt;&lt;key app="EN" db-id="ap95xdv5n5e2seedasv5e5xge5xs9vfdfxpz"&gt;14&lt;/key&gt;&lt;/foreign-keys&gt;&lt;ref-type name="Journal Article"&gt;17&lt;/ref-type&gt;&lt;contributors&gt;&lt;authors&gt;&lt;author&gt;Timson, D. J.&lt;/author&gt;&lt;author&gt;Reece, R. J.&lt;/author&gt;&lt;/authors&gt;&lt;/contributors&gt;&lt;auth-address&gt;School of Biological Sciences, University of Manchester, United Kingdom.&lt;/auth-address&gt;&lt;titles&gt;&lt;title&gt;Functional analysis of disease-causing mutations in human galactokinase&lt;/title&gt;&lt;secondary-title&gt;Eur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FEBS&lt;/abbr-1&gt;&lt;/alt-periodical&gt;&lt;pages&gt;1767-74&lt;/pages&gt;&lt;volume&gt;270&lt;/volume&gt;&lt;number&gt;8&lt;/number&gt;&lt;edition&gt;2003/04/16&lt;/edition&gt;&lt;keywords&gt;&lt;keyword&gt;Amino Acid Substitution&lt;/keyword&gt;&lt;keyword&gt;Cataract/enzymology/genetics&lt;/keyword&gt;&lt;keyword&gt;Cloning, Molecular&lt;/keyword&gt;&lt;keyword&gt;Escherichia coli/enzymology/genetics&lt;/keyword&gt;&lt;keyword&gt;Galactokinase/*genetics/metabolism&lt;/keyword&gt;&lt;keyword&gt;Galactosemias/enzymology/*genetics&lt;/keyword&gt;&lt;keyword&gt;Humans&lt;/keyword&gt;&lt;keyword&gt;Kinetics&lt;/keyword&gt;&lt;keyword&gt;Mutagenesis, Site-Directed&lt;/keyword&gt;&lt;keyword&gt;*Mutation, Missense&lt;/keyword&gt;&lt;keyword&gt;*Point Mutation&lt;/keyword&gt;&lt;keyword&gt;Recombinant Proteins/metabolism&lt;/keyword&gt;&lt;/keywords&gt;&lt;dates&gt;&lt;year&gt;2003&lt;/year&gt;&lt;pub-dates&gt;&lt;date&gt;Apr&lt;/date&gt;&lt;/pub-dates&gt;&lt;/dates&gt;&lt;isbn&gt;0014-2956 (Print)&amp;#xD;0014-2956 (Linking)&lt;/isbn&gt;&lt;accession-num&gt;12694189&lt;/accession-num&gt;&lt;work-type&gt;Comparative Study&amp;#xD;Research Support, Non-U.S. Gov&amp;apos;t&lt;/work-type&gt;&lt;urls&gt;&lt;related-urls&gt;&lt;url&gt;http://www.ncbi.nlm.nih.gov/pubmed/12694189&lt;/url&gt;&lt;/related-urls&gt;&lt;/urls&gt;&lt;language&gt;eng&lt;/language&gt;&lt;/record&gt;&lt;/Cite&gt;&lt;/EndNote&gt;</w:instrText>
            </w:r>
            <w:r w:rsidRPr="00CF1359">
              <w:fldChar w:fldCharType="separate"/>
            </w:r>
            <w:r w:rsidRPr="00CF1359">
              <w:rPr>
                <w:noProof/>
              </w:rPr>
              <w:t>(</w:t>
            </w:r>
            <w:hyperlink w:anchor="_ENREF_39" w:tooltip="Timson, 2003 #14" w:history="1">
              <w:r w:rsidR="002A68E7" w:rsidRPr="00CF1359">
                <w:rPr>
                  <w:noProof/>
                </w:rPr>
                <w:t>Timson and Reece, 2003</w:t>
              </w:r>
            </w:hyperlink>
            <w:r w:rsidRPr="00CF1359">
              <w:rPr>
                <w:noProof/>
              </w:rPr>
              <w:t>)</w:t>
            </w:r>
            <w:r w:rsidRPr="00CF1359">
              <w:fldChar w:fldCharType="end"/>
            </w:r>
          </w:p>
          <w:p w:rsidR="000D30C7" w:rsidRDefault="000D30C7" w:rsidP="00253632">
            <w:pPr>
              <w:pStyle w:val="Normalsmall"/>
            </w:pPr>
            <w:r w:rsidRPr="00CF1359">
              <w:rPr>
                <w:b/>
              </w:rPr>
              <w:t xml:space="preserve">km(gal)=0.97±0.22 </w:t>
            </w:r>
            <w:proofErr w:type="spellStart"/>
            <w:r w:rsidRPr="00CF1359">
              <w:rPr>
                <w:b/>
              </w:rPr>
              <w:t>mM</w:t>
            </w:r>
            <w:proofErr w:type="spellEnd"/>
            <w:r w:rsidRPr="00CF1359">
              <w:t xml:space="preserve"> (SABIORK:14785) </w:t>
            </w:r>
            <w:r w:rsidRPr="00CF1359">
              <w:fldChar w:fldCharType="begin"/>
            </w:r>
            <w:r w:rsidRPr="00CF1359">
              <w:instrText xml:space="preserve"> ADDIN EN.CITE &lt;EndNote&gt;&lt;Cite&gt;&lt;Author&gt;Timson&lt;/Author&gt;&lt;Year&gt;2003&lt;/Year&gt;&lt;RecNum&gt;14&lt;/RecNum&gt;&lt;DisplayText&gt;(Timson and Reece, 2003)&lt;/DisplayText&gt;&lt;record&gt;&lt;rec-number&gt;14&lt;/rec-number&gt;&lt;foreign-keys&gt;&lt;key app="EN" db-id="ap95xdv5n5e2seedasv5e5xge5xs9vfdfxpz"&gt;14&lt;/key&gt;&lt;/foreign-keys&gt;&lt;ref-type name="Journal Article"&gt;17&lt;/ref-type&gt;&lt;contributors&gt;&lt;authors&gt;&lt;author&gt;Timson, D. J.&lt;/author&gt;&lt;author&gt;Reece, R. J.&lt;/author&gt;&lt;/authors&gt;&lt;/contributors&gt;&lt;auth-address&gt;School of Biological Sciences, University of Manchester, United Kingdom.&lt;/auth-address&gt;&lt;titles&gt;&lt;title&gt;Functional analysis of disease-causing mutations in human galactokinase&lt;/title&gt;&lt;secondary-title&gt;Eur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FEBS&lt;/abbr-1&gt;&lt;/alt-periodical&gt;&lt;pages&gt;1767-74&lt;/pages&gt;&lt;volume&gt;270&lt;/volume&gt;&lt;number&gt;8&lt;/number&gt;&lt;edition&gt;2003/04/16&lt;/edition&gt;&lt;keywords&gt;&lt;keyword&gt;Amino Acid Substitution&lt;/keyword&gt;&lt;keyword&gt;Cataract/enzymology/genetics&lt;/keyword&gt;&lt;keyword&gt;Cloning, Molecular&lt;/keyword&gt;&lt;keyword&gt;Escherichia coli/enzymology/genetics&lt;/keyword&gt;&lt;keyword&gt;Galactokinase/*genetics/metabolism&lt;/keyword&gt;&lt;keyword&gt;Galactosemias/enzymology/*genetics&lt;/keyword&gt;&lt;keyword&gt;Humans&lt;/keyword&gt;&lt;keyword&gt;Kinetics&lt;/keyword&gt;&lt;keyword&gt;Mutagenesis, Site-Directed&lt;/keyword&gt;&lt;keyword&gt;*Mutation, Missense&lt;/keyword&gt;&lt;keyword&gt;*Point Mutation&lt;/keyword&gt;&lt;keyword&gt;Recombinant Proteins/metabolism&lt;/keyword&gt;&lt;/keywords&gt;&lt;dates&gt;&lt;year&gt;2003&lt;/year&gt;&lt;pub-dates&gt;&lt;date&gt;Apr&lt;/date&gt;&lt;/pub-dates&gt;&lt;/dates&gt;&lt;isbn&gt;0014-2956 (Print)&amp;#xD;0014-2956 (Linking)&lt;/isbn&gt;&lt;accession-num&gt;12694189&lt;/accession-num&gt;&lt;work-type&gt;Comparative Study&amp;#xD;Research Support, Non-U.S. Gov&amp;apos;t&lt;/work-type&gt;&lt;urls&gt;&lt;related-urls&gt;&lt;url&gt;http://www.ncbi.nlm.nih.gov/pubmed/12694189&lt;/url&gt;&lt;/related-urls&gt;&lt;/urls&gt;&lt;language&gt;eng&lt;/language&gt;&lt;/record&gt;&lt;/Cite&gt;&lt;/EndNote&gt;</w:instrText>
            </w:r>
            <w:r w:rsidRPr="00CF1359">
              <w:fldChar w:fldCharType="separate"/>
            </w:r>
            <w:r w:rsidRPr="00CF1359">
              <w:rPr>
                <w:noProof/>
              </w:rPr>
              <w:t>(</w:t>
            </w:r>
            <w:hyperlink w:anchor="_ENREF_39" w:tooltip="Timson, 2003 #14" w:history="1">
              <w:r w:rsidR="002A68E7" w:rsidRPr="00CF1359">
                <w:rPr>
                  <w:noProof/>
                </w:rPr>
                <w:t>Timson and Reece, 2003</w:t>
              </w:r>
            </w:hyperlink>
            <w:r w:rsidRPr="00CF1359">
              <w:rPr>
                <w:noProof/>
              </w:rPr>
              <w:t>)</w:t>
            </w:r>
            <w:r w:rsidRPr="00CF1359">
              <w:fldChar w:fldCharType="end"/>
            </w:r>
          </w:p>
          <w:p w:rsidR="000D30C7" w:rsidRDefault="000D30C7" w:rsidP="00253632">
            <w:pPr>
              <w:pStyle w:val="Normalsmall"/>
              <w:rPr>
                <w:b/>
              </w:rPr>
            </w:pPr>
          </w:p>
          <w:p w:rsidR="000D30C7" w:rsidRDefault="000D30C7" w:rsidP="00253632">
            <w:pPr>
              <w:pStyle w:val="Normalsmall"/>
            </w:pPr>
            <w:r w:rsidRPr="00293D4B">
              <w:rPr>
                <w:b/>
              </w:rPr>
              <w:t>km(gal) = 0.436mM</w:t>
            </w:r>
            <w:r>
              <w:t xml:space="preserve"> (SABIORK:45367), </w:t>
            </w:r>
            <w:r>
              <w:fldChar w:fldCharType="begin"/>
            </w:r>
            <w:r>
              <w:instrText xml:space="preserve"> ADDIN EN.CITE &lt;EndNote&gt;&lt;Cite&gt;&lt;Author&gt;Sangiuolo&lt;/Author&gt;&lt;Year&gt;2004&lt;/Year&gt;&lt;RecNum&gt;13&lt;/RecNum&gt;&lt;DisplayText&gt;(Sangiuolo, et al., 2004)&lt;/DisplayText&gt;&lt;record&gt;&lt;rec-number&gt;13&lt;/rec-number&gt;&lt;foreign-keys&gt;&lt;key app="EN" db-id="ap95xdv5n5e2seedasv5e5xge5xs9vfdfxpz"&gt;13&lt;/key&gt;&lt;/foreign-keys&gt;&lt;ref-type name="Journal Article"&gt;17&lt;/ref-type&gt;&lt;contributors&gt;&lt;authors&gt;&lt;author&gt;Sangiuolo, F.&lt;/author&gt;&lt;author&gt;Magnani, M.&lt;/author&gt;&lt;author&gt;Stambolian, D.&lt;/author&gt;&lt;author&gt;Novelli, G.&lt;/author&gt;&lt;/authors&gt;&lt;/contributors&gt;&lt;auth-address&gt;Department of Biopathology, Human Genetics Unit, Tor Vergata University of Rome, Italy.&lt;/auth-address&gt;&lt;titles&gt;&lt;title&gt;Biochemical characterization of two GALK1 mutations in patients with galactokinase deficiency&lt;/title&gt;&lt;secondary-title&gt;Hum Mutat&lt;/secondary-title&gt;&lt;alt-title&gt;Human mutation&lt;/alt-title&gt;&lt;/titles&gt;&lt;periodical&gt;&lt;full-title&gt;Hum Mutat&lt;/full-title&gt;&lt;abbr-1&gt;Human mutation&lt;/abbr-1&gt;&lt;/periodical&gt;&lt;alt-periodical&gt;&lt;full-title&gt;Hum Mutat&lt;/full-title&gt;&lt;abbr-1&gt;Human mutation&lt;/abbr-1&gt;&lt;/alt-periodical&gt;&lt;pages&gt;396&lt;/pages&gt;&lt;volume&gt;23&lt;/volume&gt;&lt;number&gt;4&lt;/number&gt;&lt;edition&gt;2004/03/17&lt;/edition&gt;&lt;keywords&gt;&lt;keyword&gt;Galactokinase/*genetics/metabolism&lt;/keyword&gt;&lt;keyword&gt;Galactosemias/enzymology/*genetics&lt;/keyword&gt;&lt;keyword&gt;Humans&lt;/keyword&gt;&lt;keyword&gt;Hydrogen-Ion Concentration&lt;/keyword&gt;&lt;keyword&gt;Kinetics&lt;/keyword&gt;&lt;keyword&gt;Molecular Sequence Data&lt;/keyword&gt;&lt;keyword&gt;*Mutation, Missense&lt;/keyword&gt;&lt;keyword&gt;Temperature&lt;/keyword&gt;&lt;/keywords&gt;&lt;dates&gt;&lt;year&gt;2004&lt;/year&gt;&lt;pub-dates&gt;&lt;date&gt;Apr&lt;/date&gt;&lt;/pub-dates&gt;&lt;/dates&gt;&lt;isbn&gt;1098-1004 (Electronic)&amp;#xD;1059-7794 (Linking)&lt;/isbn&gt;&lt;accession-num&gt;15024738&lt;/accession-num&gt;&lt;work-type&gt;Research Support, Non-U.S. Gov&amp;apos;t&lt;/work-type&gt;&lt;urls&gt;&lt;related-urls&gt;&lt;url&gt;http://www.ncbi.nlm.nih.gov/pubmed/15024738&lt;/url&gt;&lt;/related-urls&gt;&lt;/urls&gt;&lt;electronic-resource-num&gt;10.1002/humu.9223&lt;/electronic-resource-num&gt;&lt;language&gt;eng&lt;/language&gt;&lt;/record&gt;&lt;/Cite&gt;&lt;/EndNote&gt;</w:instrText>
            </w:r>
            <w:r>
              <w:fldChar w:fldCharType="separate"/>
            </w:r>
            <w:r>
              <w:rPr>
                <w:noProof/>
              </w:rPr>
              <w:t>(</w:t>
            </w:r>
            <w:hyperlink w:anchor="_ENREF_31" w:tooltip="Sangiuolo, 2004 #13" w:history="1">
              <w:r w:rsidR="002A68E7">
                <w:rPr>
                  <w:noProof/>
                </w:rPr>
                <w:t>Sangiuolo, et al., 2004</w:t>
              </w:r>
            </w:hyperlink>
            <w:r>
              <w:rPr>
                <w:noProof/>
              </w:rPr>
              <w:t>)</w:t>
            </w:r>
            <w:r>
              <w:fldChar w:fldCharType="end"/>
            </w:r>
          </w:p>
          <w:p w:rsidR="000D30C7" w:rsidRDefault="000D30C7" w:rsidP="00253632">
            <w:pPr>
              <w:pStyle w:val="Normalsmall"/>
            </w:pPr>
          </w:p>
          <w:p w:rsidR="000D30C7" w:rsidRDefault="000D30C7" w:rsidP="00253632">
            <w:pPr>
              <w:pStyle w:val="Normalsmall"/>
            </w:pPr>
            <w:r w:rsidRPr="000F1942">
              <w:rPr>
                <w:b/>
              </w:rPr>
              <w:t xml:space="preserve">Uncompetitive product inhibition </w:t>
            </w:r>
            <w:r>
              <w:t xml:space="preserve">of GALK (adult rat liver) by gal1p with both 1mM and 5mM gal1p altering the Km for galactose from 0.150mM to 0.800mM. </w:t>
            </w:r>
            <w:r>
              <w:fldChar w:fldCharType="begin"/>
            </w:r>
            <w:r>
              <w:instrText xml:space="preserve"> ADDIN EN.CITE &lt;EndNote&gt;&lt;Cite&gt;&lt;Author&gt;Cuatrecasas&lt;/Author&gt;&lt;Year&gt;1965&lt;/Year&gt;&lt;RecNum&gt;81&lt;/RecNum&gt;&lt;DisplayText&gt;(Cuatrecasas and Segal, 1965)&lt;/DisplayText&gt;&lt;record&gt;&lt;rec-number&gt;81&lt;/rec-number&gt;&lt;foreign-keys&gt;&lt;key app="EN" db-id="ap95xdv5n5e2seedasv5e5xge5xs9vfdfxpz"&gt;81&lt;/key&gt;&lt;/foreign-keys&gt;&lt;ref-type name="Journal Article"&gt;17&lt;/ref-type&gt;&lt;contributors&gt;&lt;authors&gt;&lt;author&gt;Cuatrecasas, P.&lt;/author&gt;&lt;author&gt;Segal, S.&lt;/author&gt;&lt;/authors&gt;&lt;/contributors&gt;&lt;titles&gt;&lt;title&gt;Mammalian Galactokinase. Developmental and Adaptive Characteristics in the Rat Liver&lt;/title&gt;&lt;secondary-title&gt;J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chemistry&lt;/abbr-1&gt;&lt;/alt-periodical&gt;&lt;pages&gt;2382-8&lt;/pages&gt;&lt;volume&gt;240&lt;/volume&gt;&lt;edition&gt;1965/06/01&lt;/edition&gt;&lt;keywords&gt;&lt;keyword&gt;*Adenosine Triphosphate&lt;/keyword&gt;&lt;keyword&gt;*Animals, Newborn&lt;/keyword&gt;&lt;keyword&gt;Biochemical Phenomena&lt;/keyword&gt;&lt;keyword&gt;*Biochemistry&lt;/keyword&gt;&lt;keyword&gt;Brain/*enzymology&lt;/keyword&gt;&lt;keyword&gt;*Carbohydrate Metabolism&lt;/keyword&gt;&lt;keyword&gt;*Chromatography&lt;/keyword&gt;&lt;keyword&gt;*Galactose&lt;/keyword&gt;&lt;keyword&gt;*Growth&lt;/keyword&gt;&lt;keyword&gt;*Intestines&lt;/keyword&gt;&lt;keyword&gt;*Kidney&lt;/keyword&gt;&lt;keyword&gt;*Kinetics&lt;/keyword&gt;&lt;keyword&gt;Liver/*enzymology&lt;/keyword&gt;&lt;keyword&gt;*Muscles&lt;/keyword&gt;&lt;keyword&gt;*Phosphotransferases&lt;/keyword&gt;&lt;keyword&gt;*Rats&lt;/keyword&gt;&lt;keyword&gt;*Research&lt;/keyword&gt;&lt;/keywords&gt;&lt;dates&gt;&lt;year&gt;1965&lt;/year&gt;&lt;pub-dates&gt;&lt;date&gt;Jun&lt;/date&gt;&lt;/pub-dates&gt;&lt;/dates&gt;&lt;isbn&gt;0021-9258 (Print)&amp;#xD;0021-9258 (Linking)&lt;/isbn&gt;&lt;accession-num&gt;14304841&lt;/accession-num&gt;&lt;urls&gt;&lt;related-urls&gt;&lt;url&gt;http://www.ncbi.nlm.nih.gov/pubmed/14304841&lt;/url&gt;&lt;/related-urls&gt;&lt;/urls&gt;&lt;language&gt;eng&lt;/language&gt;&lt;/record&gt;&lt;/Cite&gt;&lt;/EndNote&gt;</w:instrText>
            </w:r>
            <w:r>
              <w:fldChar w:fldCharType="separate"/>
            </w:r>
            <w:r>
              <w:rPr>
                <w:noProof/>
              </w:rPr>
              <w:t>(</w:t>
            </w:r>
            <w:hyperlink w:anchor="_ENREF_10" w:tooltip="Cuatrecasas, 1965 #81" w:history="1">
              <w:r w:rsidR="002A68E7">
                <w:rPr>
                  <w:noProof/>
                </w:rPr>
                <w:t>Cuatrecasas and Segal, 1965</w:t>
              </w:r>
            </w:hyperlink>
            <w:r>
              <w:rPr>
                <w:noProof/>
              </w:rPr>
              <w:t>)</w:t>
            </w:r>
            <w:r>
              <w:fldChar w:fldCharType="end"/>
            </w:r>
          </w:p>
          <w:p w:rsidR="000D30C7" w:rsidRDefault="000D30C7" w:rsidP="00253632">
            <w:pPr>
              <w:pStyle w:val="Normalsmall"/>
              <w:rPr>
                <w:b/>
              </w:rPr>
            </w:pPr>
            <w:proofErr w:type="spellStart"/>
            <w:r w:rsidRPr="00CF1359">
              <w:rPr>
                <w:b/>
              </w:rPr>
              <w:t>ki</w:t>
            </w:r>
            <w:proofErr w:type="spellEnd"/>
            <w:r w:rsidRPr="00CF1359">
              <w:rPr>
                <w:b/>
              </w:rPr>
              <w:t>(gal1p) = 5.3mM (5.0-5.7mM)</w:t>
            </w:r>
            <w:r w:rsidRPr="00CF1359">
              <w:t xml:space="preserve"> </w:t>
            </w:r>
            <w:r w:rsidRPr="00CF1359">
              <w:rPr>
                <w:highlight w:val="green"/>
              </w:rPr>
              <w:fldChar w:fldCharType="begin"/>
            </w:r>
            <w:r w:rsidRPr="00CF1359">
              <w:rPr>
                <w:highlight w:val="green"/>
              </w:rPr>
              <w:instrText xml:space="preserve"> ADDIN EN.CITE &lt;EndNote&gt;&lt;Cite&gt;&lt;Author&gt;Cuatrecasas&lt;/Author&gt;&lt;Year&gt;1965&lt;/Year&gt;&lt;RecNum&gt;81&lt;/RecNum&gt;&lt;DisplayText&gt;(Cuatrecasas and Segal, 1965)&lt;/DisplayText&gt;&lt;record&gt;&lt;rec-number&gt;81&lt;/rec-number&gt;&lt;foreign-keys&gt;&lt;key app="EN" db-id="ap95xdv5n5e2seedasv5e5xge5xs9vfdfxpz"&gt;81&lt;/key&gt;&lt;/foreign-keys&gt;&lt;ref-type name="Journal Article"&gt;17&lt;/ref-type&gt;&lt;contributors&gt;&lt;authors&gt;&lt;author&gt;Cuatrecasas, P.&lt;/author&gt;&lt;author&gt;Segal, S.&lt;/author&gt;&lt;/authors&gt;&lt;/contributors&gt;&lt;titles&gt;&lt;title&gt;Mammalian Galactokinase. Developmental and Adaptive Characteristics in the Rat Liver&lt;/title&gt;&lt;secondary-title&gt;J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chemistry&lt;/abbr-1&gt;&lt;/alt-periodical&gt;&lt;pages&gt;2382-8&lt;/pages&gt;&lt;volume&gt;240&lt;/volume&gt;&lt;edition&gt;1965/06/01&lt;/edition&gt;&lt;keywords&gt;&lt;keyword&gt;*Adenosine Triphosphate&lt;/keyword&gt;&lt;keyword&gt;*Animals, Newborn&lt;/keyword&gt;&lt;keyword&gt;Biochemical Phenomena&lt;/keyword&gt;&lt;keyword&gt;*Biochemistry&lt;/keyword&gt;&lt;keyword&gt;Brain/*enzymology&lt;/keyword&gt;&lt;keyword&gt;*Carbohydrate Metabolism&lt;/keyword&gt;&lt;keyword&gt;*Chromatography&lt;/keyword&gt;&lt;keyword&gt;*Galactose&lt;/keyword&gt;&lt;keyword&gt;*Growth&lt;/keyword&gt;&lt;keyword&gt;*Intestines&lt;/keyword&gt;&lt;keyword&gt;*Kidney&lt;/keyword&gt;&lt;keyword&gt;*Kinetics&lt;/keyword&gt;&lt;keyword&gt;Liver/*enzymology&lt;/keyword&gt;&lt;keyword&gt;*Muscles&lt;/keyword&gt;&lt;keyword&gt;*Phosphotransferases&lt;/keyword&gt;&lt;keyword&gt;*Rats&lt;/keyword&gt;&lt;keyword&gt;*Research&lt;/keyword&gt;&lt;/keywords&gt;&lt;dates&gt;&lt;year&gt;1965&lt;/year&gt;&lt;pub-dates&gt;&lt;date&gt;Jun&lt;/date&gt;&lt;/pub-dates&gt;&lt;/dates&gt;&lt;isbn&gt;0021-9258 (Print)&amp;#xD;0021-9258 (Linking)&lt;/isbn&gt;&lt;accession-num&gt;14304841&lt;/accession-num&gt;&lt;urls&gt;&lt;related-urls&gt;&lt;url&gt;http://www.ncbi.nlm.nih.gov/pubmed/14304841&lt;/url&gt;&lt;/related-urls&gt;&lt;/urls&gt;&lt;language&gt;eng&lt;/language&gt;&lt;/record&gt;&lt;/Cite&gt;&lt;/EndNote&gt;</w:instrText>
            </w:r>
            <w:r w:rsidRPr="00CF1359">
              <w:rPr>
                <w:highlight w:val="green"/>
              </w:rPr>
              <w:fldChar w:fldCharType="separate"/>
            </w:r>
            <w:r w:rsidRPr="00CF1359">
              <w:rPr>
                <w:noProof/>
                <w:highlight w:val="green"/>
              </w:rPr>
              <w:t>(</w:t>
            </w:r>
            <w:hyperlink w:anchor="_ENREF_10" w:tooltip="Cuatrecasas, 1965 #81" w:history="1">
              <w:r w:rsidR="002A68E7" w:rsidRPr="00CF1359">
                <w:rPr>
                  <w:noProof/>
                  <w:highlight w:val="green"/>
                </w:rPr>
                <w:t>Cuatrecasas and Segal, 1965</w:t>
              </w:r>
            </w:hyperlink>
            <w:r w:rsidRPr="00CF1359">
              <w:rPr>
                <w:noProof/>
                <w:highlight w:val="green"/>
              </w:rPr>
              <w:t>)</w:t>
            </w:r>
            <w:r w:rsidRPr="00CF1359">
              <w:rPr>
                <w:highlight w:val="green"/>
              </w:rPr>
              <w:fldChar w:fldCharType="end"/>
            </w:r>
          </w:p>
          <w:p w:rsidR="000D30C7" w:rsidRDefault="000D30C7" w:rsidP="00253632">
            <w:pPr>
              <w:pStyle w:val="Normalsmall"/>
            </w:pPr>
            <w:r>
              <w:t>(1mM gal1p caused 15% inhibition, 5mM gal1p 50% inhibition)</w:t>
            </w:r>
          </w:p>
          <w:p w:rsidR="000D30C7" w:rsidRDefault="000D30C7" w:rsidP="00253632">
            <w:pPr>
              <w:pStyle w:val="Normalsmall"/>
            </w:pPr>
          </w:p>
          <w:p w:rsidR="000D30C7" w:rsidRPr="00C52C55" w:rsidRDefault="000D30C7" w:rsidP="002A68E7">
            <w:pPr>
              <w:pStyle w:val="Normalsmall"/>
            </w:pPr>
            <w:proofErr w:type="spellStart"/>
            <w:r>
              <w:t>Galactokinase</w:t>
            </w:r>
            <w:proofErr w:type="spellEnd"/>
            <w:r>
              <w:t xml:space="preserve"> being rate limiting for galactose clearance </w:t>
            </w:r>
            <w:r>
              <w:fldChar w:fldCharType="begin"/>
            </w:r>
            <w:r>
              <w:instrText xml:space="preserve"> ADDIN EN.CITE &lt;EndNote&gt;&lt;Cite&gt;&lt;Author&gt;Schirmer&lt;/Author&gt;&lt;Year&gt;1986&lt;/Year&gt;&lt;RecNum&gt;82&lt;/RecNum&gt;&lt;DisplayText&gt;(Schirmer, et al., 1986)&lt;/DisplayText&gt;&lt;record&gt;&lt;rec-number&gt;82&lt;/rec-number&gt;&lt;foreign-keys&gt;&lt;key app="EN" db-id="ap95xdv5n5e2seedasv5e5xge5xs9vfdfxpz"&gt;82&lt;/key&gt;&lt;/foreign-keys&gt;&lt;ref-type name="Journal Article"&gt;17&lt;/ref-type&gt;&lt;contributors&gt;&lt;authors&gt;&lt;author&gt;Schirmer, W. J.&lt;/author&gt;&lt;author&gt;Townsend, M. C.&lt;/author&gt;&lt;author&gt;Schirmer, J. M.&lt;/author&gt;&lt;author&gt;Hampton, W. W.&lt;/author&gt;&lt;author&gt;Fry, D. E.&lt;/author&gt;&lt;/authors&gt;&lt;/contributors&gt;&lt;titles&gt;&lt;title&gt;Galactose clearance as an estimate of effective hepatic blood flow: validation and limitations&lt;/title&gt;&lt;secondary-title&gt;J Surg Res&lt;/secondary-title&gt;&lt;alt-title&gt;The Journal of surgical research&lt;/alt-title&gt;&lt;/titles&gt;&lt;periodical&gt;&lt;full-title&gt;J Surg Res&lt;/full-title&gt;&lt;abbr-1&gt;The Journal of surgical research&lt;/abbr-1&gt;&lt;/periodical&gt;&lt;alt-periodical&gt;&lt;full-title&gt;J Surg Res&lt;/full-title&gt;&lt;abbr-1&gt;The Journal of surgical research&lt;/abbr-1&gt;&lt;/alt-periodical&gt;&lt;pages&gt;543-56&lt;/pages&gt;&lt;volume&gt;41&lt;/volume&gt;&lt;number&gt;5&lt;/number&gt;&lt;edition&gt;1986/11/01&lt;/edition&gt;&lt;keywords&gt;&lt;keyword&gt;Animals&lt;/keyword&gt;&lt;keyword&gt;Galactose/*metabolism&lt;/keyword&gt;&lt;keyword&gt;Humans&lt;/keyword&gt;&lt;keyword&gt;Kinetics&lt;/keyword&gt;&lt;keyword&gt;Liver/*metabolism&lt;/keyword&gt;&lt;keyword&gt;*Liver Circulation&lt;/keyword&gt;&lt;keyword&gt;Mathematics&lt;/keyword&gt;&lt;keyword&gt;Models, Biological&lt;/keyword&gt;&lt;/keywords&gt;&lt;dates&gt;&lt;year&gt;1986&lt;/year&gt;&lt;pub-dates&gt;&lt;date&gt;Nov&lt;/date&gt;&lt;/pub-dates&gt;&lt;/dates&gt;&lt;isbn&gt;0022-4804 (Print)&amp;#xD;0022-4804 (Linking)&lt;/isbn&gt;&lt;accession-num&gt;3534462&lt;/accession-num&gt;&lt;work-type&gt;Research Support, Non-U.S. Gov&amp;apos;t&amp;#xD;Review&lt;/work-type&gt;&lt;urls&gt;&lt;related-urls&gt;&lt;url&gt;http://www.ncbi.nlm.nih.gov/pubmed/3534462&lt;/url&gt;&lt;/related-urls&gt;&lt;/urls&gt;&lt;language&gt;eng&lt;/language&gt;&lt;/record&gt;&lt;/Cite&gt;&lt;/EndNote&gt;</w:instrText>
            </w:r>
            <w:r>
              <w:fldChar w:fldCharType="separate"/>
            </w:r>
            <w:r>
              <w:rPr>
                <w:noProof/>
              </w:rPr>
              <w:t>(</w:t>
            </w:r>
            <w:hyperlink w:anchor="_ENREF_32" w:tooltip="Schirmer, 1986 #82" w:history="1">
              <w:r w:rsidR="002A68E7">
                <w:rPr>
                  <w:noProof/>
                </w:rPr>
                <w:t>Schirmer, et al., 1986</w:t>
              </w:r>
            </w:hyperlink>
            <w:r>
              <w:rPr>
                <w:noProof/>
              </w:rPr>
              <w:t>)</w:t>
            </w:r>
            <w:r>
              <w:fldChar w:fldCharType="end"/>
            </w:r>
            <w:r>
              <w:t xml:space="preserve"> -&gt; [27,28, 50]</w:t>
            </w:r>
          </w:p>
        </w:tc>
      </w:tr>
      <w:tr w:rsidR="000D30C7" w:rsidRPr="00A833FF" w:rsidTr="00253632">
        <w:tc>
          <w:tcPr>
            <w:tcW w:w="1008" w:type="dxa"/>
            <w:shd w:val="clear" w:color="auto" w:fill="auto"/>
          </w:tcPr>
          <w:p w:rsidR="000D30C7" w:rsidRDefault="000D30C7" w:rsidP="00253632">
            <w:pPr>
              <w:pStyle w:val="Normalsmall"/>
            </w:pPr>
            <w:r>
              <w:t>IMP</w:t>
            </w:r>
          </w:p>
        </w:tc>
        <w:tc>
          <w:tcPr>
            <w:tcW w:w="4050" w:type="dxa"/>
            <w:shd w:val="clear" w:color="auto" w:fill="auto"/>
          </w:tcPr>
          <w:p w:rsidR="000D30C7" w:rsidRPr="001062D5" w:rsidRDefault="000D30C7" w:rsidP="00253632">
            <w:pPr>
              <w:pStyle w:val="Normalsmall"/>
              <w:rPr>
                <w:b/>
              </w:rPr>
            </w:pPr>
            <w:r w:rsidRPr="001062D5">
              <w:rPr>
                <w:b/>
              </w:rPr>
              <w:t xml:space="preserve">Inositol </w:t>
            </w:r>
            <w:proofErr w:type="spellStart"/>
            <w:r w:rsidRPr="001062D5">
              <w:rPr>
                <w:b/>
              </w:rPr>
              <w:t>monophosphatase</w:t>
            </w:r>
            <w:proofErr w:type="spellEnd"/>
          </w:p>
          <w:p w:rsidR="000D30C7" w:rsidRDefault="000D30C7" w:rsidP="00253632">
            <w:pPr>
              <w:pStyle w:val="Normalsmall"/>
            </w:pPr>
            <w:r w:rsidRPr="001062D5">
              <w:t>D</w:t>
            </w:r>
            <w:r w:rsidRPr="00A833FF">
              <w:t>-galactose 1-ph</w:t>
            </w:r>
            <w:r>
              <w:t>osphate </w:t>
            </w:r>
            <w:r w:rsidRPr="00A833FF">
              <w:t>[</w:t>
            </w:r>
            <w:r w:rsidRPr="00383D7A">
              <w:rPr>
                <w:rStyle w:val="BoldsmallChar"/>
              </w:rPr>
              <w:t>gal1p</w:t>
            </w:r>
            <w:r>
              <w:t xml:space="preserve">] ↔ </w:t>
            </w:r>
            <w:r w:rsidRPr="00A833FF">
              <w:t>D-galactose</w:t>
            </w:r>
            <w:r>
              <w:t> </w:t>
            </w:r>
            <w:r w:rsidRPr="00A833FF">
              <w:t>[</w:t>
            </w:r>
            <w:r>
              <w:rPr>
                <w:rStyle w:val="BoldsmallChar"/>
              </w:rPr>
              <w:t>gal</w:t>
            </w:r>
            <w:r>
              <w:t>] + phosphate </w:t>
            </w:r>
            <w:r w:rsidRPr="00A833FF">
              <w:t>[</w:t>
            </w:r>
            <w:r>
              <w:rPr>
                <w:rStyle w:val="BoldsmallChar"/>
              </w:rPr>
              <w:t>pi</w:t>
            </w:r>
            <w:r w:rsidRPr="00A833FF">
              <w:t>]</w:t>
            </w:r>
          </w:p>
          <w:p w:rsidR="000D30C7" w:rsidRDefault="000D30C7" w:rsidP="00253632">
            <w:pPr>
              <w:pStyle w:val="Normalsmall"/>
            </w:pPr>
            <w:r>
              <w:lastRenderedPageBreak/>
              <w:t>EC:3.1.3.25</w:t>
            </w:r>
          </w:p>
        </w:tc>
        <w:tc>
          <w:tcPr>
            <w:tcW w:w="3150" w:type="dxa"/>
            <w:shd w:val="clear" w:color="auto" w:fill="auto"/>
          </w:tcPr>
          <w:p w:rsidR="000D30C7" w:rsidRPr="00383D7A" w:rsidRDefault="000D30C7" w:rsidP="00253632">
            <w:pPr>
              <w:pStyle w:val="Boldsmall"/>
            </w:pPr>
            <w:r w:rsidRPr="00383D7A">
              <w:lastRenderedPageBreak/>
              <w:t>Protein</w:t>
            </w:r>
          </w:p>
          <w:p w:rsidR="000D30C7" w:rsidRDefault="000D30C7" w:rsidP="00253632">
            <w:pPr>
              <w:pStyle w:val="Normalsmall"/>
            </w:pPr>
            <w:hyperlink r:id="rId14" w:history="1">
              <w:r w:rsidRPr="0051425F">
                <w:rPr>
                  <w:rStyle w:val="Hyperlink"/>
                  <w:bCs/>
                </w:rPr>
                <w:t>UniProt:P29218</w:t>
              </w:r>
            </w:hyperlink>
            <w:r w:rsidRPr="00EC72F7">
              <w:t xml:space="preserve"> (IMPA1_HUMAN)</w:t>
            </w:r>
          </w:p>
          <w:p w:rsidR="000D30C7" w:rsidRPr="0051425F" w:rsidRDefault="000D30C7" w:rsidP="00253632">
            <w:pPr>
              <w:pStyle w:val="Boldsmall"/>
              <w:rPr>
                <w:b w:val="0"/>
              </w:rPr>
            </w:pPr>
            <w:proofErr w:type="spellStart"/>
            <w:r>
              <w:rPr>
                <w:b w:val="0"/>
              </w:rPr>
              <w:t>Homodimer</w:t>
            </w:r>
            <w:proofErr w:type="spellEnd"/>
            <w:r>
              <w:rPr>
                <w:b w:val="0"/>
              </w:rPr>
              <w:t xml:space="preserve"> P29218*2</w:t>
            </w:r>
          </w:p>
          <w:p w:rsidR="000D30C7" w:rsidRDefault="000D30C7" w:rsidP="00253632">
            <w:pPr>
              <w:pStyle w:val="Boldsmall"/>
            </w:pPr>
            <w:r>
              <w:lastRenderedPageBreak/>
              <w:t>Gene</w:t>
            </w:r>
          </w:p>
          <w:p w:rsidR="000D30C7" w:rsidRPr="00383D7A" w:rsidRDefault="000D30C7" w:rsidP="00253632">
            <w:pPr>
              <w:pStyle w:val="Normalsmall"/>
            </w:pPr>
            <w:r>
              <w:t>IMPA1, IMPA</w:t>
            </w:r>
          </w:p>
        </w:tc>
        <w:tc>
          <w:tcPr>
            <w:tcW w:w="5760" w:type="dxa"/>
            <w:shd w:val="clear" w:color="auto" w:fill="auto"/>
          </w:tcPr>
          <w:p w:rsidR="000D30C7" w:rsidRDefault="000D30C7" w:rsidP="00253632">
            <w:pPr>
              <w:pStyle w:val="Boldsmall"/>
            </w:pPr>
            <w:r>
              <w:lastRenderedPageBreak/>
              <w:t>Competitive inhibition model:</w:t>
            </w:r>
          </w:p>
          <w:p w:rsidR="000D30C7" w:rsidRPr="00486CE1" w:rsidRDefault="000D30C7" w:rsidP="00253632">
            <w:pPr>
              <w:pStyle w:val="Boldsmall"/>
              <w:rPr>
                <w:b w:val="0"/>
              </w:rPr>
            </w:pPr>
            <w:r w:rsidRPr="00486CE1">
              <w:t>km(ino1p) = 0.320±0.050mM</w:t>
            </w:r>
            <w:r w:rsidRPr="00486CE1">
              <w:rPr>
                <w:b w:val="0"/>
              </w:rPr>
              <w:t xml:space="preserve"> </w:t>
            </w:r>
            <w:r w:rsidRPr="00486CE1">
              <w:rPr>
                <w:b w:val="0"/>
                <w:highlight w:val="green"/>
              </w:rPr>
              <w:fldChar w:fldCharType="begin">
                <w:fldData xml:space="preserve">PEVuZE5vdGU+PENpdGU+PEF1dGhvcj5TbGVwYWs8L0F1dGhvcj48WWVhcj4yMDA3PC9ZZWFyPjxS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</w:fldData>
              </w:fldChar>
            </w:r>
            <w:r w:rsidRPr="00486CE1">
              <w:rPr>
                <w:b w:val="0"/>
                <w:highlight w:val="green"/>
              </w:rPr>
              <w:instrText xml:space="preserve"> ADDIN EN.CITE </w:instrText>
            </w:r>
            <w:r w:rsidRPr="00486CE1">
              <w:rPr>
                <w:b w:val="0"/>
                <w:highlight w:val="green"/>
              </w:rPr>
              <w:fldChar w:fldCharType="begin">
                <w:fldData xml:space="preserve">PEVuZE5vdGU+PENpdGU+PEF1dGhvcj5TbGVwYWs8L0F1dGhvcj48WWVhcj4yMDA3PC9ZZWFyPjxS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</w:fldData>
              </w:fldChar>
            </w:r>
            <w:r w:rsidRPr="00486CE1">
              <w:rPr>
                <w:b w:val="0"/>
                <w:highlight w:val="green"/>
              </w:rPr>
              <w:instrText xml:space="preserve"> ADDIN EN.CITE.DATA </w:instrText>
            </w:r>
            <w:r w:rsidRPr="00486CE1">
              <w:rPr>
                <w:b w:val="0"/>
                <w:highlight w:val="green"/>
              </w:rPr>
            </w:r>
            <w:r w:rsidRPr="00486CE1">
              <w:rPr>
                <w:b w:val="0"/>
                <w:highlight w:val="green"/>
              </w:rPr>
              <w:fldChar w:fldCharType="end"/>
            </w:r>
            <w:r w:rsidRPr="00486CE1">
              <w:rPr>
                <w:b w:val="0"/>
                <w:highlight w:val="green"/>
              </w:rPr>
              <w:fldChar w:fldCharType="separate"/>
            </w:r>
            <w:r w:rsidRPr="00486CE1">
              <w:rPr>
                <w:b w:val="0"/>
                <w:noProof/>
                <w:highlight w:val="green"/>
              </w:rPr>
              <w:t>(</w:t>
            </w:r>
            <w:hyperlink w:anchor="_ENREF_34" w:tooltip="Slepak, 2007 #17" w:history="1">
              <w:r w:rsidR="002A68E7" w:rsidRPr="00486CE1">
                <w:rPr>
                  <w:b w:val="0"/>
                  <w:noProof/>
                  <w:highlight w:val="green"/>
                </w:rPr>
                <w:t>Slepak, et al., 2007</w:t>
              </w:r>
            </w:hyperlink>
            <w:r w:rsidRPr="00486CE1">
              <w:rPr>
                <w:b w:val="0"/>
                <w:noProof/>
                <w:highlight w:val="green"/>
              </w:rPr>
              <w:t>)</w:t>
            </w:r>
            <w:r w:rsidRPr="00486CE1">
              <w:rPr>
                <w:b w:val="0"/>
                <w:highlight w:val="green"/>
              </w:rPr>
              <w:fldChar w:fldCharType="end"/>
            </w:r>
          </w:p>
          <w:p w:rsidR="000D30C7" w:rsidRDefault="000D30C7" w:rsidP="00253632">
            <w:pPr>
              <w:pStyle w:val="Boldsmall"/>
              <w:rPr>
                <w:b w:val="0"/>
              </w:rPr>
            </w:pPr>
            <w:r w:rsidRPr="00486CE1">
              <w:t>km(gal1p) = 0.35mM</w:t>
            </w:r>
            <w:r w:rsidRPr="00486CE1">
              <w:rPr>
                <w:b w:val="0"/>
              </w:rPr>
              <w:t xml:space="preserve"> (similar kinetics gal1p to ino1p in vitro) </w:t>
            </w:r>
            <w:r w:rsidRPr="00486CE1">
              <w:rPr>
                <w:b w:val="0"/>
                <w:highlight w:val="green"/>
              </w:rPr>
              <w:lastRenderedPageBreak/>
              <w:fldChar w:fldCharType="begin"/>
            </w:r>
            <w:r w:rsidRPr="00486CE1">
              <w:rPr>
                <w:b w:val="0"/>
                <w:highlight w:val="green"/>
              </w:rPr>
              <w:instrText xml:space="preserve"> ADDIN EN.CITE &lt;EndNote&gt;&lt;Cite&gt;&lt;Author&gt;Parthasarathy&lt;/Author&gt;&lt;Year&gt;1997&lt;/Year&gt;&lt;RecNum&gt;18&lt;/RecNum&gt;&lt;DisplayText&gt;(Parthasarathy, et al., 1997)&lt;/DisplayText&gt;&lt;record&gt;&lt;rec-number&gt;18&lt;/rec-number&gt;&lt;foreign-keys&gt;&lt;key app="EN" db-id="ap95xdv5n5e2seedasv5e5xge5xs9vfdfxpz"&gt;18&lt;/key&gt;&lt;/foreign-keys&gt;&lt;ref-type name="Journal Article"&gt;17&lt;/ref-type&gt;&lt;contributors&gt;&lt;authors&gt;&lt;author&gt;Parthasarathy, R.&lt;/author&gt;&lt;author&gt;Parthasarathy, L.&lt;/author&gt;&lt;author&gt;Vadnal, R.&lt;/author&gt;&lt;/authors&gt;&lt;/contributors&gt;&lt;auth-address&gt;Molecular Neuroscience Laboratory, Mental Health and Behavioral Science Service, Department of Veterans Affairs Medical Center (116), Louisville, KY 40206, USA.&lt;/auth-address&gt;&lt;titles&gt;&lt;title&gt;Brain inositol monophosphatase identified as a galactose 1-phosphatase&lt;/title&gt;&lt;secondary-title&gt;Brain Res&lt;/secondary-title&gt;&lt;alt-title&gt;Brain research&lt;/alt-title&gt;&lt;/titles&gt;&lt;periodical&gt;&lt;full-title&gt;Brain Res&lt;/full-title&gt;&lt;abbr-1&gt;Brain research&lt;/abbr-1&gt;&lt;/periodical&gt;&lt;alt-periodical&gt;&lt;full-title&gt;Brain Res&lt;/full-title&gt;&lt;abbr-1&gt;Brain research&lt;/abbr-1&gt;&lt;/alt-periodical&gt;&lt;pages&gt;99-106&lt;/pages&gt;&lt;volume&gt;778&lt;/volume&gt;&lt;number&gt;1&lt;/number&gt;&lt;edition&gt;1998/02/14&lt;/edition&gt;&lt;keywords&gt;&lt;keyword&gt;Amino Acid Sequence&lt;/keyword&gt;&lt;keyword&gt;Animals&lt;/keyword&gt;&lt;keyword&gt;Brain/*enzymology&lt;/keyword&gt;&lt;keyword&gt;Cattle&lt;/keyword&gt;&lt;keyword&gt;Chromatography, Gel&lt;/keyword&gt;&lt;keyword&gt;Galactose/metabolism&lt;/keyword&gt;&lt;keyword&gt;Humans&lt;/keyword&gt;&lt;keyword&gt;Hydrolysis&lt;/keyword&gt;&lt;keyword&gt;Molecular Sequence Data&lt;/keyword&gt;&lt;keyword&gt;Phosphoric Monoester Hydrolases/*analysis&lt;/keyword&gt;&lt;keyword&gt;Rats&lt;/keyword&gt;&lt;keyword&gt;Rats, Sprague-Dawley&lt;/keyword&gt;&lt;keyword&gt;Signal Transduction/physiology&lt;/keyword&gt;&lt;/keywords&gt;&lt;dates&gt;&lt;year&gt;1997&lt;/year&gt;&lt;pub-dates&gt;&lt;date&gt;Dec 5&lt;/date&gt;&lt;/pub-dates&gt;&lt;/dates&gt;&lt;isbn&gt;0006-8993 (Print)&amp;#xD;0006-8993 (Linking)&lt;/isbn&gt;&lt;accession-num&gt;9462881&lt;/accession-num&gt;&lt;work-type&gt;Comparative Study&amp;#xD;Research Support, U.S. Gov&amp;apos;t, Non-P.H.S.&lt;/work-type&gt;&lt;urls&gt;&lt;related-urls&gt;&lt;url&gt;http://www.ncbi.nlm.nih.gov/pubmed/9462881&lt;/url&gt;&lt;/related-urls&gt;&lt;/urls&gt;&lt;language&gt;eng&lt;/language&gt;&lt;/record&gt;&lt;/Cite&gt;&lt;/EndNote&gt;</w:instrText>
            </w:r>
            <w:r w:rsidRPr="00486CE1">
              <w:rPr>
                <w:b w:val="0"/>
                <w:highlight w:val="green"/>
              </w:rPr>
              <w:fldChar w:fldCharType="separate"/>
            </w:r>
            <w:r w:rsidRPr="00486CE1">
              <w:rPr>
                <w:b w:val="0"/>
                <w:noProof/>
                <w:highlight w:val="green"/>
              </w:rPr>
              <w:t>(</w:t>
            </w:r>
            <w:hyperlink w:anchor="_ENREF_27" w:tooltip="Parthasarathy, 1997 #18" w:history="1">
              <w:r w:rsidR="002A68E7" w:rsidRPr="00486CE1">
                <w:rPr>
                  <w:b w:val="0"/>
                  <w:noProof/>
                  <w:highlight w:val="green"/>
                </w:rPr>
                <w:t>Parthasarathy, et al., 1997</w:t>
              </w:r>
            </w:hyperlink>
            <w:r w:rsidRPr="00486CE1">
              <w:rPr>
                <w:b w:val="0"/>
                <w:noProof/>
                <w:highlight w:val="green"/>
              </w:rPr>
              <w:t>)</w:t>
            </w:r>
            <w:r w:rsidRPr="00486CE1">
              <w:rPr>
                <w:b w:val="0"/>
                <w:highlight w:val="green"/>
              </w:rPr>
              <w:fldChar w:fldCharType="end"/>
            </w:r>
          </w:p>
          <w:p w:rsidR="000D30C7" w:rsidRDefault="000D30C7" w:rsidP="00253632">
            <w:pPr>
              <w:pStyle w:val="Boldsmall"/>
              <w:rPr>
                <w:b w:val="0"/>
              </w:rPr>
            </w:pPr>
          </w:p>
          <w:p w:rsidR="000D30C7" w:rsidRPr="00AB07CD" w:rsidRDefault="000D30C7" w:rsidP="002A68E7">
            <w:pPr>
              <w:pStyle w:val="Boldsmall"/>
              <w:rPr>
                <w:b w:val="0"/>
              </w:rPr>
            </w:pPr>
            <w:r>
              <w:rPr>
                <w:b w:val="0"/>
              </w:rPr>
              <w:t>“Our kinetic analysis demonstrated that gal1p competitively inhibited human IMPase1 by increasing its Km for inositol-1p (ino1p) from 320</w:t>
            </w:r>
            <w:r>
              <w:t>±</w:t>
            </w:r>
            <w:r>
              <w:rPr>
                <w:b w:val="0"/>
              </w:rPr>
              <w:t>50µM to 980</w:t>
            </w:r>
            <w:r>
              <w:t>±</w:t>
            </w:r>
            <w:r w:rsidRPr="00AB07CD">
              <w:rPr>
                <w:b w:val="0"/>
              </w:rPr>
              <w:t>70µM</w:t>
            </w:r>
            <w:r>
              <w:rPr>
                <w:b w:val="0"/>
              </w:rPr>
              <w:t xml:space="preserve"> without changing the </w:t>
            </w:r>
            <w:proofErr w:type="spellStart"/>
            <w:r>
              <w:rPr>
                <w:b w:val="0"/>
              </w:rPr>
              <w:t>Vmax</w:t>
            </w:r>
            <w:proofErr w:type="spellEnd"/>
            <w:r>
              <w:rPr>
                <w:b w:val="0"/>
              </w:rPr>
              <w:t xml:space="preserve"> </w:t>
            </w:r>
            <w:r>
              <w:rPr>
                <w:b w:val="0"/>
              </w:rPr>
              <w:fldChar w:fldCharType="begin">
                <w:fldData xml:space="preserve">PEVuZE5vdGU+PENpdGU+PEF1dGhvcj5TbGVwYWs8L0F1dGhvcj48WWVhcj4yMDA3PC9ZZWFyPjxS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</w:fldData>
              </w:fldChar>
            </w:r>
            <w:r>
              <w:rPr>
                <w:b w:val="0"/>
              </w:rPr>
              <w:instrText xml:space="preserve"> ADDIN EN.CITE </w:instrText>
            </w:r>
            <w:r>
              <w:rPr>
                <w:b w:val="0"/>
              </w:rPr>
              <w:fldChar w:fldCharType="begin">
                <w:fldData xml:space="preserve">PEVuZE5vdGU+PENpdGU+PEF1dGhvcj5TbGVwYWs8L0F1dGhvcj48WWVhcj4yMDA3PC9ZZWFyPjxS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</w:fldData>
              </w:fldChar>
            </w:r>
            <w:r>
              <w:rPr>
                <w:b w:val="0"/>
              </w:rPr>
              <w:instrText xml:space="preserve"> ADDIN EN.CITE.DATA </w:instrText>
            </w:r>
            <w:r>
              <w:rPr>
                <w:b w:val="0"/>
              </w:rPr>
            </w:r>
            <w:r>
              <w:rPr>
                <w:b w:val="0"/>
              </w:rPr>
              <w:fldChar w:fldCharType="end"/>
            </w:r>
            <w:r>
              <w:rPr>
                <w:b w:val="0"/>
              </w:rPr>
              <w:fldChar w:fldCharType="separate"/>
            </w:r>
            <w:r>
              <w:rPr>
                <w:b w:val="0"/>
                <w:noProof/>
              </w:rPr>
              <w:t>(</w:t>
            </w:r>
            <w:hyperlink w:anchor="_ENREF_34" w:tooltip="Slepak, 2007 #17" w:history="1">
              <w:r w:rsidR="002A68E7">
                <w:rPr>
                  <w:b w:val="0"/>
                  <w:noProof/>
                </w:rPr>
                <w:t>Slepak, et al., 2007</w:t>
              </w:r>
            </w:hyperlink>
            <w:r>
              <w:rPr>
                <w:b w:val="0"/>
                <w:noProof/>
              </w:rPr>
              <w:t>)</w:t>
            </w:r>
            <w:r>
              <w:rPr>
                <w:b w:val="0"/>
              </w:rPr>
              <w:fldChar w:fldCharType="end"/>
            </w:r>
            <w:r>
              <w:rPr>
                <w:b w:val="0"/>
              </w:rPr>
              <w:t>.”</w:t>
            </w:r>
          </w:p>
        </w:tc>
      </w:tr>
      <w:tr w:rsidR="000D30C7" w:rsidRPr="00CF1359" w:rsidTr="00253632">
        <w:tc>
          <w:tcPr>
            <w:tcW w:w="1008" w:type="dxa"/>
            <w:shd w:val="clear" w:color="auto" w:fill="auto"/>
          </w:tcPr>
          <w:p w:rsidR="000D30C7" w:rsidRPr="00A833FF" w:rsidRDefault="000D30C7" w:rsidP="00253632">
            <w:pPr>
              <w:pStyle w:val="Normalsmall"/>
            </w:pPr>
            <w:r>
              <w:lastRenderedPageBreak/>
              <w:t>GALT</w:t>
            </w:r>
          </w:p>
        </w:tc>
        <w:tc>
          <w:tcPr>
            <w:tcW w:w="4050" w:type="dxa"/>
            <w:shd w:val="clear" w:color="auto" w:fill="auto"/>
          </w:tcPr>
          <w:p w:rsidR="000D30C7" w:rsidRPr="00750914" w:rsidRDefault="000D30C7" w:rsidP="00253632">
            <w:pPr>
              <w:pStyle w:val="Normalsmall"/>
              <w:rPr>
                <w:b/>
              </w:rPr>
            </w:pPr>
            <w:r>
              <w:rPr>
                <w:b/>
              </w:rPr>
              <w:t>G</w:t>
            </w:r>
            <w:r w:rsidRPr="001062D5">
              <w:rPr>
                <w:b/>
              </w:rPr>
              <w:t xml:space="preserve">alactose-1-phosphate </w:t>
            </w:r>
            <w:proofErr w:type="spellStart"/>
            <w:r w:rsidRPr="001062D5">
              <w:rPr>
                <w:b/>
              </w:rPr>
              <w:t>uridyl</w:t>
            </w:r>
            <w:proofErr w:type="spellEnd"/>
            <w:r w:rsidRPr="001062D5">
              <w:rPr>
                <w:b/>
              </w:rPr>
              <w:t xml:space="preserve"> transferase</w:t>
            </w:r>
          </w:p>
          <w:p w:rsidR="000D30C7" w:rsidRDefault="000D30C7" w:rsidP="00253632">
            <w:pPr>
              <w:pStyle w:val="Normalsmall"/>
            </w:pPr>
            <w:r>
              <w:t>UDP-D-glucose [</w:t>
            </w:r>
            <w:proofErr w:type="spellStart"/>
            <w:r>
              <w:rPr>
                <w:b/>
              </w:rPr>
              <w:t>udpglc</w:t>
            </w:r>
            <w:proofErr w:type="spellEnd"/>
            <w:r>
              <w:t>] + D-galactose 1-phosphate [</w:t>
            </w:r>
            <w:r>
              <w:rPr>
                <w:b/>
              </w:rPr>
              <w:t>gal1p</w:t>
            </w:r>
            <w:r>
              <w:t>] ↔ D-glucose 1-phosphate [</w:t>
            </w:r>
            <w:r>
              <w:rPr>
                <w:b/>
              </w:rPr>
              <w:t>glc1p</w:t>
            </w:r>
            <w:r>
              <w:t>] + UDP-D-galactose [</w:t>
            </w:r>
            <w:proofErr w:type="spellStart"/>
            <w:r>
              <w:rPr>
                <w:b/>
              </w:rPr>
              <w:t>udpgal</w:t>
            </w:r>
            <w:proofErr w:type="spellEnd"/>
            <w:r>
              <w:t>].</w:t>
            </w:r>
          </w:p>
          <w:p w:rsidR="000D30C7" w:rsidRDefault="000D30C7" w:rsidP="00253632">
            <w:pPr>
              <w:pStyle w:val="Normalsmall"/>
              <w:rPr>
                <w:rStyle w:val="ecname"/>
              </w:rPr>
            </w:pPr>
            <w:r>
              <w:rPr>
                <w:rStyle w:val="ecname"/>
              </w:rPr>
              <w:t>EC:2.7.7.12</w:t>
            </w:r>
          </w:p>
          <w:p w:rsidR="000D30C7" w:rsidRPr="00582D13" w:rsidRDefault="000D30C7" w:rsidP="00253632">
            <w:pPr>
              <w:pStyle w:val="Normalsmall"/>
              <w:rPr>
                <w:rStyle w:val="BoldsmallChar"/>
                <w:b w:val="0"/>
              </w:rPr>
            </w:pPr>
            <w:hyperlink r:id="rId15" w:history="1">
              <w:r w:rsidRPr="00770F7F">
                <w:rPr>
                  <w:rStyle w:val="Hyperlink"/>
                </w:rPr>
                <w:t>RHEA:13992</w:t>
              </w:r>
            </w:hyperlink>
          </w:p>
          <w:p w:rsidR="000D30C7" w:rsidRDefault="000D30C7" w:rsidP="00253632">
            <w:pPr>
              <w:pStyle w:val="Normalsmall"/>
            </w:pPr>
            <w:hyperlink r:id="rId16" w:history="1">
              <w:r w:rsidRPr="00DB1139">
                <w:rPr>
                  <w:rStyle w:val="Hyperlink"/>
                </w:rPr>
                <w:t>KEGG:R00955</w:t>
              </w:r>
            </w:hyperlink>
          </w:p>
          <w:p w:rsidR="000D30C7" w:rsidRDefault="000D30C7" w:rsidP="00253632">
            <w:pPr>
              <w:pStyle w:val="Normalsmall"/>
            </w:pPr>
          </w:p>
          <w:p w:rsidR="000D30C7" w:rsidRDefault="000D30C7" w:rsidP="00253632">
            <w:pPr>
              <w:pStyle w:val="Normalsmall"/>
            </w:pPr>
            <w:r>
              <w:t xml:space="preserve">The catalytic mechanism of GALT is </w:t>
            </w:r>
            <w:proofErr w:type="spellStart"/>
            <w:r w:rsidRPr="00030421">
              <w:rPr>
                <w:b/>
              </w:rPr>
              <w:t>ping-pong</w:t>
            </w:r>
            <w:proofErr w:type="spellEnd"/>
            <w:r w:rsidRPr="00030421">
              <w:rPr>
                <w:b/>
              </w:rPr>
              <w:t xml:space="preserve"> kinetics</w:t>
            </w:r>
            <w:r>
              <w:t xml:space="preserve"> with covalent intermediate UMP-enzyme </w:t>
            </w:r>
            <w:r>
              <w:fldChar w:fldCharType="begin">
                <w:fldData xml:space="preserve">PEVuZE5vdGU+PENpdGU+PEF1dGhvcj5GYWNjaGlhbm88L0F1dGhvcj48WWVhcj4yMDEwPC9ZZWFy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==
</w:fldData>
              </w:fldChar>
            </w:r>
            <w:r>
              <w:instrText xml:space="preserve"> ADDIN EN.CITE </w:instrText>
            </w:r>
            <w:r>
              <w:fldChar w:fldCharType="begin">
                <w:fldData xml:space="preserve">PEVuZE5vdGU+PENpdGU+PEF1dGhvcj5GYWNjaGlhbm88L0F1dGhvcj48WWVhcj4yMDEwPC9ZZWFy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==
</w:fldData>
              </w:fldChar>
            </w:r>
            <w:r>
              <w:instrText xml:space="preserve"> ADDIN EN.CITE.DATA </w:instrText>
            </w:r>
            <w:r>
              <w:fldChar w:fldCharType="end"/>
            </w:r>
            <w:r>
              <w:fldChar w:fldCharType="separate"/>
            </w:r>
            <w:r>
              <w:rPr>
                <w:noProof/>
              </w:rPr>
              <w:t>(</w:t>
            </w:r>
            <w:hyperlink w:anchor="_ENREF_13" w:tooltip="Facchiano, 2010 #22" w:history="1">
              <w:r w:rsidR="002A68E7">
                <w:rPr>
                  <w:noProof/>
                </w:rPr>
                <w:t>Facchiano and Marabotti, 2010</w:t>
              </w:r>
            </w:hyperlink>
            <w:r>
              <w:rPr>
                <w:noProof/>
              </w:rPr>
              <w:t>)</w:t>
            </w:r>
            <w:r>
              <w:fldChar w:fldCharType="end"/>
            </w:r>
            <w:r>
              <w:t>.</w:t>
            </w:r>
          </w:p>
          <w:p w:rsidR="000D30C7" w:rsidRPr="00A833FF" w:rsidRDefault="000D30C7" w:rsidP="00253632">
            <w:pPr>
              <w:pStyle w:val="Normalsmall"/>
            </w:pPr>
          </w:p>
        </w:tc>
        <w:tc>
          <w:tcPr>
            <w:tcW w:w="3150" w:type="dxa"/>
            <w:shd w:val="clear" w:color="auto" w:fill="auto"/>
          </w:tcPr>
          <w:p w:rsidR="000D30C7" w:rsidRPr="00383D7A" w:rsidRDefault="000D30C7" w:rsidP="00253632">
            <w:pPr>
              <w:pStyle w:val="Boldsmall"/>
            </w:pPr>
            <w:r w:rsidRPr="00383D7A">
              <w:t>Protein</w:t>
            </w:r>
          </w:p>
          <w:p w:rsidR="000D30C7" w:rsidRDefault="000D30C7" w:rsidP="00253632">
            <w:pPr>
              <w:pStyle w:val="Normalsmall"/>
              <w:rPr>
                <w:rStyle w:val="plainlinks"/>
              </w:rPr>
            </w:pPr>
            <w:r>
              <w:t>UniProt:</w:t>
            </w:r>
            <w:hyperlink r:id="rId17" w:history="1">
              <w:r>
                <w:rPr>
                  <w:rStyle w:val="Hyperlink"/>
                </w:rPr>
                <w:t>P07902</w:t>
              </w:r>
            </w:hyperlink>
            <w:r>
              <w:rPr>
                <w:rStyle w:val="plainlinks"/>
              </w:rPr>
              <w:t> (GALT_HUMAN)</w:t>
            </w:r>
          </w:p>
          <w:p w:rsidR="000D30C7" w:rsidRDefault="000D30C7" w:rsidP="00253632">
            <w:pPr>
              <w:pStyle w:val="Normalsmall"/>
            </w:pPr>
            <w:proofErr w:type="spellStart"/>
            <w:r>
              <w:rPr>
                <w:rStyle w:val="plainlinks"/>
              </w:rPr>
              <w:t>homodimer</w:t>
            </w:r>
            <w:proofErr w:type="spellEnd"/>
            <w:r>
              <w:rPr>
                <w:rStyle w:val="plainlinks"/>
              </w:rPr>
              <w:t xml:space="preserve"> </w:t>
            </w:r>
            <w:r w:rsidRPr="00A062C8">
              <w:rPr>
                <w:rStyle w:val="plainlinks"/>
              </w:rPr>
              <w:t>P07902</w:t>
            </w:r>
            <w:r>
              <w:rPr>
                <w:rStyle w:val="plainlinks"/>
              </w:rPr>
              <w:t>*2</w:t>
            </w:r>
          </w:p>
          <w:p w:rsidR="000D30C7" w:rsidRDefault="000D30C7" w:rsidP="00253632">
            <w:pPr>
              <w:pStyle w:val="Boldsmall"/>
            </w:pPr>
            <w:r>
              <w:t>Gene</w:t>
            </w:r>
          </w:p>
          <w:p w:rsidR="000D30C7" w:rsidRDefault="000D30C7" w:rsidP="00253632">
            <w:pPr>
              <w:pStyle w:val="Normalsmall"/>
            </w:pPr>
            <w:r>
              <w:t>GALT</w:t>
            </w:r>
          </w:p>
          <w:p w:rsidR="000D30C7" w:rsidRDefault="000D30C7" w:rsidP="00253632">
            <w:pPr>
              <w:pStyle w:val="Boldsmall"/>
            </w:pPr>
            <w:r w:rsidRPr="00383D7A">
              <w:t>Disease</w:t>
            </w:r>
          </w:p>
          <w:p w:rsidR="000D30C7" w:rsidRPr="00A833FF" w:rsidRDefault="000D30C7" w:rsidP="00253632">
            <w:pPr>
              <w:pStyle w:val="Normalsmall"/>
            </w:pPr>
            <w:hyperlink r:id="rId18" w:history="1">
              <w:r>
                <w:rPr>
                  <w:rStyle w:val="Hyperlink"/>
                </w:rPr>
                <w:t>MIM:</w:t>
              </w:r>
              <w:r w:rsidRPr="004130EF">
                <w:rPr>
                  <w:rStyle w:val="Hyperlink"/>
                </w:rPr>
                <w:t>230400</w:t>
              </w:r>
            </w:hyperlink>
            <w:r>
              <w:t xml:space="preserve"> (GALCT Galactosemia)</w:t>
            </w:r>
          </w:p>
        </w:tc>
        <w:tc>
          <w:tcPr>
            <w:tcW w:w="5760" w:type="dxa"/>
            <w:shd w:val="clear" w:color="auto" w:fill="auto"/>
          </w:tcPr>
          <w:p w:rsidR="000D30C7" w:rsidRPr="0075532D" w:rsidRDefault="000D30C7" w:rsidP="00253632">
            <w:pPr>
              <w:pStyle w:val="Normalsmall"/>
            </w:pPr>
            <w:r>
              <w:rPr>
                <w:b/>
              </w:rPr>
              <w:t xml:space="preserve">Mutation analysis </w:t>
            </w:r>
            <w:r>
              <w:rPr>
                <w:lang w:val="en-US"/>
              </w:rPr>
              <w:t xml:space="preserve"> </w:t>
            </w:r>
            <w:r>
              <w:fldChar w:fldCharType="begin"/>
            </w:r>
            <w:r>
              <w:instrText xml:space="preserve"> ADDIN EN.CITE &lt;EndNote&gt;&lt;Cite&gt;&lt;Author&gt;Quimby&lt;/Author&gt;&lt;Year&gt;1996&lt;/Year&gt;&lt;RecNum&gt;26&lt;/RecNum&gt;&lt;DisplayText&gt;(Quimby, et al., 1996)&lt;/DisplayText&gt;&lt;record&gt;&lt;rec-number&gt;26&lt;/rec-number&gt;&lt;foreign-keys&gt;&lt;key app="EN" db-id="ap95xdv5n5e2seedasv5e5xge5xs9vfdfxpz"&gt;26&lt;/key&gt;&lt;/foreign-keys&gt;&lt;ref-type name="Journal Article"&gt;17&lt;/ref-type&gt;&lt;contributors&gt;&lt;authors&gt;&lt;author&gt;Quimby, B. B.&lt;/author&gt;&lt;author&gt;Wells, L.&lt;/author&gt;&lt;author&gt;Wilkinson, K. D.&lt;/author&gt;&lt;author&gt;Fridovich-Keil, J. L.&lt;/author&gt;&lt;/authors&gt;&lt;/contributors&gt;&lt;auth-address&gt;Graduate Program in Genetics and Molecular Biology, Emory University School of Medicine, Atlanta, Georgia 30322, USA.&lt;/auth-address&gt;&lt;titles&gt;&lt;title&gt;Functional requirements of the active site position 185 in the human enzyme galactose-1-phosphate uridylyltransferase&lt;/title&gt;&lt;secondary-title&gt;J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chemistry&lt;/abbr-1&gt;&lt;/alt-periodical&gt;&lt;pages&gt;26835-42&lt;/pages&gt;&lt;volume&gt;271&lt;/volume&gt;&lt;number&gt;43&lt;/number&gt;&lt;edition&gt;1996/10/25&lt;/edition&gt;&lt;keywords&gt;&lt;keyword&gt;Binding Sites&lt;/keyword&gt;&lt;keyword&gt;Cloning, Molecular&lt;/keyword&gt;&lt;keyword&gt;Humans&lt;/keyword&gt;&lt;keyword&gt;Kinetics&lt;/keyword&gt;&lt;keyword&gt;Mutagenesis, Site-Directed&lt;/keyword&gt;&lt;keyword&gt;Saccharomyces cerevisiae/genetics&lt;/keyword&gt;&lt;keyword&gt;UTP-Hexose-1-Phosphate Uridylyltransferase/chemistry/genetics/*metabolism&lt;/keyword&gt;&lt;/keywords&gt;&lt;dates&gt;&lt;year&gt;1996&lt;/year&gt;&lt;pub-dates&gt;&lt;date&gt;Oct 25&lt;/date&gt;&lt;/pub-dates&gt;&lt;/dates&gt;&lt;isbn&gt;0021-9258 (Print)&amp;#xD;0021-9258 (Linking)&lt;/isbn&gt;&lt;accession-num&gt;8900165&lt;/accession-num&gt;&lt;work-type&gt;Research Support, Non-U.S. Gov&amp;apos;t&amp;#xD;Research Support, U.S. Gov&amp;apos;t, P.H.S.&lt;/work-type&gt;&lt;urls&gt;&lt;related-urls&gt;&lt;url&gt;http://www.ncbi.nlm.nih.gov/pubmed/8900165&lt;/url&gt;&lt;/related-urls&gt;&lt;/urls&gt;&lt;language&gt;eng&lt;/language&gt;&lt;/record&gt;&lt;/Cite&gt;&lt;/EndNote&gt;</w:instrText>
            </w:r>
            <w:r>
              <w:fldChar w:fldCharType="separate"/>
            </w:r>
            <w:r>
              <w:rPr>
                <w:noProof/>
              </w:rPr>
              <w:t>(</w:t>
            </w:r>
            <w:hyperlink w:anchor="_ENREF_30" w:tooltip="Quimby, 1996 #26" w:history="1">
              <w:r w:rsidR="002A68E7">
                <w:rPr>
                  <w:noProof/>
                </w:rPr>
                <w:t>Quimby, et al., 1996</w:t>
              </w:r>
            </w:hyperlink>
            <w:r>
              <w:rPr>
                <w:noProof/>
              </w:rPr>
              <w:t>)</w:t>
            </w:r>
            <w:r>
              <w:fldChar w:fldCharType="end"/>
            </w:r>
          </w:p>
          <w:p w:rsidR="000D30C7" w:rsidRDefault="000D30C7" w:rsidP="00253632">
            <w:pPr>
              <w:pStyle w:val="Normalsmall"/>
            </w:pPr>
            <w:r>
              <w:rPr>
                <w:b/>
              </w:rPr>
              <w:t>km(gal1p) = 0.57</w:t>
            </w:r>
            <w:r>
              <w:rPr>
                <w:b/>
                <w:lang w:val="en-US"/>
              </w:rPr>
              <w:t>±0.14</w:t>
            </w:r>
            <w:r w:rsidRPr="008F68D0">
              <w:rPr>
                <w:b/>
                <w:lang w:val="en-US"/>
              </w:rPr>
              <w:t>mM</w:t>
            </w:r>
            <w:r>
              <w:rPr>
                <w:lang w:val="en-US"/>
              </w:rPr>
              <w:t xml:space="preserve"> (human, </w:t>
            </w:r>
            <w:proofErr w:type="spellStart"/>
            <w:r>
              <w:rPr>
                <w:lang w:val="en-US"/>
              </w:rPr>
              <w:t>wildtype</w:t>
            </w:r>
            <w:proofErr w:type="spellEnd"/>
            <w:r>
              <w:rPr>
                <w:lang w:val="en-US"/>
              </w:rPr>
              <w:t>)</w:t>
            </w:r>
            <w:r>
              <w:t xml:space="preserve"> </w:t>
            </w:r>
            <w:r>
              <w:rPr>
                <w:lang w:val="en-US"/>
              </w:rPr>
              <w:fldChar w:fldCharType="begin"/>
            </w:r>
            <w:r>
              <w:rPr>
                <w:lang w:val="en-US"/>
              </w:rPr>
              <w:instrText xml:space="preserve"> ADDIN EN.CITE &lt;EndNote&gt;&lt;Cite&gt;&lt;Author&gt;Quimby&lt;/Author&gt;&lt;Year&gt;1996&lt;/Year&gt;&lt;RecNum&gt;26&lt;/RecNum&gt;&lt;DisplayText&gt;(Quimby, et al., 1996)&lt;/DisplayText&gt;&lt;record&gt;&lt;rec-number&gt;26&lt;/rec-number&gt;&lt;foreign-keys&gt;&lt;key app="EN" db-id="ap95xdv5n5e2seedasv5e5xge5xs9vfdfxpz"&gt;26&lt;/key&gt;&lt;/foreign-keys&gt;&lt;ref-type name="Journal Article"&gt;17&lt;/ref-type&gt;&lt;contributors&gt;&lt;authors&gt;&lt;author&gt;Quimby, B. B.&lt;/author&gt;&lt;author&gt;Wells, L.&lt;/author&gt;&lt;author&gt;Wilkinson, K. D.&lt;/author&gt;&lt;author&gt;Fridovich-Keil, J. L.&lt;/author&gt;&lt;/authors&gt;&lt;/contributors&gt;&lt;auth-address&gt;Graduate Program in Genetics and Molecular Biology, Emory University School of Medicine, Atlanta, Georgia 30322, USA.&lt;/auth-address&gt;&lt;titles&gt;&lt;title&gt;Functional requirements of the active site position 185 in the human enzyme galactose-1-phosphate uridylyltransferase&lt;/title&gt;&lt;secondary-title&gt;J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chemistry&lt;/abbr-1&gt;&lt;/alt-periodical&gt;&lt;pages&gt;26835-42&lt;/pages&gt;&lt;volume&gt;271&lt;/volume&gt;&lt;number&gt;43&lt;/number&gt;&lt;edition&gt;1996/10/25&lt;/edition&gt;&lt;keywords&gt;&lt;keyword&gt;Binding Sites&lt;/keyword&gt;&lt;keyword&gt;Cloning, Molecular&lt;/keyword&gt;&lt;keyword&gt;Humans&lt;/keyword&gt;&lt;keyword&gt;Kinetics&lt;/keyword&gt;&lt;keyword&gt;Mutagenesis, Site-Directed&lt;/keyword&gt;&lt;keyword&gt;Saccharomyces cerevisiae/genetics&lt;/keyword&gt;&lt;keyword&gt;UTP-Hexose-1-Phosphate Uridylyltransferase/chemistry/genetics/*metabolism&lt;/keyword&gt;&lt;/keywords&gt;&lt;dates&gt;&lt;year&gt;1996&lt;/year&gt;&lt;pub-dates&gt;&lt;date&gt;Oct 25&lt;/date&gt;&lt;/pub-dates&gt;&lt;/dates&gt;&lt;isbn&gt;0021-9258 (Print)&amp;#xD;0021-9258 (Linking)&lt;/isbn&gt;&lt;accession-num&gt;8900165&lt;/accession-num&gt;&lt;work-type&gt;Research Support, Non-U.S. Gov&amp;apos;t&amp;#xD;Research Support, U.S. Gov&amp;apos;t, P.H.S.&lt;/work-type&gt;&lt;urls&gt;&lt;related-urls&gt;&lt;url&gt;http://www.ncbi.nlm.nih.gov/pubmed/8900165&lt;/url&gt;&lt;/related-urls&gt;&lt;/urls&gt;&lt;language&gt;eng&lt;/language&gt;&lt;/record&gt;&lt;/Cite&gt;&lt;/EndNote&gt;</w:instrText>
            </w:r>
            <w:r>
              <w:rPr>
                <w:lang w:val="en-US"/>
              </w:rPr>
              <w:fldChar w:fldCharType="separate"/>
            </w:r>
            <w:r>
              <w:rPr>
                <w:noProof/>
                <w:lang w:val="en-US"/>
              </w:rPr>
              <w:t>(</w:t>
            </w:r>
            <w:hyperlink w:anchor="_ENREF_30" w:tooltip="Quimby, 1996 #26" w:history="1">
              <w:r w:rsidR="002A68E7">
                <w:rPr>
                  <w:noProof/>
                  <w:lang w:val="en-US"/>
                </w:rPr>
                <w:t>Quimby, et al., 1996</w:t>
              </w:r>
            </w:hyperlink>
            <w:r>
              <w:rPr>
                <w:noProof/>
                <w:lang w:val="en-US"/>
              </w:rPr>
              <w:t>)</w:t>
            </w:r>
            <w:r>
              <w:rPr>
                <w:lang w:val="en-US"/>
              </w:rPr>
              <w:fldChar w:fldCharType="end"/>
            </w:r>
          </w:p>
          <w:p w:rsidR="000D30C7" w:rsidRDefault="000D30C7" w:rsidP="00253632">
            <w:pPr>
              <w:pStyle w:val="Normalsmall"/>
              <w:rPr>
                <w:lang w:val="en-US"/>
              </w:rPr>
            </w:pPr>
            <w:r w:rsidRPr="008F68D0">
              <w:rPr>
                <w:b/>
              </w:rPr>
              <w:t>km(</w:t>
            </w:r>
            <w:proofErr w:type="spellStart"/>
            <w:r>
              <w:rPr>
                <w:b/>
              </w:rPr>
              <w:t>udpglc</w:t>
            </w:r>
            <w:proofErr w:type="spellEnd"/>
            <w:r>
              <w:rPr>
                <w:b/>
              </w:rPr>
              <w:t>) = 0.21</w:t>
            </w:r>
            <w:r w:rsidRPr="008F68D0">
              <w:rPr>
                <w:b/>
                <w:lang w:val="en-US"/>
              </w:rPr>
              <w:t>±</w:t>
            </w:r>
            <w:r>
              <w:rPr>
                <w:b/>
                <w:lang w:val="en-US"/>
              </w:rPr>
              <w:t>0.04</w:t>
            </w:r>
            <w:r w:rsidRPr="008F68D0">
              <w:rPr>
                <w:b/>
                <w:lang w:val="en-US"/>
              </w:rPr>
              <w:t>mM</w:t>
            </w:r>
            <w:r>
              <w:rPr>
                <w:lang w:val="en-US"/>
              </w:rPr>
              <w:t xml:space="preserve"> (human, </w:t>
            </w:r>
            <w:proofErr w:type="spellStart"/>
            <w:r>
              <w:rPr>
                <w:lang w:val="en-US"/>
              </w:rPr>
              <w:t>wildtype</w:t>
            </w:r>
            <w:proofErr w:type="spellEnd"/>
            <w:r>
              <w:rPr>
                <w:lang w:val="en-US"/>
              </w:rPr>
              <w:t xml:space="preserve">) </w:t>
            </w:r>
            <w:r>
              <w:rPr>
                <w:lang w:val="en-US"/>
              </w:rPr>
              <w:fldChar w:fldCharType="begin"/>
            </w:r>
            <w:r>
              <w:rPr>
                <w:lang w:val="en-US"/>
              </w:rPr>
              <w:instrText xml:space="preserve"> ADDIN EN.CITE &lt;EndNote&gt;&lt;Cite&gt;&lt;Author&gt;Quimby&lt;/Author&gt;&lt;Year&gt;1996&lt;/Year&gt;&lt;RecNum&gt;26&lt;/RecNum&gt;&lt;DisplayText&gt;(Quimby, et al., 1996)&lt;/DisplayText&gt;&lt;record&gt;&lt;rec-number&gt;26&lt;/rec-number&gt;&lt;foreign-keys&gt;&lt;key app="EN" db-id="ap95xdv5n5e2seedasv5e5xge5xs9vfdfxpz"&gt;26&lt;/key&gt;&lt;/foreign-keys&gt;&lt;ref-type name="Journal Article"&gt;17&lt;/ref-type&gt;&lt;contributors&gt;&lt;authors&gt;&lt;author&gt;Quimby, B. B.&lt;/author&gt;&lt;author&gt;Wells, L.&lt;/author&gt;&lt;author&gt;Wilkinson, K. D.&lt;/author&gt;&lt;author&gt;Fridovich-Keil, J. L.&lt;/author&gt;&lt;/authors&gt;&lt;/contributors&gt;&lt;auth-address&gt;Graduate Program in Genetics and Molecular Biology, Emory University School of Medicine, Atlanta, Georgia 30322, USA.&lt;/auth-address&gt;&lt;titles&gt;&lt;title&gt;Functional requirements of the active site position 185 in the human enzyme galactose-1-phosphate uridylyltransferase&lt;/title&gt;&lt;secondary-title&gt;J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chemistry&lt;/abbr-1&gt;&lt;/alt-periodical&gt;&lt;pages&gt;26835-42&lt;/pages&gt;&lt;volume&gt;271&lt;/volume&gt;&lt;number&gt;43&lt;/number&gt;&lt;edition&gt;1996/10/25&lt;/edition&gt;&lt;keywords&gt;&lt;keyword&gt;Binding Sites&lt;/keyword&gt;&lt;keyword&gt;Cloning, Molecular&lt;/keyword&gt;&lt;keyword&gt;Humans&lt;/keyword&gt;&lt;keyword&gt;Kinetics&lt;/keyword&gt;&lt;keyword&gt;Mutagenesis, Site-Directed&lt;/keyword&gt;&lt;keyword&gt;Saccharomyces cerevisiae/genetics&lt;/keyword&gt;&lt;keyword&gt;UTP-Hexose-1-Phosphate Uridylyltransferase/chemistry/genetics/*metabolism&lt;/keyword&gt;&lt;/keywords&gt;&lt;dates&gt;&lt;year&gt;1996&lt;/year&gt;&lt;pub-dates&gt;&lt;date&gt;Oct 25&lt;/date&gt;&lt;/pub-dates&gt;&lt;/dates&gt;&lt;isbn&gt;0021-9258 (Print)&amp;#xD;0021-9258 (Linking)&lt;/isbn&gt;&lt;accession-num&gt;8900165&lt;/accession-num&gt;&lt;work-type&gt;Research Support, Non-U.S. Gov&amp;apos;t&amp;#xD;Research Support, U.S. Gov&amp;apos;t, P.H.S.&lt;/work-type&gt;&lt;urls&gt;&lt;related-urls&gt;&lt;url&gt;http://www.ncbi.nlm.nih.gov/pubmed/8900165&lt;/url&gt;&lt;/related-urls&gt;&lt;/urls&gt;&lt;language&gt;eng&lt;/language&gt;&lt;/record&gt;&lt;/Cite&gt;&lt;/EndNote&gt;</w:instrText>
            </w:r>
            <w:r>
              <w:rPr>
                <w:lang w:val="en-US"/>
              </w:rPr>
              <w:fldChar w:fldCharType="separate"/>
            </w:r>
            <w:r>
              <w:rPr>
                <w:noProof/>
                <w:lang w:val="en-US"/>
              </w:rPr>
              <w:t>(</w:t>
            </w:r>
            <w:hyperlink w:anchor="_ENREF_30" w:tooltip="Quimby, 1996 #26" w:history="1">
              <w:r w:rsidR="002A68E7">
                <w:rPr>
                  <w:noProof/>
                  <w:lang w:val="en-US"/>
                </w:rPr>
                <w:t>Quimby, et al., 1996</w:t>
              </w:r>
            </w:hyperlink>
            <w:r>
              <w:rPr>
                <w:noProof/>
                <w:lang w:val="en-US"/>
              </w:rPr>
              <w:t>)</w:t>
            </w:r>
            <w:r>
              <w:rPr>
                <w:lang w:val="en-US"/>
              </w:rPr>
              <w:fldChar w:fldCharType="end"/>
            </w:r>
          </w:p>
          <w:p w:rsidR="000D30C7" w:rsidRPr="0075532D" w:rsidRDefault="000D30C7" w:rsidP="00253632">
            <w:pPr>
              <w:pStyle w:val="Normalsmall"/>
              <w:rPr>
                <w:lang w:val="en-US"/>
              </w:rPr>
            </w:pPr>
          </w:p>
          <w:p w:rsidR="000D30C7" w:rsidRPr="00CF1359" w:rsidRDefault="000D30C7" w:rsidP="00253632">
            <w:pPr>
              <w:pStyle w:val="Normalsmall"/>
              <w:rPr>
                <w:b/>
              </w:rPr>
            </w:pPr>
            <w:r w:rsidRPr="00CF1359">
              <w:rPr>
                <w:b/>
              </w:rPr>
              <w:t xml:space="preserve">Mutation analysis </w:t>
            </w:r>
            <w:r w:rsidRPr="00CF1359">
              <w:rPr>
                <w:lang w:val="en-US"/>
              </w:rPr>
              <w:t xml:space="preserve"> </w:t>
            </w:r>
            <w:r w:rsidRPr="00CF1359">
              <w:rPr>
                <w:highlight w:val="green"/>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highlight w:val="green"/>
                <w:lang w:val="en-US"/>
              </w:rPr>
              <w:instrText xml:space="preserve"> ADDIN EN.CITE </w:instrText>
            </w:r>
            <w:r w:rsidRPr="00CF1359">
              <w:rPr>
                <w:highlight w:val="green"/>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highlight w:val="green"/>
                <w:lang w:val="en-US"/>
              </w:rPr>
              <w:instrText xml:space="preserve"> ADDIN EN.CITE.DATA </w:instrText>
            </w:r>
            <w:r w:rsidRPr="00CF1359">
              <w:rPr>
                <w:highlight w:val="green"/>
                <w:lang w:val="en-US"/>
              </w:rPr>
            </w:r>
            <w:r w:rsidRPr="00CF1359">
              <w:rPr>
                <w:highlight w:val="green"/>
                <w:lang w:val="en-US"/>
              </w:rPr>
              <w:fldChar w:fldCharType="end"/>
            </w:r>
            <w:r w:rsidRPr="00CF1359">
              <w:rPr>
                <w:highlight w:val="green"/>
                <w:lang w:val="en-US"/>
              </w:rPr>
              <w:fldChar w:fldCharType="separate"/>
            </w:r>
            <w:r w:rsidRPr="00CF1359">
              <w:rPr>
                <w:noProof/>
                <w:highlight w:val="green"/>
                <w:lang w:val="en-US"/>
              </w:rPr>
              <w:t>(</w:t>
            </w:r>
            <w:hyperlink w:anchor="_ENREF_35" w:tooltip="Tang, 2012 #20" w:history="1">
              <w:r w:rsidR="002A68E7" w:rsidRPr="00CF1359">
                <w:rPr>
                  <w:noProof/>
                  <w:highlight w:val="green"/>
                  <w:lang w:val="en-US"/>
                </w:rPr>
                <w:t>Tang, et al., 2012</w:t>
              </w:r>
            </w:hyperlink>
            <w:r w:rsidRPr="00CF1359">
              <w:rPr>
                <w:noProof/>
                <w:highlight w:val="green"/>
                <w:lang w:val="en-US"/>
              </w:rPr>
              <w:t>)</w:t>
            </w:r>
            <w:r w:rsidRPr="00CF1359">
              <w:rPr>
                <w:highlight w:val="green"/>
                <w:lang w:val="en-US"/>
              </w:rPr>
              <w:fldChar w:fldCharType="end"/>
            </w:r>
          </w:p>
          <w:p w:rsidR="000D30C7" w:rsidRPr="00CF1359" w:rsidRDefault="000D30C7" w:rsidP="00253632">
            <w:pPr>
              <w:pStyle w:val="Normalsmall"/>
            </w:pPr>
            <w:r w:rsidRPr="00CF1359">
              <w:rPr>
                <w:b/>
              </w:rPr>
              <w:t>km(gal1p) = 1.25</w:t>
            </w:r>
            <w:r w:rsidRPr="00CF1359">
              <w:rPr>
                <w:b/>
                <w:lang w:val="en-US"/>
              </w:rPr>
              <w:t>±0.36mM</w:t>
            </w:r>
            <w:r w:rsidRPr="00CF1359">
              <w:rPr>
                <w:lang w:val="en-US"/>
              </w:rPr>
              <w:t xml:space="preserve"> (human, </w:t>
            </w:r>
            <w:proofErr w:type="spellStart"/>
            <w:r w:rsidRPr="00CF1359">
              <w:rPr>
                <w:lang w:val="en-US"/>
              </w:rPr>
              <w:t>wildtype</w:t>
            </w:r>
            <w:proofErr w:type="spellEnd"/>
            <w:r w:rsidRPr="00CF1359">
              <w:rPr>
                <w:lang w:val="en-US"/>
              </w:rPr>
              <w:t>)</w:t>
            </w:r>
            <w:r w:rsidRPr="00CF1359">
              <w:t xml:space="preserve"> </w:t>
            </w:r>
            <w:r w:rsidRPr="00CF1359">
              <w:rPr>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lang w:val="en-US"/>
              </w:rPr>
              <w:instrText xml:space="preserve"> ADDIN EN.CITE </w:instrText>
            </w:r>
            <w:r w:rsidRPr="00CF1359">
              <w:rPr>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lang w:val="en-US"/>
              </w:rPr>
              <w:instrText xml:space="preserve"> ADDIN EN.CITE.DATA </w:instrText>
            </w:r>
            <w:r w:rsidRPr="00CF1359">
              <w:rPr>
                <w:lang w:val="en-US"/>
              </w:rPr>
            </w:r>
            <w:r w:rsidRPr="00CF1359">
              <w:rPr>
                <w:lang w:val="en-US"/>
              </w:rPr>
              <w:fldChar w:fldCharType="end"/>
            </w:r>
            <w:r w:rsidRPr="00CF1359">
              <w:rPr>
                <w:lang w:val="en-US"/>
              </w:rPr>
              <w:fldChar w:fldCharType="separate"/>
            </w:r>
            <w:r w:rsidRPr="00CF1359">
              <w:rPr>
                <w:noProof/>
                <w:lang w:val="en-US"/>
              </w:rPr>
              <w:t>(</w:t>
            </w:r>
            <w:hyperlink w:anchor="_ENREF_35" w:tooltip="Tang, 2012 #20" w:history="1">
              <w:r w:rsidR="002A68E7" w:rsidRPr="00CF1359">
                <w:rPr>
                  <w:noProof/>
                  <w:lang w:val="en-US"/>
                </w:rPr>
                <w:t>Tang, et al., 2012</w:t>
              </w:r>
            </w:hyperlink>
            <w:r w:rsidRPr="00CF1359">
              <w:rPr>
                <w:noProof/>
                <w:lang w:val="en-US"/>
              </w:rPr>
              <w:t>)</w:t>
            </w:r>
            <w:r w:rsidRPr="00CF1359">
              <w:rPr>
                <w:lang w:val="en-US"/>
              </w:rPr>
              <w:fldChar w:fldCharType="end"/>
            </w:r>
          </w:p>
          <w:p w:rsidR="000D30C7" w:rsidRDefault="000D30C7" w:rsidP="00253632">
            <w:pPr>
              <w:pStyle w:val="Normalsmall"/>
              <w:rPr>
                <w:lang w:val="en-US"/>
              </w:rPr>
            </w:pPr>
            <w:r w:rsidRPr="00CF1359">
              <w:rPr>
                <w:b/>
              </w:rPr>
              <w:t>km(</w:t>
            </w:r>
            <w:proofErr w:type="spellStart"/>
            <w:r w:rsidRPr="00CF1359">
              <w:rPr>
                <w:b/>
              </w:rPr>
              <w:t>udpglc</w:t>
            </w:r>
            <w:proofErr w:type="spellEnd"/>
            <w:r w:rsidRPr="00CF1359">
              <w:rPr>
                <w:b/>
              </w:rPr>
              <w:t>) = 0.43</w:t>
            </w:r>
            <w:r w:rsidRPr="00CF1359">
              <w:rPr>
                <w:b/>
                <w:lang w:val="en-US"/>
              </w:rPr>
              <w:t>±0.09mM</w:t>
            </w:r>
            <w:r w:rsidRPr="00CF1359">
              <w:rPr>
                <w:lang w:val="en-US"/>
              </w:rPr>
              <w:t xml:space="preserve"> (human, </w:t>
            </w:r>
            <w:proofErr w:type="spellStart"/>
            <w:r w:rsidRPr="00CF1359">
              <w:rPr>
                <w:lang w:val="en-US"/>
              </w:rPr>
              <w:t>wildtype</w:t>
            </w:r>
            <w:proofErr w:type="spellEnd"/>
            <w:r w:rsidRPr="00CF1359">
              <w:rPr>
                <w:lang w:val="en-US"/>
              </w:rPr>
              <w:t xml:space="preserve">) </w:t>
            </w:r>
            <w:r w:rsidRPr="00CF1359">
              <w:rPr>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lang w:val="en-US"/>
              </w:rPr>
              <w:instrText xml:space="preserve"> ADDIN EN.CITE </w:instrText>
            </w:r>
            <w:r w:rsidRPr="00CF1359">
              <w:rPr>
                <w:lang w:val="en-US"/>
              </w:rPr>
              <w:fldChar w:fldCharType="begin">
                <w:fldData xml:space="preserve">PEVuZE5vdGU+PENpdGU+PEF1dGhvcj5UYW5nPC9BdXRob3I+PFllYXI+MjAxMjwvWWVhcj48UmVj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</w:fldData>
              </w:fldChar>
            </w:r>
            <w:r w:rsidRPr="00CF1359">
              <w:rPr>
                <w:lang w:val="en-US"/>
              </w:rPr>
              <w:instrText xml:space="preserve"> ADDIN EN.CITE.DATA </w:instrText>
            </w:r>
            <w:r w:rsidRPr="00CF1359">
              <w:rPr>
                <w:lang w:val="en-US"/>
              </w:rPr>
            </w:r>
            <w:r w:rsidRPr="00CF1359">
              <w:rPr>
                <w:lang w:val="en-US"/>
              </w:rPr>
              <w:fldChar w:fldCharType="end"/>
            </w:r>
            <w:r w:rsidRPr="00CF1359">
              <w:rPr>
                <w:lang w:val="en-US"/>
              </w:rPr>
              <w:fldChar w:fldCharType="separate"/>
            </w:r>
            <w:r w:rsidRPr="00CF1359">
              <w:rPr>
                <w:noProof/>
                <w:lang w:val="en-US"/>
              </w:rPr>
              <w:t>(</w:t>
            </w:r>
            <w:hyperlink w:anchor="_ENREF_35" w:tooltip="Tang, 2012 #20" w:history="1">
              <w:r w:rsidR="002A68E7" w:rsidRPr="00CF1359">
                <w:rPr>
                  <w:noProof/>
                  <w:lang w:val="en-US"/>
                </w:rPr>
                <w:t>Tang, et al., 2012</w:t>
              </w:r>
            </w:hyperlink>
            <w:r w:rsidRPr="00CF1359">
              <w:rPr>
                <w:noProof/>
                <w:lang w:val="en-US"/>
              </w:rPr>
              <w:t>)</w:t>
            </w:r>
            <w:r w:rsidRPr="00CF1359">
              <w:rPr>
                <w:lang w:val="en-US"/>
              </w:rPr>
              <w:fldChar w:fldCharType="end"/>
            </w:r>
          </w:p>
          <w:p w:rsidR="000D30C7" w:rsidRDefault="000D30C7" w:rsidP="00253632">
            <w:pPr>
              <w:pStyle w:val="Normalsmall"/>
            </w:pPr>
          </w:p>
          <w:p w:rsidR="000D30C7" w:rsidRPr="00CF1359" w:rsidRDefault="000D30C7" w:rsidP="00253632">
            <w:pPr>
              <w:pStyle w:val="Normalsmall"/>
            </w:pPr>
            <w:r w:rsidRPr="00CF1359">
              <w:rPr>
                <w:lang w:val="en-US"/>
              </w:rPr>
              <w:t xml:space="preserve">(?species, 4°C) </w:t>
            </w:r>
            <w:r w:rsidRPr="00CF1359">
              <w:rPr>
                <w:highlight w:val="green"/>
                <w:lang w:val="en-US"/>
              </w:rPr>
              <w:fldChar w:fldCharType="begin">
                <w:fldData xml:space="preserve">PEVuZE5vdGU+PENpdGU+PEF1dGhvcj5HZWVnYW5hZ2U8L0F1dGhvcj48WWVhcj4xOTk4PC9ZZWFy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</w:fldData>
              </w:fldChar>
            </w:r>
            <w:r w:rsidRPr="00CF1359">
              <w:rPr>
                <w:highlight w:val="green"/>
                <w:lang w:val="en-US"/>
              </w:rPr>
              <w:instrText xml:space="preserve"> ADDIN EN.CITE </w:instrText>
            </w:r>
            <w:r w:rsidRPr="00CF1359">
              <w:rPr>
                <w:highlight w:val="green"/>
                <w:lang w:val="en-US"/>
              </w:rPr>
              <w:fldChar w:fldCharType="begin">
                <w:fldData xml:space="preserve">PEVuZE5vdGU+PENpdGU+PEF1dGhvcj5HZWVnYW5hZ2U8L0F1dGhvcj48WWVhcj4xOTk4PC9ZZWFy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</w:fldData>
              </w:fldChar>
            </w:r>
            <w:r w:rsidRPr="00CF1359">
              <w:rPr>
                <w:highlight w:val="green"/>
                <w:lang w:val="en-US"/>
              </w:rPr>
              <w:instrText xml:space="preserve"> ADDIN EN.CITE.DATA </w:instrText>
            </w:r>
            <w:r w:rsidRPr="00CF1359">
              <w:rPr>
                <w:highlight w:val="green"/>
                <w:lang w:val="en-US"/>
              </w:rPr>
            </w:r>
            <w:r w:rsidRPr="00CF1359">
              <w:rPr>
                <w:highlight w:val="green"/>
                <w:lang w:val="en-US"/>
              </w:rPr>
              <w:fldChar w:fldCharType="end"/>
            </w:r>
            <w:r w:rsidRPr="00CF1359">
              <w:rPr>
                <w:highlight w:val="green"/>
                <w:lang w:val="en-US"/>
              </w:rPr>
              <w:fldChar w:fldCharType="separate"/>
            </w:r>
            <w:r w:rsidRPr="00CF1359">
              <w:rPr>
                <w:noProof/>
                <w:highlight w:val="green"/>
                <w:lang w:val="en-US"/>
              </w:rPr>
              <w:t>(</w:t>
            </w:r>
            <w:hyperlink w:anchor="_ENREF_15" w:tooltip="Geeganage, 1998 #23" w:history="1">
              <w:r w:rsidR="002A68E7" w:rsidRPr="00CF1359">
                <w:rPr>
                  <w:noProof/>
                  <w:highlight w:val="green"/>
                  <w:lang w:val="en-US"/>
                </w:rPr>
                <w:t>Geeganage and Frey, 1998</w:t>
              </w:r>
            </w:hyperlink>
            <w:r w:rsidRPr="00CF1359">
              <w:rPr>
                <w:noProof/>
                <w:highlight w:val="green"/>
                <w:lang w:val="en-US"/>
              </w:rPr>
              <w:t>)</w:t>
            </w:r>
            <w:r w:rsidRPr="00CF1359">
              <w:rPr>
                <w:highlight w:val="green"/>
                <w:lang w:val="en-US"/>
              </w:rPr>
              <w:fldChar w:fldCharType="end"/>
            </w:r>
          </w:p>
          <w:p w:rsidR="000D30C7" w:rsidRPr="00CF1359" w:rsidRDefault="000D30C7" w:rsidP="00253632">
            <w:pPr>
              <w:pStyle w:val="Normalsmall"/>
            </w:pPr>
            <w:r w:rsidRPr="00CF1359">
              <w:rPr>
                <w:b/>
              </w:rPr>
              <w:t>km(</w:t>
            </w:r>
            <w:proofErr w:type="spellStart"/>
            <w:r w:rsidRPr="00CF1359">
              <w:rPr>
                <w:b/>
              </w:rPr>
              <w:t>udpglc</w:t>
            </w:r>
            <w:proofErr w:type="spellEnd"/>
            <w:r w:rsidRPr="00CF1359">
              <w:rPr>
                <w:b/>
              </w:rPr>
              <w:t>) = 0.5</w:t>
            </w:r>
            <w:r w:rsidRPr="00CF1359">
              <w:rPr>
                <w:b/>
                <w:lang w:val="en-US"/>
              </w:rPr>
              <w:t>±0.1</w:t>
            </w:r>
            <w:proofErr w:type="spellStart"/>
            <w:r w:rsidRPr="00CF1359">
              <w:rPr>
                <w:b/>
              </w:rPr>
              <w:t>mM</w:t>
            </w:r>
            <w:proofErr w:type="spellEnd"/>
            <w:r w:rsidRPr="00CF1359">
              <w:t xml:space="preserve"> </w:t>
            </w:r>
          </w:p>
          <w:p w:rsidR="000D30C7" w:rsidRPr="00CF1359" w:rsidRDefault="000D30C7" w:rsidP="00253632">
            <w:pPr>
              <w:pStyle w:val="Normalsmall"/>
            </w:pPr>
            <w:r w:rsidRPr="00CF1359">
              <w:rPr>
                <w:b/>
              </w:rPr>
              <w:t>v(glc1p)</w:t>
            </w:r>
            <w:r w:rsidRPr="00CF1359">
              <w:t xml:space="preserve"> = </w:t>
            </w:r>
            <w:r w:rsidRPr="00CF1359">
              <w:rPr>
                <w:b/>
              </w:rPr>
              <w:t>281</w:t>
            </w:r>
            <w:r w:rsidRPr="00CF1359">
              <w:rPr>
                <w:b/>
                <w:lang w:val="en-US"/>
              </w:rPr>
              <w:t>± 18 1/s</w:t>
            </w:r>
          </w:p>
          <w:p w:rsidR="000D30C7" w:rsidRPr="00CF1359" w:rsidRDefault="000D30C7" w:rsidP="00253632">
            <w:pPr>
              <w:pStyle w:val="Normalsmall"/>
            </w:pPr>
            <w:r w:rsidRPr="00CF1359">
              <w:rPr>
                <w:b/>
              </w:rPr>
              <w:t>km(glc1p) = 0.37</w:t>
            </w:r>
            <w:r w:rsidRPr="00CF1359">
              <w:rPr>
                <w:b/>
                <w:lang w:val="en-US"/>
              </w:rPr>
              <w:t>±0.18</w:t>
            </w:r>
            <w:proofErr w:type="spellStart"/>
            <w:r w:rsidRPr="00CF1359">
              <w:rPr>
                <w:b/>
              </w:rPr>
              <w:t>mM</w:t>
            </w:r>
            <w:proofErr w:type="spellEnd"/>
          </w:p>
          <w:p w:rsidR="000D30C7" w:rsidRPr="00CF1359" w:rsidRDefault="000D30C7" w:rsidP="00253632">
            <w:pPr>
              <w:pStyle w:val="Normalsmall"/>
            </w:pPr>
            <w:r w:rsidRPr="00CF1359">
              <w:rPr>
                <w:b/>
              </w:rPr>
              <w:t>v(glc1p)</w:t>
            </w:r>
            <w:r w:rsidRPr="00CF1359">
              <w:t xml:space="preserve"> = </w:t>
            </w:r>
            <w:r w:rsidRPr="00CF1359">
              <w:rPr>
                <w:b/>
              </w:rPr>
              <w:t>226</w:t>
            </w:r>
            <w:r w:rsidRPr="00CF1359">
              <w:rPr>
                <w:b/>
                <w:lang w:val="en-US"/>
              </w:rPr>
              <w:t>± 10 1/s</w:t>
            </w:r>
          </w:p>
          <w:p w:rsidR="000D30C7" w:rsidRPr="00CF1359" w:rsidRDefault="000D30C7" w:rsidP="00253632">
            <w:pPr>
              <w:pStyle w:val="Normalsmall"/>
            </w:pPr>
            <w:r w:rsidRPr="00CF1359">
              <w:rPr>
                <w:b/>
              </w:rPr>
              <w:t>km(gal1p) = 0.061</w:t>
            </w:r>
            <w:r w:rsidRPr="00CF1359">
              <w:rPr>
                <w:b/>
                <w:lang w:val="en-US"/>
              </w:rPr>
              <w:t>±0.020</w:t>
            </w:r>
            <w:proofErr w:type="spellStart"/>
            <w:r w:rsidRPr="00CF1359">
              <w:rPr>
                <w:b/>
              </w:rPr>
              <w:t>mM</w:t>
            </w:r>
            <w:proofErr w:type="spellEnd"/>
          </w:p>
          <w:p w:rsidR="000D30C7" w:rsidRDefault="000D30C7" w:rsidP="00253632">
            <w:pPr>
              <w:pStyle w:val="Normalsmall"/>
            </w:pPr>
            <w:r w:rsidRPr="00CF1359">
              <w:rPr>
                <w:b/>
              </w:rPr>
              <w:t>v(glc1p)</w:t>
            </w:r>
            <w:r w:rsidRPr="00CF1359">
              <w:t xml:space="preserve"> = </w:t>
            </w:r>
            <w:r w:rsidRPr="00CF1359">
              <w:rPr>
                <w:b/>
              </w:rPr>
              <w:t>166</w:t>
            </w:r>
            <w:r w:rsidRPr="00CF1359">
              <w:rPr>
                <w:b/>
                <w:lang w:val="en-US"/>
              </w:rPr>
              <w:t>± 13 1/s</w:t>
            </w:r>
          </w:p>
          <w:p w:rsidR="000D30C7" w:rsidRDefault="000D30C7" w:rsidP="00253632">
            <w:pPr>
              <w:pStyle w:val="Normalsmall"/>
            </w:pPr>
          </w:p>
          <w:p w:rsidR="000D30C7" w:rsidRPr="00FB6174" w:rsidRDefault="000D30C7" w:rsidP="00253632">
            <w:pPr>
              <w:pStyle w:val="Normalsmall"/>
              <w:rPr>
                <w:b/>
              </w:rPr>
            </w:pPr>
            <w:r w:rsidRPr="00FB6174">
              <w:rPr>
                <w:b/>
              </w:rPr>
              <w:t xml:space="preserve">Potent linear competent inhibitors UTP and UDP of UDP-glucose </w:t>
            </w:r>
            <w:r w:rsidRPr="00CF1359">
              <w:rPr>
                <w:highlight w:val="green"/>
              </w:rPr>
              <w:fldChar w:fldCharType="begin">
                <w:fldData xml:space="preserve">PEVuZE5vdGU+PENpdGU+PEF1dGhvcj5TZWdhbDwvQXV0aG9yPjxZZWFyPjE5NzE8L1llYXI+PFJl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</w:fldData>
              </w:fldChar>
            </w:r>
            <w:r w:rsidRPr="00CF1359">
              <w:rPr>
                <w:highlight w:val="green"/>
              </w:rPr>
              <w:instrText xml:space="preserve"> ADDIN EN.CITE </w:instrText>
            </w:r>
            <w:r w:rsidRPr="00CF1359">
              <w:rPr>
                <w:highlight w:val="green"/>
              </w:rPr>
              <w:fldChar w:fldCharType="begin">
                <w:fldData xml:space="preserve">PEVuZE5vdGU+PENpdGU+PEF1dGhvcj5TZWdhbDwvQXV0aG9yPjxZZWFyPjE5NzE8L1llYXI+PFJl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</w:fldData>
              </w:fldChar>
            </w:r>
            <w:r w:rsidRPr="00CF1359">
              <w:rPr>
                <w:highlight w:val="green"/>
              </w:rPr>
              <w:instrText xml:space="preserve"> ADDIN EN.CITE.DATA </w:instrText>
            </w:r>
            <w:r w:rsidRPr="00CF1359">
              <w:rPr>
                <w:highlight w:val="green"/>
              </w:rPr>
            </w:r>
            <w:r w:rsidRPr="00CF1359">
              <w:rPr>
                <w:highlight w:val="green"/>
              </w:rPr>
              <w:fldChar w:fldCharType="end"/>
            </w:r>
            <w:r w:rsidRPr="00CF1359">
              <w:rPr>
                <w:highlight w:val="green"/>
              </w:rPr>
              <w:fldChar w:fldCharType="separate"/>
            </w:r>
            <w:r w:rsidRPr="00CF1359">
              <w:rPr>
                <w:noProof/>
                <w:highlight w:val="green"/>
              </w:rPr>
              <w:t>(</w:t>
            </w:r>
            <w:hyperlink w:anchor="_ENREF_33" w:tooltip="Segal, 1971 #19" w:history="1">
              <w:r w:rsidR="002A68E7" w:rsidRPr="00CF1359">
                <w:rPr>
                  <w:noProof/>
                  <w:highlight w:val="green"/>
                </w:rPr>
                <w:t>Segal and Rogers, 1971</w:t>
              </w:r>
            </w:hyperlink>
            <w:r w:rsidRPr="00CF1359">
              <w:rPr>
                <w:noProof/>
                <w:highlight w:val="green"/>
              </w:rPr>
              <w:t>)</w:t>
            </w:r>
            <w:r w:rsidRPr="00CF1359">
              <w:rPr>
                <w:highlight w:val="green"/>
              </w:rPr>
              <w:fldChar w:fldCharType="end"/>
            </w:r>
            <w:r w:rsidRPr="00FB6174">
              <w:rPr>
                <w:b/>
              </w:rPr>
              <w:t>:</w:t>
            </w:r>
          </w:p>
          <w:p w:rsidR="000D30C7" w:rsidRPr="00986CB7" w:rsidRDefault="000D30C7" w:rsidP="00253632">
            <w:pPr>
              <w:pStyle w:val="Normalsmall"/>
              <w:rPr>
                <w:lang w:val="en-US"/>
              </w:rPr>
            </w:pPr>
            <w:r w:rsidRPr="00167CA3">
              <w:rPr>
                <w:b/>
                <w:lang w:val="en-US"/>
              </w:rPr>
              <w:t>Ki(UTP) = 0.13mM</w:t>
            </w:r>
            <w:r>
              <w:rPr>
                <w:lang w:val="en-US"/>
              </w:rPr>
              <w:t xml:space="preserve"> (rat, liver)</w:t>
            </w:r>
          </w:p>
          <w:p w:rsidR="000D30C7" w:rsidRPr="00986CB7" w:rsidRDefault="000D30C7" w:rsidP="00253632">
            <w:pPr>
              <w:pStyle w:val="Normalsmall"/>
              <w:rPr>
                <w:lang w:val="en-US"/>
              </w:rPr>
            </w:pPr>
            <w:r w:rsidRPr="00167CA3">
              <w:rPr>
                <w:b/>
                <w:lang w:val="en-US"/>
              </w:rPr>
              <w:lastRenderedPageBreak/>
              <w:t>Ki(UDP) = 0.35mM</w:t>
            </w:r>
            <w:r w:rsidRPr="00986CB7">
              <w:rPr>
                <w:lang w:val="en-US"/>
              </w:rPr>
              <w:t xml:space="preserve"> (rat, liver)</w:t>
            </w:r>
          </w:p>
          <w:p w:rsidR="000D30C7" w:rsidRDefault="000D30C7" w:rsidP="00253632">
            <w:pPr>
              <w:pStyle w:val="Normalsmall"/>
              <w:rPr>
                <w:lang w:val="en-US"/>
              </w:rPr>
            </w:pPr>
            <w:r w:rsidRPr="00986CB7">
              <w:rPr>
                <w:lang w:val="en-US"/>
              </w:rPr>
              <w:t>Ki(UMP) = 2.3mM (rat, liver)</w:t>
            </w:r>
          </w:p>
          <w:p w:rsidR="000D30C7" w:rsidRPr="00986CB7" w:rsidRDefault="000D30C7" w:rsidP="00253632">
            <w:pPr>
              <w:pStyle w:val="Normalsmall"/>
              <w:rPr>
                <w:lang w:val="en-US"/>
              </w:rPr>
            </w:pPr>
            <w:r>
              <w:rPr>
                <w:lang w:val="en-US"/>
              </w:rPr>
              <w:t>Ki(UDP-</w:t>
            </w:r>
            <w:proofErr w:type="spellStart"/>
            <w:r>
              <w:rPr>
                <w:lang w:val="en-US"/>
              </w:rPr>
              <w:t>glucuronic</w:t>
            </w:r>
            <w:proofErr w:type="spellEnd"/>
            <w:r>
              <w:rPr>
                <w:lang w:val="en-US"/>
              </w:rPr>
              <w:t xml:space="preserve"> acid)=0.40mM </w:t>
            </w:r>
            <w:r w:rsidRPr="00986CB7">
              <w:rPr>
                <w:lang w:val="en-US"/>
              </w:rPr>
              <w:t>(rat, liver)</w:t>
            </w:r>
          </w:p>
        </w:tc>
      </w:tr>
      <w:tr w:rsidR="000D30C7" w:rsidRPr="00E90766" w:rsidTr="00253632">
        <w:tc>
          <w:tcPr>
            <w:tcW w:w="1008" w:type="dxa"/>
            <w:shd w:val="clear" w:color="auto" w:fill="auto"/>
          </w:tcPr>
          <w:p w:rsidR="000D30C7" w:rsidRPr="00A833FF" w:rsidRDefault="000D30C7" w:rsidP="00253632">
            <w:pPr>
              <w:pStyle w:val="Normalsmall"/>
            </w:pPr>
            <w:r>
              <w:lastRenderedPageBreak/>
              <w:t>GALE</w:t>
            </w:r>
          </w:p>
        </w:tc>
        <w:tc>
          <w:tcPr>
            <w:tcW w:w="4050" w:type="dxa"/>
            <w:shd w:val="clear" w:color="auto" w:fill="auto"/>
          </w:tcPr>
          <w:p w:rsidR="000D30C7" w:rsidRPr="001062D5" w:rsidRDefault="000D30C7" w:rsidP="00253632">
            <w:pPr>
              <w:pStyle w:val="Normalsmall"/>
              <w:rPr>
                <w:b/>
              </w:rPr>
            </w:pPr>
            <w:r w:rsidRPr="001062D5">
              <w:rPr>
                <w:b/>
              </w:rPr>
              <w:t>UDP-glucose 4-epimerase</w:t>
            </w:r>
          </w:p>
          <w:p w:rsidR="000D30C7" w:rsidRPr="009A464C" w:rsidRDefault="000D30C7" w:rsidP="00253632">
            <w:pPr>
              <w:pStyle w:val="Normalsmall"/>
            </w:pPr>
            <w:r>
              <w:t>UDP-D-glucose [</w:t>
            </w:r>
            <w:proofErr w:type="spellStart"/>
            <w:r>
              <w:rPr>
                <w:b/>
              </w:rPr>
              <w:t>udpglc</w:t>
            </w:r>
            <w:proofErr w:type="spellEnd"/>
            <w:r w:rsidRPr="009A464C">
              <w:t>]</w:t>
            </w:r>
            <w:r>
              <w:t xml:space="preserve"> ↔ UDP-D-galactose [</w:t>
            </w:r>
            <w:proofErr w:type="spellStart"/>
            <w:r>
              <w:rPr>
                <w:b/>
              </w:rPr>
              <w:t>udpgal</w:t>
            </w:r>
            <w:proofErr w:type="spellEnd"/>
            <w:r>
              <w:t>]</w:t>
            </w:r>
          </w:p>
          <w:p w:rsidR="000D30C7" w:rsidRDefault="000D30C7" w:rsidP="00253632">
            <w:pPr>
              <w:pStyle w:val="Normalsmall"/>
            </w:pPr>
            <w:r w:rsidRPr="00EB6C22">
              <w:t>EC:</w:t>
            </w:r>
            <w:r>
              <w:t>5.1.3.2</w:t>
            </w:r>
          </w:p>
          <w:p w:rsidR="000D30C7" w:rsidRDefault="000D30C7" w:rsidP="00253632">
            <w:pPr>
              <w:pStyle w:val="Normalsmall"/>
            </w:pPr>
            <w:hyperlink r:id="rId19" w:history="1">
              <w:r w:rsidRPr="00CC3509">
                <w:rPr>
                  <w:rStyle w:val="Hyperlink"/>
                </w:rPr>
                <w:t>RHEA:22171</w:t>
              </w:r>
            </w:hyperlink>
          </w:p>
          <w:p w:rsidR="000D30C7" w:rsidRDefault="000D30C7" w:rsidP="00253632">
            <w:pPr>
              <w:pStyle w:val="Normalsmall"/>
            </w:pPr>
            <w:hyperlink r:id="rId20" w:history="1">
              <w:r w:rsidRPr="00CC3509">
                <w:rPr>
                  <w:rStyle w:val="Hyperlink"/>
                </w:rPr>
                <w:t>KEGG:R00291</w:t>
              </w:r>
            </w:hyperlink>
          </w:p>
          <w:p w:rsidR="000D30C7" w:rsidRDefault="000D30C7" w:rsidP="00253632">
            <w:pPr>
              <w:pStyle w:val="Normalsmall"/>
            </w:pPr>
          </w:p>
          <w:p w:rsidR="000D30C7" w:rsidRDefault="000D30C7" w:rsidP="00253632">
            <w:pPr>
              <w:pStyle w:val="Normalsmall"/>
            </w:pPr>
            <w:r>
              <w:t xml:space="preserve">Alternative activity with ! </w:t>
            </w:r>
            <w:proofErr w:type="spellStart"/>
            <w:r>
              <w:t>GlcNAc</w:t>
            </w:r>
            <w:proofErr w:type="spellEnd"/>
            <w:r>
              <w:t xml:space="preserve"> ?</w:t>
            </w:r>
          </w:p>
          <w:p w:rsidR="000D30C7" w:rsidRPr="00A833FF" w:rsidRDefault="000D30C7" w:rsidP="00253632">
            <w:pPr>
              <w:pStyle w:val="Normalsmall"/>
            </w:pPr>
            <w:r>
              <w:t>UDP-</w:t>
            </w:r>
            <w:proofErr w:type="spellStart"/>
            <w:r>
              <w:t>GalNAc</w:t>
            </w:r>
            <w:proofErr w:type="spellEnd"/>
            <w:r>
              <w:t xml:space="preserve"> &lt;-&gt; UDP-</w:t>
            </w:r>
            <w:proofErr w:type="spellStart"/>
            <w:r>
              <w:t>GlcNAc</w:t>
            </w:r>
            <w:proofErr w:type="spellEnd"/>
          </w:p>
        </w:tc>
        <w:tc>
          <w:tcPr>
            <w:tcW w:w="3150" w:type="dxa"/>
            <w:shd w:val="clear" w:color="auto" w:fill="auto"/>
          </w:tcPr>
          <w:p w:rsidR="000D30C7" w:rsidRDefault="000D30C7" w:rsidP="00253632">
            <w:pPr>
              <w:pStyle w:val="Normalsmall"/>
              <w:rPr>
                <w:b/>
              </w:rPr>
            </w:pPr>
            <w:r>
              <w:rPr>
                <w:b/>
              </w:rPr>
              <w:t>Protein</w:t>
            </w:r>
          </w:p>
          <w:p w:rsidR="000D30C7" w:rsidRDefault="000D30C7" w:rsidP="00253632">
            <w:pPr>
              <w:pStyle w:val="Normalsmall"/>
            </w:pPr>
            <w:r>
              <w:t>UniProt:</w:t>
            </w:r>
            <w:hyperlink r:id="rId21" w:history="1">
              <w:r w:rsidRPr="00120F3E">
                <w:rPr>
                  <w:rStyle w:val="Hyperlink"/>
                </w:rPr>
                <w:t>Q14376</w:t>
              </w:r>
            </w:hyperlink>
            <w:r w:rsidRPr="00120F3E">
              <w:t xml:space="preserve"> (GALE_HUMAN)</w:t>
            </w:r>
          </w:p>
          <w:p w:rsidR="000D30C7" w:rsidRDefault="000D30C7" w:rsidP="00253632">
            <w:pPr>
              <w:pStyle w:val="Normalsmall"/>
            </w:pPr>
            <w:proofErr w:type="spellStart"/>
            <w:r>
              <w:rPr>
                <w:rStyle w:val="plainlinks"/>
              </w:rPr>
              <w:t>homodimer</w:t>
            </w:r>
            <w:proofErr w:type="spellEnd"/>
            <w:r>
              <w:rPr>
                <w:rStyle w:val="plainlinks"/>
              </w:rPr>
              <w:t xml:space="preserve"> Q14376*2</w:t>
            </w:r>
          </w:p>
          <w:p w:rsidR="000D30C7" w:rsidRDefault="000D30C7" w:rsidP="00253632">
            <w:pPr>
              <w:pStyle w:val="Normalsmall"/>
              <w:rPr>
                <w:b/>
              </w:rPr>
            </w:pPr>
            <w:r>
              <w:rPr>
                <w:b/>
              </w:rPr>
              <w:t>Gene</w:t>
            </w:r>
          </w:p>
          <w:p w:rsidR="000D30C7" w:rsidRDefault="000D30C7" w:rsidP="00253632">
            <w:pPr>
              <w:pStyle w:val="Normalsmall"/>
            </w:pPr>
            <w:r>
              <w:t>GALE</w:t>
            </w:r>
          </w:p>
          <w:p w:rsidR="000D30C7" w:rsidRPr="00383D7A" w:rsidRDefault="000D30C7" w:rsidP="00253632">
            <w:pPr>
              <w:pStyle w:val="Boldsmall"/>
            </w:pPr>
            <w:r w:rsidRPr="00383D7A">
              <w:t>Disease</w:t>
            </w:r>
          </w:p>
          <w:p w:rsidR="000D30C7" w:rsidRPr="00DE1B8A" w:rsidRDefault="000D30C7" w:rsidP="00253632">
            <w:pPr>
              <w:pStyle w:val="Normalsmall"/>
            </w:pPr>
            <w:hyperlink r:id="rId22" w:history="1">
              <w:r>
                <w:rPr>
                  <w:rStyle w:val="Hyperlink"/>
                </w:rPr>
                <w:t>MIM:</w:t>
              </w:r>
              <w:r w:rsidRPr="00816F92">
                <w:rPr>
                  <w:rStyle w:val="Hyperlink"/>
                </w:rPr>
                <w:t>230350</w:t>
              </w:r>
            </w:hyperlink>
          </w:p>
        </w:tc>
        <w:tc>
          <w:tcPr>
            <w:tcW w:w="5760" w:type="dxa"/>
            <w:shd w:val="clear" w:color="auto" w:fill="auto"/>
          </w:tcPr>
          <w:p w:rsidR="000D30C7" w:rsidRPr="00D46DE4" w:rsidRDefault="000D30C7" w:rsidP="00253632">
            <w:pPr>
              <w:pStyle w:val="Normalsmall"/>
              <w:rPr>
                <w:rStyle w:val="HTMLAcronym"/>
                <w:lang w:val="en-US"/>
              </w:rPr>
            </w:pPr>
            <w:r>
              <w:rPr>
                <w:rStyle w:val="HTMLAcronym"/>
                <w:b/>
                <w:lang w:val="en-US"/>
              </w:rPr>
              <w:t>Mutation analysis</w:t>
            </w:r>
            <w:r w:rsidRPr="00486CE1">
              <w:rPr>
                <w:highlight w:val="green"/>
                <w:lang w:val="en-US"/>
              </w:rPr>
              <w:fldChar w:fldCharType="begin"/>
            </w:r>
            <w:r w:rsidRPr="00486CE1">
              <w:rPr>
                <w:highlight w:val="green"/>
                <w:lang w:val="en-US"/>
              </w:rPr>
              <w:instrText xml:space="preserve"> ADDIN EN.CITE &lt;EndNote&gt;&lt;Cite&gt;&lt;Author&gt;Timson&lt;/Author&gt;&lt;Year&gt;2005&lt;/Year&gt;&lt;RecNum&gt;24&lt;/RecNum&gt;&lt;DisplayText&gt;(Timson, 2005)&lt;/DisplayText&gt;&lt;record&gt;&lt;rec-number&gt;24&lt;/rec-number&gt;&lt;foreign-keys&gt;&lt;key app="EN" db-id="ap95xdv5n5e2seedasv5e5xge5xs9vfdfxpz"&gt;24&lt;/key&gt;&lt;/foreign-keys&gt;&lt;ref-type name="Journal Article"&gt;17&lt;/ref-type&gt;&lt;contributors&gt;&lt;authors&gt;&lt;author&gt;Timson, D. J.&lt;/author&gt;&lt;/authors&gt;&lt;/contributors&gt;&lt;auth-address&gt;School of Biology &amp;amp; Biochemistry, Queen&amp;apos;s University Belfast, Medical Biology Centre, Belfast, UK. dtimson@qub.ac.uk&lt;/auth-address&gt;&lt;titles&gt;&lt;title&gt;Functional analysis of disease-causing mutations in human UDP-galactose 4-epimerase&lt;/title&gt;&lt;secondary-title&gt;FEBS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6170-7&lt;/pages&gt;&lt;volume&gt;272&lt;/volume&gt;&lt;number&gt;23&lt;/number&gt;&lt;edition&gt;2005/11/24&lt;/edition&gt;&lt;keywords&gt;&lt;keyword&gt;Dimerization&lt;/keyword&gt;&lt;keyword&gt;Galactosemias/*genetics&lt;/keyword&gt;&lt;keyword&gt;Humans&lt;/keyword&gt;&lt;keyword&gt;Models, Molecular&lt;/keyword&gt;&lt;keyword&gt;*Point Mutation&lt;/keyword&gt;&lt;keyword&gt;Protein Conformation&lt;/keyword&gt;&lt;keyword&gt;Recombinant Proteins/genetics/metabolism&lt;/keyword&gt;&lt;keyword&gt;UDPglucose 4-Epimerase/chemistry/*genetics/metabolism&lt;/keyword&gt;&lt;/keywords&gt;&lt;dates&gt;&lt;year&gt;2005&lt;/year&gt;&lt;pub-dates&gt;&lt;date&gt;Dec&lt;/date&gt;&lt;/pub-dates&gt;&lt;/dates&gt;&lt;isbn&gt;1742-464X (Print)&amp;#xD;1742-464X (Linking)&lt;/isbn&gt;&lt;accession-num&gt;16302980&lt;/accession-num&gt;&lt;work-type&gt;Research Support, Non-U.S. Gov&amp;apos;t&lt;/work-type&gt;&lt;urls&gt;&lt;related-urls&gt;&lt;url&gt;http://www.ncbi.nlm.nih.gov/pubmed/16302980&lt;/url&gt;&lt;/related-urls&gt;&lt;/urls&gt;&lt;electronic-resource-num&gt;10.1111/j.1742-4658.2005.05017.x&lt;/electronic-resource-num&gt;&lt;language&gt;eng&lt;/language&gt;&lt;/record&gt;&lt;/Cite&gt;&lt;/EndNote&gt;</w:instrText>
            </w:r>
            <w:r w:rsidRPr="00486CE1">
              <w:rPr>
                <w:highlight w:val="green"/>
                <w:lang w:val="en-US"/>
              </w:rPr>
              <w:fldChar w:fldCharType="separate"/>
            </w:r>
            <w:r w:rsidRPr="00486CE1">
              <w:rPr>
                <w:noProof/>
                <w:highlight w:val="green"/>
                <w:lang w:val="en-US"/>
              </w:rPr>
              <w:t>(</w:t>
            </w:r>
            <w:hyperlink w:anchor="_ENREF_38" w:tooltip="Timson, 2005 #24" w:history="1">
              <w:r w:rsidR="002A68E7" w:rsidRPr="00486CE1">
                <w:rPr>
                  <w:noProof/>
                  <w:highlight w:val="green"/>
                  <w:lang w:val="en-US"/>
                </w:rPr>
                <w:t>Timson, 2005</w:t>
              </w:r>
            </w:hyperlink>
            <w:r w:rsidRPr="00486CE1">
              <w:rPr>
                <w:noProof/>
                <w:highlight w:val="green"/>
                <w:lang w:val="en-US"/>
              </w:rPr>
              <w:t>)</w:t>
            </w:r>
            <w:r w:rsidRPr="00486CE1">
              <w:rPr>
                <w:highlight w:val="green"/>
                <w:lang w:val="en-US"/>
              </w:rPr>
              <w:fldChar w:fldCharType="end"/>
            </w:r>
          </w:p>
          <w:p w:rsidR="000D30C7" w:rsidRPr="00555D1B" w:rsidRDefault="000D30C7" w:rsidP="00253632">
            <w:pPr>
              <w:pStyle w:val="Normalsmall"/>
              <w:rPr>
                <w:lang w:val="en-US"/>
              </w:rPr>
            </w:pPr>
            <w:r w:rsidRPr="00015CBA">
              <w:rPr>
                <w:rStyle w:val="HTMLAcronym"/>
                <w:b/>
                <w:lang w:val="en-US"/>
              </w:rPr>
              <w:t>km(</w:t>
            </w:r>
            <w:proofErr w:type="spellStart"/>
            <w:r w:rsidRPr="00015CBA">
              <w:rPr>
                <w:rStyle w:val="HTMLAcronym"/>
                <w:b/>
                <w:lang w:val="en-US"/>
              </w:rPr>
              <w:t>udpgal</w:t>
            </w:r>
            <w:proofErr w:type="spellEnd"/>
            <w:r w:rsidRPr="00015CBA">
              <w:rPr>
                <w:rStyle w:val="HTMLAcronym"/>
                <w:b/>
                <w:lang w:val="en-US"/>
              </w:rPr>
              <w:t>)=0.069</w:t>
            </w:r>
            <w:r w:rsidRPr="00015CBA">
              <w:rPr>
                <w:b/>
                <w:lang w:val="en-US"/>
              </w:rPr>
              <w:t>±0.012mM</w:t>
            </w:r>
            <w:r>
              <w:rPr>
                <w:b/>
                <w:lang w:val="en-US"/>
              </w:rPr>
              <w:t xml:space="preserve"> </w:t>
            </w:r>
            <w:r>
              <w:rPr>
                <w:lang w:val="en-US"/>
              </w:rPr>
              <w:t xml:space="preserve">(human, </w:t>
            </w:r>
            <w:proofErr w:type="spellStart"/>
            <w:r>
              <w:rPr>
                <w:lang w:val="en-US"/>
              </w:rPr>
              <w:t>wildtype</w:t>
            </w:r>
            <w:proofErr w:type="spellEnd"/>
            <w:r>
              <w:rPr>
                <w:lang w:val="en-US"/>
              </w:rPr>
              <w:t>)</w:t>
            </w:r>
            <w:r w:rsidRPr="00555D1B">
              <w:rPr>
                <w:lang w:val="en-US"/>
              </w:rPr>
              <w:t xml:space="preserve"> </w:t>
            </w:r>
            <w:r>
              <w:rPr>
                <w:lang w:val="en-US"/>
              </w:rPr>
              <w:fldChar w:fldCharType="begin"/>
            </w:r>
            <w:r>
              <w:rPr>
                <w:lang w:val="en-US"/>
              </w:rPr>
              <w:instrText xml:space="preserve"> ADDIN EN.CITE &lt;EndNote&gt;&lt;Cite&gt;&lt;Author&gt;Timson&lt;/Author&gt;&lt;Year&gt;2005&lt;/Year&gt;&lt;RecNum&gt;24&lt;/RecNum&gt;&lt;DisplayText&gt;(Timson, 2005)&lt;/DisplayText&gt;&lt;record&gt;&lt;rec-number&gt;24&lt;/rec-number&gt;&lt;foreign-keys&gt;&lt;key app="EN" db-id="ap95xdv5n5e2seedasv5e5xge5xs9vfdfxpz"&gt;24&lt;/key&gt;&lt;/foreign-keys&gt;&lt;ref-type name="Journal Article"&gt;17&lt;/ref-type&gt;&lt;contributors&gt;&lt;authors&gt;&lt;author&gt;Timson, D. J.&lt;/author&gt;&lt;/authors&gt;&lt;/contributors&gt;&lt;auth-address&gt;School of Biology &amp;amp; Biochemistry, Queen&amp;apos;s University Belfast, Medical Biology Centre, Belfast, UK. dtimson@qub.ac.uk&lt;/auth-address&gt;&lt;titles&gt;&lt;title&gt;Functional analysis of disease-causing mutations in human UDP-galactose 4-epimerase&lt;/title&gt;&lt;secondary-title&gt;FEBS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6170-7&lt;/pages&gt;&lt;volume&gt;272&lt;/volume&gt;&lt;number&gt;23&lt;/number&gt;&lt;edition&gt;2005/11/24&lt;/edition&gt;&lt;keywords&gt;&lt;keyword&gt;Dimerization&lt;/keyword&gt;&lt;keyword&gt;Galactosemias/*genetics&lt;/keyword&gt;&lt;keyword&gt;Humans&lt;/keyword&gt;&lt;keyword&gt;Models, Molecular&lt;/keyword&gt;&lt;keyword&gt;*Point Mutation&lt;/keyword&gt;&lt;keyword&gt;Protein Conformation&lt;/keyword&gt;&lt;keyword&gt;Recombinant Proteins/genetics/metabolism&lt;/keyword&gt;&lt;keyword&gt;UDPglucose 4-Epimerase/chemistry/*genetics/metabolism&lt;/keyword&gt;&lt;/keywords&gt;&lt;dates&gt;&lt;year&gt;2005&lt;/year&gt;&lt;pub-dates&gt;&lt;date&gt;Dec&lt;/date&gt;&lt;/pub-dates&gt;&lt;/dates&gt;&lt;isbn&gt;1742-464X (Print)&amp;#xD;1742-464X (Linking)&lt;/isbn&gt;&lt;accession-num&gt;16302980&lt;/accession-num&gt;&lt;work-type&gt;Research Support, Non-U.S. Gov&amp;apos;t&lt;/work-type&gt;&lt;urls&gt;&lt;related-urls&gt;&lt;url&gt;http://www.ncbi.nlm.nih.gov/pubmed/16302980&lt;/url&gt;&lt;/related-urls&gt;&lt;/urls&gt;&lt;electronic-resource-num&gt;10.1111/j.1742-4658.2005.05017.x&lt;/electronic-resource-num&gt;&lt;language&gt;eng&lt;/language&gt;&lt;/record&gt;&lt;/Cite&gt;&lt;/EndNote&gt;</w:instrText>
            </w:r>
            <w:r>
              <w:rPr>
                <w:lang w:val="en-US"/>
              </w:rPr>
              <w:fldChar w:fldCharType="separate"/>
            </w:r>
            <w:r>
              <w:rPr>
                <w:noProof/>
                <w:lang w:val="en-US"/>
              </w:rPr>
              <w:t>(</w:t>
            </w:r>
            <w:hyperlink w:anchor="_ENREF_38" w:tooltip="Timson, 2005 #24" w:history="1">
              <w:r w:rsidR="002A68E7">
                <w:rPr>
                  <w:noProof/>
                  <w:lang w:val="en-US"/>
                </w:rPr>
                <w:t>Timson, 2005</w:t>
              </w:r>
            </w:hyperlink>
            <w:r>
              <w:rPr>
                <w:noProof/>
                <w:lang w:val="en-US"/>
              </w:rPr>
              <w:t>)</w:t>
            </w:r>
            <w:r>
              <w:rPr>
                <w:lang w:val="en-US"/>
              </w:rPr>
              <w:fldChar w:fldCharType="end"/>
            </w:r>
          </w:p>
          <w:p w:rsidR="000D30C7" w:rsidRPr="00555D1B" w:rsidRDefault="000D30C7" w:rsidP="00253632">
            <w:pPr>
              <w:pStyle w:val="Normalsmall"/>
              <w:rPr>
                <w:lang w:val="en-US"/>
              </w:rPr>
            </w:pPr>
            <w:proofErr w:type="spellStart"/>
            <w:r w:rsidRPr="00015CBA">
              <w:rPr>
                <w:b/>
                <w:lang w:val="en-US"/>
              </w:rPr>
              <w:t>kcat</w:t>
            </w:r>
            <w:proofErr w:type="spellEnd"/>
            <w:r>
              <w:rPr>
                <w:b/>
                <w:lang w:val="en-US"/>
              </w:rPr>
              <w:t>(</w:t>
            </w:r>
            <w:proofErr w:type="spellStart"/>
            <w:r>
              <w:rPr>
                <w:b/>
                <w:lang w:val="en-US"/>
              </w:rPr>
              <w:t>udpgal</w:t>
            </w:r>
            <w:proofErr w:type="spellEnd"/>
            <w:r>
              <w:rPr>
                <w:b/>
                <w:lang w:val="en-US"/>
              </w:rPr>
              <w:t>)</w:t>
            </w:r>
            <w:r w:rsidRPr="00015CBA">
              <w:rPr>
                <w:b/>
                <w:lang w:val="en-US"/>
              </w:rPr>
              <w:t xml:space="preserve"> = 36±1.4 1/s</w:t>
            </w:r>
            <w:r w:rsidRPr="00555D1B">
              <w:rPr>
                <w:lang w:val="en-US"/>
              </w:rPr>
              <w:t xml:space="preserve"> </w:t>
            </w:r>
            <w:r>
              <w:rPr>
                <w:lang w:val="en-US"/>
              </w:rPr>
              <w:t xml:space="preserve">(human, </w:t>
            </w:r>
            <w:proofErr w:type="spellStart"/>
            <w:r>
              <w:rPr>
                <w:lang w:val="en-US"/>
              </w:rPr>
              <w:t>wildtype</w:t>
            </w:r>
            <w:proofErr w:type="spellEnd"/>
            <w:r>
              <w:rPr>
                <w:lang w:val="en-US"/>
              </w:rPr>
              <w:t xml:space="preserve">) </w:t>
            </w:r>
            <w:r>
              <w:rPr>
                <w:lang w:val="en-US"/>
              </w:rPr>
              <w:fldChar w:fldCharType="begin"/>
            </w:r>
            <w:r>
              <w:rPr>
                <w:lang w:val="en-US"/>
              </w:rPr>
              <w:instrText xml:space="preserve"> ADDIN EN.CITE &lt;EndNote&gt;&lt;Cite&gt;&lt;Author&gt;Timson&lt;/Author&gt;&lt;Year&gt;2005&lt;/Year&gt;&lt;RecNum&gt;24&lt;/RecNum&gt;&lt;DisplayText&gt;(Timson, 2005)&lt;/DisplayText&gt;&lt;record&gt;&lt;rec-number&gt;24&lt;/rec-number&gt;&lt;foreign-keys&gt;&lt;key app="EN" db-id="ap95xdv5n5e2seedasv5e5xge5xs9vfdfxpz"&gt;24&lt;/key&gt;&lt;/foreign-keys&gt;&lt;ref-type name="Journal Article"&gt;17&lt;/ref-type&gt;&lt;contributors&gt;&lt;authors&gt;&lt;author&gt;Timson, D. J.&lt;/author&gt;&lt;/authors&gt;&lt;/contributors&gt;&lt;auth-address&gt;School of Biology &amp;amp; Biochemistry, Queen&amp;apos;s University Belfast, Medical Biology Centre, Belfast, UK. dtimson@qub.ac.uk&lt;/auth-address&gt;&lt;titles&gt;&lt;title&gt;Functional analysis of disease-causing mutations in human UDP-galactose 4-epimerase&lt;/title&gt;&lt;secondary-title&gt;FEBS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6170-7&lt;/pages&gt;&lt;volume&gt;272&lt;/volume&gt;&lt;number&gt;23&lt;/number&gt;&lt;edition&gt;2005/11/24&lt;/edition&gt;&lt;keywords&gt;&lt;keyword&gt;Dimerization&lt;/keyword&gt;&lt;keyword&gt;Galactosemias/*genetics&lt;/keyword&gt;&lt;keyword&gt;Humans&lt;/keyword&gt;&lt;keyword&gt;Models, Molecular&lt;/keyword&gt;&lt;keyword&gt;*Point Mutation&lt;/keyword&gt;&lt;keyword&gt;Protein Conformation&lt;/keyword&gt;&lt;keyword&gt;Recombinant Proteins/genetics/metabolism&lt;/keyword&gt;&lt;keyword&gt;UDPglucose 4-Epimerase/chemistry/*genetics/metabolism&lt;/keyword&gt;&lt;/keywords&gt;&lt;dates&gt;&lt;year&gt;2005&lt;/year&gt;&lt;pub-dates&gt;&lt;date&gt;Dec&lt;/date&gt;&lt;/pub-dates&gt;&lt;/dates&gt;&lt;isbn&gt;1742-464X (Print)&amp;#xD;1742-464X (Linking)&lt;/isbn&gt;&lt;accession-num&gt;16302980&lt;/accession-num&gt;&lt;work-type&gt;Research Support, Non-U.S. Gov&amp;apos;t&lt;/work-type&gt;&lt;urls&gt;&lt;related-urls&gt;&lt;url&gt;http://www.ncbi.nlm.nih.gov/pubmed/16302980&lt;/url&gt;&lt;/related-urls&gt;&lt;/urls&gt;&lt;electronic-resource-num&gt;10.1111/j.1742-4658.2005.05017.x&lt;/electronic-resource-num&gt;&lt;language&gt;eng&lt;/language&gt;&lt;/record&gt;&lt;/Cite&gt;&lt;/EndNote&gt;</w:instrText>
            </w:r>
            <w:r>
              <w:rPr>
                <w:lang w:val="en-US"/>
              </w:rPr>
              <w:fldChar w:fldCharType="separate"/>
            </w:r>
            <w:r>
              <w:rPr>
                <w:noProof/>
                <w:lang w:val="en-US"/>
              </w:rPr>
              <w:t>(</w:t>
            </w:r>
            <w:hyperlink w:anchor="_ENREF_38" w:tooltip="Timson, 2005 #24" w:history="1">
              <w:r w:rsidR="002A68E7">
                <w:rPr>
                  <w:noProof/>
                  <w:lang w:val="en-US"/>
                </w:rPr>
                <w:t>Timson, 2005</w:t>
              </w:r>
            </w:hyperlink>
            <w:r>
              <w:rPr>
                <w:noProof/>
                <w:lang w:val="en-US"/>
              </w:rPr>
              <w:t>)</w:t>
            </w:r>
            <w:r>
              <w:rPr>
                <w:lang w:val="en-US"/>
              </w:rPr>
              <w:fldChar w:fldCharType="end"/>
            </w:r>
          </w:p>
          <w:p w:rsidR="000D30C7" w:rsidRDefault="000D30C7" w:rsidP="00253632">
            <w:pPr>
              <w:pStyle w:val="Normalsmall"/>
              <w:rPr>
                <w:lang w:val="en-US"/>
              </w:rPr>
            </w:pPr>
          </w:p>
          <w:p w:rsidR="000D30C7" w:rsidRPr="001B2AAF" w:rsidRDefault="000D30C7" w:rsidP="00253632">
            <w:pPr>
              <w:pStyle w:val="Normalsmall"/>
              <w:rPr>
                <w:lang w:val="en-US"/>
              </w:rPr>
            </w:pPr>
            <w:r w:rsidRPr="001B2AAF">
              <w:rPr>
                <w:b/>
                <w:lang w:val="en-US"/>
              </w:rPr>
              <w:t>km(</w:t>
            </w:r>
            <w:proofErr w:type="spellStart"/>
            <w:r w:rsidRPr="001B2AAF">
              <w:rPr>
                <w:b/>
                <w:lang w:val="en-US"/>
              </w:rPr>
              <w:t>udpgal</w:t>
            </w:r>
            <w:proofErr w:type="spellEnd"/>
            <w:r w:rsidRPr="001B2AAF">
              <w:rPr>
                <w:b/>
                <w:lang w:val="en-US"/>
              </w:rPr>
              <w:t>) = 0.15 ± 0.02mM</w:t>
            </w:r>
            <w:r w:rsidRPr="00F57680">
              <w:rPr>
                <w:lang w:val="en-US"/>
              </w:rPr>
              <w:t xml:space="preserve"> </w:t>
            </w:r>
            <w:r>
              <w:rPr>
                <w:lang w:val="en-US"/>
              </w:rPr>
              <w:t xml:space="preserve">(human, </w:t>
            </w:r>
            <w:proofErr w:type="spellStart"/>
            <w:r>
              <w:rPr>
                <w:lang w:val="en-US"/>
              </w:rPr>
              <w:t>wildtype</w:t>
            </w:r>
            <w:proofErr w:type="spellEnd"/>
            <w:r>
              <w:rPr>
                <w:lang w:val="en-US"/>
              </w:rPr>
              <w:t xml:space="preserve">) </w:t>
            </w:r>
            <w:r>
              <w:rPr>
                <w:lang w:val="de-DE"/>
              </w:rPr>
              <w:fldChar w:fldCharType="begin">
                <w:fldData xml:space="preserve">PEVuZE5vdGU+PENpdGU+PEF1dGhvcj5Xb2hsZXJzPC9BdXRob3I+PFllYXI+MjAwMDwvWWVhcj48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</w:fldData>
              </w:fldChar>
            </w:r>
            <w:r w:rsidRPr="00F57680">
              <w:rPr>
                <w:lang w:val="en-US"/>
              </w:rPr>
              <w:instrText xml:space="preserve"> ADDIN EN.CITE </w:instrText>
            </w:r>
            <w:r>
              <w:rPr>
                <w:lang w:val="de-DE"/>
              </w:rPr>
              <w:fldChar w:fldCharType="begin">
                <w:fldData xml:space="preserve">PEVuZE5vdGU+PENpdGU+PEF1dGhvcj5Xb2hsZXJzPC9BdXRob3I+PFllYXI+MjAwMDwvWWVhcj48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</w:fldData>
              </w:fldChar>
            </w:r>
            <w:r w:rsidRPr="00F57680">
              <w:rPr>
                <w:lang w:val="en-US"/>
              </w:rPr>
              <w:instrText xml:space="preserve"> ADDIN EN.CITE.DATA </w:instrText>
            </w:r>
            <w:r>
              <w:rPr>
                <w:lang w:val="de-DE"/>
              </w:rPr>
            </w:r>
            <w:r>
              <w:rPr>
                <w:lang w:val="de-DE"/>
              </w:rPr>
              <w:fldChar w:fldCharType="end"/>
            </w:r>
            <w:r>
              <w:rPr>
                <w:lang w:val="de-DE"/>
              </w:rPr>
              <w:fldChar w:fldCharType="separate"/>
            </w:r>
            <w:r w:rsidRPr="00F57680">
              <w:rPr>
                <w:noProof/>
                <w:lang w:val="en-US"/>
              </w:rPr>
              <w:t>(</w:t>
            </w:r>
            <w:hyperlink w:anchor="_ENREF_46" w:tooltip="Wohlers, 2000 #27" w:history="1">
              <w:r w:rsidR="002A68E7" w:rsidRPr="00F57680">
                <w:rPr>
                  <w:noProof/>
                  <w:lang w:val="en-US"/>
                </w:rPr>
                <w:t>Wohlers and Fridovich-Keil, 2000</w:t>
              </w:r>
            </w:hyperlink>
            <w:r w:rsidRPr="00F57680">
              <w:rPr>
                <w:noProof/>
                <w:lang w:val="en-US"/>
              </w:rPr>
              <w:t>)</w:t>
            </w:r>
            <w:r>
              <w:rPr>
                <w:lang w:val="de-DE"/>
              </w:rPr>
              <w:fldChar w:fldCharType="end"/>
            </w:r>
          </w:p>
          <w:p w:rsidR="000D30C7" w:rsidRPr="001B2AAF" w:rsidRDefault="000D30C7" w:rsidP="00253632">
            <w:pPr>
              <w:pStyle w:val="Normalsmall"/>
              <w:rPr>
                <w:lang w:val="en-US"/>
              </w:rPr>
            </w:pPr>
            <w:r w:rsidRPr="001B2AAF">
              <w:rPr>
                <w:lang w:val="en-US"/>
              </w:rPr>
              <w:t>km(</w:t>
            </w:r>
            <w:proofErr w:type="spellStart"/>
            <w:r w:rsidRPr="001B2AAF">
              <w:rPr>
                <w:lang w:val="en-US"/>
              </w:rPr>
              <w:t>udpgal</w:t>
            </w:r>
            <w:proofErr w:type="spellEnd"/>
            <w:r>
              <w:rPr>
                <w:lang w:val="en-US"/>
              </w:rPr>
              <w:t>, V94M</w:t>
            </w:r>
            <w:r w:rsidRPr="001B2AAF">
              <w:rPr>
                <w:lang w:val="en-US"/>
              </w:rPr>
              <w:t>) = 0.</w:t>
            </w:r>
            <w:r>
              <w:rPr>
                <w:lang w:val="en-US"/>
              </w:rPr>
              <w:t>27 ± 0.01</w:t>
            </w:r>
            <w:r w:rsidRPr="001B2AAF">
              <w:rPr>
                <w:lang w:val="en-US"/>
              </w:rPr>
              <w:t>mM (</w:t>
            </w:r>
            <w:r>
              <w:rPr>
                <w:lang w:val="en-US"/>
              </w:rPr>
              <w:t xml:space="preserve">human, V94M) </w:t>
            </w:r>
            <w:r>
              <w:rPr>
                <w:lang w:val="de-DE"/>
              </w:rPr>
              <w:fldChar w:fldCharType="begin">
                <w:fldData xml:space="preserve">PEVuZE5vdGU+PENpdGU+PEF1dGhvcj5Xb2hsZXJzPC9BdXRob3I+PFllYXI+MjAwMDwvWWVhcj48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</w:fldData>
              </w:fldChar>
            </w:r>
            <w:r w:rsidRPr="00F57680">
              <w:rPr>
                <w:lang w:val="en-US"/>
              </w:rPr>
              <w:instrText xml:space="preserve"> ADDIN EN.CITE </w:instrText>
            </w:r>
            <w:r>
              <w:rPr>
                <w:lang w:val="de-DE"/>
              </w:rPr>
              <w:fldChar w:fldCharType="begin">
                <w:fldData xml:space="preserve">PEVuZE5vdGU+PENpdGU+PEF1dGhvcj5Xb2hsZXJzPC9BdXRob3I+PFllYXI+MjAwMDwvWWVhcj48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</w:fldData>
              </w:fldChar>
            </w:r>
            <w:r w:rsidRPr="00F57680">
              <w:rPr>
                <w:lang w:val="en-US"/>
              </w:rPr>
              <w:instrText xml:space="preserve"> ADDIN EN.CITE.DATA </w:instrText>
            </w:r>
            <w:r>
              <w:rPr>
                <w:lang w:val="de-DE"/>
              </w:rPr>
            </w:r>
            <w:r>
              <w:rPr>
                <w:lang w:val="de-DE"/>
              </w:rPr>
              <w:fldChar w:fldCharType="end"/>
            </w:r>
            <w:r>
              <w:rPr>
                <w:lang w:val="de-DE"/>
              </w:rPr>
              <w:fldChar w:fldCharType="separate"/>
            </w:r>
            <w:r w:rsidRPr="00F57680">
              <w:rPr>
                <w:noProof/>
                <w:lang w:val="en-US"/>
              </w:rPr>
              <w:t>(</w:t>
            </w:r>
            <w:hyperlink w:anchor="_ENREF_46" w:tooltip="Wohlers, 2000 #27" w:history="1">
              <w:r w:rsidR="002A68E7" w:rsidRPr="00F57680">
                <w:rPr>
                  <w:noProof/>
                  <w:lang w:val="en-US"/>
                </w:rPr>
                <w:t>Wohlers and Fridovich-Keil, 2000</w:t>
              </w:r>
            </w:hyperlink>
            <w:r w:rsidRPr="00F57680">
              <w:rPr>
                <w:noProof/>
                <w:lang w:val="en-US"/>
              </w:rPr>
              <w:t>)</w:t>
            </w:r>
            <w:r>
              <w:rPr>
                <w:lang w:val="de-DE"/>
              </w:rPr>
              <w:fldChar w:fldCharType="end"/>
            </w:r>
          </w:p>
          <w:p w:rsidR="000D30C7" w:rsidRPr="00F57680" w:rsidRDefault="000D30C7" w:rsidP="00253632">
            <w:pPr>
              <w:pStyle w:val="Normalsmall"/>
              <w:rPr>
                <w:lang w:val="en-US"/>
              </w:rPr>
            </w:pPr>
            <w:r w:rsidRPr="00285DC4">
              <w:rPr>
                <w:b/>
                <w:lang w:val="en-US"/>
              </w:rPr>
              <w:t>km(</w:t>
            </w:r>
            <w:proofErr w:type="spellStart"/>
            <w:r w:rsidRPr="00285DC4">
              <w:rPr>
                <w:b/>
                <w:lang w:val="en-US"/>
              </w:rPr>
              <w:t>udpgal</w:t>
            </w:r>
            <w:proofErr w:type="spellEnd"/>
            <w:r w:rsidRPr="00285DC4">
              <w:rPr>
                <w:b/>
                <w:lang w:val="en-US"/>
              </w:rPr>
              <w:t>)=0.140± 0.007mM</w:t>
            </w:r>
            <w:r>
              <w:rPr>
                <w:lang w:val="en-US"/>
              </w:rPr>
              <w:t xml:space="preserve"> (human, </w:t>
            </w:r>
            <w:proofErr w:type="spellStart"/>
            <w:r>
              <w:rPr>
                <w:lang w:val="en-US"/>
              </w:rPr>
              <w:t>wildtype</w:t>
            </w:r>
            <w:proofErr w:type="spellEnd"/>
            <w:r>
              <w:rPr>
                <w:lang w:val="en-US"/>
              </w:rPr>
              <w:t>) (</w:t>
            </w:r>
            <w:r w:rsidRPr="00F57680">
              <w:rPr>
                <w:lang w:val="en-US"/>
              </w:rPr>
              <w:t>SABIORK:19823</w:t>
            </w:r>
            <w:r>
              <w:rPr>
                <w:lang w:val="en-US"/>
              </w:rPr>
              <w:t xml:space="preserve">) </w:t>
            </w:r>
            <w:r>
              <w:rPr>
                <w:lang w:val="en-US"/>
              </w:rPr>
              <w:fldChar w:fldCharType="begin"/>
            </w:r>
            <w:r>
              <w:rPr>
                <w:lang w:val="en-US"/>
              </w:rPr>
              <w:instrText xml:space="preserve"> ADDIN EN.CITE &lt;EndNote&gt;&lt;Cite&gt;&lt;Author&gt;Winans&lt;/Author&gt;&lt;Year&gt;2002&lt;/Year&gt;&lt;RecNum&gt;28&lt;/RecNum&gt;&lt;DisplayText&gt;(Winans and Bertozzi, 2002)&lt;/DisplayText&gt;&lt;record&gt;&lt;rec-number&gt;28&lt;/rec-number&gt;&lt;foreign-keys&gt;&lt;key app="EN" db-id="ap95xdv5n5e2seedasv5e5xge5xs9vfdfxpz"&gt;28&lt;/key&gt;&lt;/foreign-keys&gt;&lt;ref-type name="Journal Article"&gt;17&lt;/ref-type&gt;&lt;contributors&gt;&lt;authors&gt;&lt;author&gt;Winans, K. A.&lt;/author&gt;&lt;author&gt;Bertozzi, C. R.&lt;/author&gt;&lt;/authors&gt;&lt;/contributors&gt;&lt;auth-address&gt;Center for New Directions in Organic Synthesis, Department of Chemistry, University of California, Berkeley 94720, USA.&lt;/auth-address&gt;&lt;titles&gt;&lt;title&gt;An inhibitor of the human UDP-GlcNAc 4-epimerase identified from a uridine-based library: a strategy to inhibit O-linked glycosylation&lt;/title&gt;&lt;secondary-title&gt;Chem Biol&lt;/secondary-title&gt;&lt;alt-title&gt;Chemistry &amp;amp; biology&lt;/alt-title&gt;&lt;/titles&gt;&lt;periodical&gt;&lt;full-title&gt;Chem Biol&lt;/full-title&gt;&lt;abbr-1&gt;Chemistry &amp;amp; biology&lt;/abbr-1&gt;&lt;/periodical&gt;&lt;alt-periodical&gt;&lt;full-title&gt;Chem Biol&lt;/full-title&gt;&lt;abbr-1&gt;Chemistry &amp;amp; biology&lt;/abbr-1&gt;&lt;/alt-periodical&gt;&lt;pages&gt;113-29&lt;/pages&gt;&lt;volume&gt;9&lt;/volume&gt;&lt;number&gt;1&lt;/number&gt;&lt;edition&gt;2002/02/14&lt;/edition&gt;&lt;keywords&gt;&lt;keyword&gt;Carbohydrate Epimerases/*antagonists &amp;amp; inhibitors/metabolism&lt;/keyword&gt;&lt;keyword&gt;Enzyme Inhibitors/*chemistry/metabolism/*pharmacology&lt;/keyword&gt;&lt;keyword&gt;Glycosylation&lt;/keyword&gt;&lt;keyword&gt;Humans&lt;/keyword&gt;&lt;keyword&gt;Peptide Library&lt;/keyword&gt;&lt;keyword&gt;Peptides/chemical synthesis/chemistry/pharmacology&lt;/keyword&gt;&lt;keyword&gt;Uridine/metabolism&lt;/keyword&gt;&lt;/keywords&gt;&lt;dates&gt;&lt;year&gt;2002&lt;/year&gt;&lt;pub-dates&gt;&lt;date&gt;Jan&lt;/date&gt;&lt;/pub-dates&gt;&lt;/dates&gt;&lt;isbn&gt;1074-5521 (Print)&amp;#xD;1074-5521 (Linking)&lt;/isbn&gt;&lt;accession-num&gt;11841944&lt;/accession-num&gt;&lt;work-type&gt;Research Support, Non-U.S. Gov&amp;apos;t&amp;#xD;Research Support, U.S. Gov&amp;apos;t, Non-P.H.S.&lt;/work-type&gt;&lt;urls&gt;&lt;related-urls&gt;&lt;url&gt;http://www.ncbi.nlm.nih.gov/pubmed/11841944&lt;/url&gt;&lt;/related-urls&gt;&lt;/urls&gt;&lt;language&gt;eng&lt;/language&gt;&lt;/record&gt;&lt;/Cite&gt;&lt;/EndNote&gt;</w:instrText>
            </w:r>
            <w:r>
              <w:rPr>
                <w:lang w:val="en-US"/>
              </w:rPr>
              <w:fldChar w:fldCharType="separate"/>
            </w:r>
            <w:r>
              <w:rPr>
                <w:noProof/>
                <w:lang w:val="en-US"/>
              </w:rPr>
              <w:t>(</w:t>
            </w:r>
            <w:hyperlink w:anchor="_ENREF_45" w:tooltip="Winans, 2002 #28" w:history="1">
              <w:r w:rsidR="002A68E7">
                <w:rPr>
                  <w:noProof/>
                  <w:lang w:val="en-US"/>
                </w:rPr>
                <w:t>Winans and Bertozzi, 2002</w:t>
              </w:r>
            </w:hyperlink>
            <w:r>
              <w:rPr>
                <w:noProof/>
                <w:lang w:val="en-US"/>
              </w:rPr>
              <w:t>)</w:t>
            </w:r>
            <w:r>
              <w:rPr>
                <w:lang w:val="en-US"/>
              </w:rPr>
              <w:fldChar w:fldCharType="end"/>
            </w:r>
          </w:p>
          <w:p w:rsidR="000D30C7" w:rsidRPr="00E90766" w:rsidRDefault="000D30C7" w:rsidP="00253632">
            <w:pPr>
              <w:pStyle w:val="Normalsmall"/>
              <w:rPr>
                <w:lang w:val="en-US"/>
              </w:rPr>
            </w:pPr>
            <w:r w:rsidRPr="00285DC4">
              <w:rPr>
                <w:b/>
                <w:lang w:val="en-US"/>
              </w:rPr>
              <w:t>km(</w:t>
            </w:r>
            <w:proofErr w:type="spellStart"/>
            <w:r w:rsidRPr="00285DC4">
              <w:rPr>
                <w:b/>
                <w:lang w:val="en-US"/>
              </w:rPr>
              <w:t>udpgal</w:t>
            </w:r>
            <w:proofErr w:type="spellEnd"/>
            <w:r w:rsidRPr="00285DC4">
              <w:rPr>
                <w:b/>
                <w:lang w:val="en-US"/>
              </w:rPr>
              <w:t>)=0.120± 0.04mM</w:t>
            </w:r>
            <w:r w:rsidRPr="00644D05">
              <w:rPr>
                <w:lang w:val="en-US"/>
              </w:rPr>
              <w:t xml:space="preserve"> </w:t>
            </w:r>
            <w:r>
              <w:rPr>
                <w:lang w:val="en-US"/>
              </w:rPr>
              <w:t xml:space="preserve">(human, </w:t>
            </w:r>
            <w:proofErr w:type="spellStart"/>
            <w:r>
              <w:rPr>
                <w:lang w:val="en-US"/>
              </w:rPr>
              <w:t>wildtype</w:t>
            </w:r>
            <w:proofErr w:type="spellEnd"/>
            <w:r>
              <w:rPr>
                <w:lang w:val="en-US"/>
              </w:rPr>
              <w:t>) (</w:t>
            </w:r>
            <w:r w:rsidRPr="00644D05">
              <w:rPr>
                <w:lang w:val="en-US"/>
              </w:rPr>
              <w:t>SABIORK:46260</w:t>
            </w:r>
            <w:r>
              <w:rPr>
                <w:lang w:val="en-US"/>
              </w:rPr>
              <w:t>)</w:t>
            </w:r>
            <w:r w:rsidRPr="00644D05">
              <w:rPr>
                <w:lang w:val="en-US"/>
              </w:rPr>
              <w:t xml:space="preserve"> </w:t>
            </w:r>
            <w:r>
              <w:rPr>
                <w:lang w:val="en-US"/>
              </w:rPr>
              <w:fldChar w:fldCharType="begin">
                <w:fldData xml:space="preserve">PEVuZE5vdGU+PENpdGU+PEF1dGhvcj5XYXNpbGVua288L0F1dGhvcj48WWVhcj4yMDA1PC9ZZWFy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</w:fldData>
              </w:fldChar>
            </w:r>
            <w:r>
              <w:rPr>
                <w:lang w:val="en-US"/>
              </w:rPr>
              <w:instrText xml:space="preserve"> ADDIN EN.CITE </w:instrText>
            </w:r>
            <w:r>
              <w:rPr>
                <w:lang w:val="en-US"/>
              </w:rPr>
              <w:fldChar w:fldCharType="begin">
                <w:fldData xml:space="preserve">PEVuZE5vdGU+PENpdGU+PEF1dGhvcj5XYXNpbGVua288L0F1dGhvcj48WWVhcj4yMDA1PC9ZZWFy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hyperlink w:anchor="_ENREF_42" w:tooltip="Wasilenko, 2005 #29" w:history="1">
              <w:r w:rsidR="002A68E7">
                <w:rPr>
                  <w:noProof/>
                  <w:lang w:val="en-US"/>
                </w:rPr>
                <w:t>Wasilenko, et al., 2005</w:t>
              </w:r>
            </w:hyperlink>
            <w:r>
              <w:rPr>
                <w:noProof/>
                <w:lang w:val="en-US"/>
              </w:rPr>
              <w:t>)</w:t>
            </w:r>
            <w:r>
              <w:rPr>
                <w:lang w:val="en-US"/>
              </w:rPr>
              <w:fldChar w:fldCharType="end"/>
            </w:r>
          </w:p>
          <w:p w:rsidR="000D30C7" w:rsidRDefault="000D30C7" w:rsidP="00253632">
            <w:pPr>
              <w:pStyle w:val="Normalsmall"/>
              <w:rPr>
                <w:lang w:val="en-US"/>
              </w:rPr>
            </w:pPr>
            <w:proofErr w:type="spellStart"/>
            <w:r w:rsidRPr="00285DC4">
              <w:rPr>
                <w:b/>
                <w:lang w:val="en-US"/>
              </w:rPr>
              <w:t>kcat</w:t>
            </w:r>
            <w:proofErr w:type="spellEnd"/>
            <w:r w:rsidRPr="00285DC4">
              <w:rPr>
                <w:b/>
                <w:lang w:val="en-US"/>
              </w:rPr>
              <w:t>= 33.8±11.2</w:t>
            </w:r>
            <w:r w:rsidRPr="00E90766">
              <w:rPr>
                <w:lang w:val="en-US"/>
              </w:rPr>
              <w:t xml:space="preserve"> </w:t>
            </w:r>
            <w:r>
              <w:rPr>
                <w:lang w:val="en-US"/>
              </w:rPr>
              <w:t xml:space="preserve">(human, </w:t>
            </w:r>
            <w:proofErr w:type="spellStart"/>
            <w:r>
              <w:rPr>
                <w:lang w:val="en-US"/>
              </w:rPr>
              <w:t>wildtype</w:t>
            </w:r>
            <w:proofErr w:type="spellEnd"/>
            <w:r>
              <w:rPr>
                <w:lang w:val="en-US"/>
              </w:rPr>
              <w:t>) (</w:t>
            </w:r>
            <w:r w:rsidRPr="00E90766">
              <w:rPr>
                <w:lang w:val="en-US"/>
              </w:rPr>
              <w:t>SABIORK:16222</w:t>
            </w:r>
            <w:r>
              <w:rPr>
                <w:lang w:val="en-US"/>
              </w:rPr>
              <w:t>)</w:t>
            </w:r>
            <w:r w:rsidRPr="00E90766">
              <w:rPr>
                <w:lang w:val="en-US"/>
              </w:rPr>
              <w:t xml:space="preserve"> </w:t>
            </w:r>
            <w:r>
              <w:rPr>
                <w:lang w:val="en-US"/>
              </w:rPr>
              <w:fldChar w:fldCharType="begin">
                <w:fldData xml:space="preserve">PEVuZE5vdGU+PENpdGU+PEF1dGhvcj5UaG9kZW48L0F1dGhvcj48WWVhcj4yMDAyPC9ZZWFyPjxS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Mjc1MjgtMzQ8L3BhZ2VzPjx2b2x1bWU+Mjc3PC92b2x1bWU+PG51bWJlcj4zMDwvbnVtYmVyPjxl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</w:fldData>
              </w:fldChar>
            </w:r>
            <w:r>
              <w:rPr>
                <w:lang w:val="en-US"/>
              </w:rPr>
              <w:instrText xml:space="preserve"> ADDIN EN.CITE </w:instrText>
            </w:r>
            <w:r>
              <w:rPr>
                <w:lang w:val="en-US"/>
              </w:rPr>
              <w:fldChar w:fldCharType="begin">
                <w:fldData xml:space="preserve">PEVuZE5vdGU+PENpdGU+PEF1dGhvcj5UaG9kZW48L0F1dGhvcj48WWVhcj4yMDAyPC9ZZWFyPjxS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Mjc1MjgtMzQ8L3BhZ2VzPjx2b2x1bWU+Mjc3PC92b2x1bWU+PG51bWJlcj4zMDwvbnVtYmVyPjxl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hyperlink w:anchor="_ENREF_36" w:tooltip="Thoden, 2002 #30" w:history="1">
              <w:r w:rsidR="002A68E7">
                <w:rPr>
                  <w:noProof/>
                  <w:lang w:val="en-US"/>
                </w:rPr>
                <w:t>Thoden, et al., 2002</w:t>
              </w:r>
            </w:hyperlink>
            <w:r>
              <w:rPr>
                <w:noProof/>
                <w:lang w:val="en-US"/>
              </w:rPr>
              <w:t>)</w:t>
            </w:r>
            <w:r>
              <w:rPr>
                <w:lang w:val="en-US"/>
              </w:rPr>
              <w:fldChar w:fldCharType="end"/>
            </w:r>
          </w:p>
          <w:p w:rsidR="000D30C7" w:rsidRDefault="000D30C7" w:rsidP="00253632">
            <w:pPr>
              <w:pStyle w:val="Normalsmall"/>
              <w:rPr>
                <w:lang w:val="en-US"/>
              </w:rPr>
            </w:pPr>
            <w:r w:rsidRPr="00911F3D">
              <w:rPr>
                <w:b/>
                <w:lang w:val="en-US"/>
              </w:rPr>
              <w:t>km(</w:t>
            </w:r>
            <w:proofErr w:type="spellStart"/>
            <w:r w:rsidRPr="00911F3D">
              <w:rPr>
                <w:b/>
                <w:lang w:val="en-US"/>
              </w:rPr>
              <w:t>udpgal</w:t>
            </w:r>
            <w:proofErr w:type="spellEnd"/>
            <w:r w:rsidRPr="00911F3D">
              <w:rPr>
                <w:b/>
                <w:lang w:val="en-US"/>
              </w:rPr>
              <w:t>) = 0.230±0.06mM</w:t>
            </w:r>
            <w:r>
              <w:rPr>
                <w:lang w:val="en-US"/>
              </w:rPr>
              <w:t xml:space="preserve"> (human, </w:t>
            </w:r>
            <w:proofErr w:type="spellStart"/>
            <w:r>
              <w:rPr>
                <w:lang w:val="en-US"/>
              </w:rPr>
              <w:t>wildtype</w:t>
            </w:r>
            <w:proofErr w:type="spellEnd"/>
            <w:r>
              <w:rPr>
                <w:lang w:val="en-US"/>
              </w:rPr>
              <w:t xml:space="preserve">) (SABIORK:46263) </w:t>
            </w:r>
            <w:r>
              <w:rPr>
                <w:lang w:val="en-US"/>
              </w:rPr>
              <w:fldChar w:fldCharType="begin">
                <w:fldData xml:space="preserve">PEVuZE5vdGU+PENpdGU+PEF1dGhvcj5RdWltYnk8L0F1dGhvcj48WWVhcj4xOTk3PC9ZZWFyPjxS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b2RpY2FsPjxwYWdlcz41OTAtODwvcGFnZXM+PHZvbHVtZT42MTwvdm9sdW1lPjxudW1iZXI+Mzwv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</w:fldData>
              </w:fldChar>
            </w:r>
            <w:r>
              <w:rPr>
                <w:lang w:val="en-US"/>
              </w:rPr>
              <w:instrText xml:space="preserve"> ADDIN EN.CITE </w:instrText>
            </w:r>
            <w:r>
              <w:rPr>
                <w:lang w:val="en-US"/>
              </w:rPr>
              <w:fldChar w:fldCharType="begin">
                <w:fldData xml:space="preserve">PEVuZE5vdGU+PENpdGU+PEF1dGhvcj5RdWltYnk8L0F1dGhvcj48WWVhcj4xOTk3PC9ZZWFyPjxS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b2RpY2FsPjxwYWdlcz41OTAtODwvcGFnZXM+PHZvbHVtZT42MTwvdm9sdW1lPjxudW1iZXI+Mzwv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hyperlink w:anchor="_ENREF_29" w:tooltip="Quimby, 1997 #31" w:history="1">
              <w:r w:rsidR="002A68E7">
                <w:rPr>
                  <w:noProof/>
                  <w:lang w:val="en-US"/>
                </w:rPr>
                <w:t>Quimby, et al., 1997</w:t>
              </w:r>
            </w:hyperlink>
            <w:r>
              <w:rPr>
                <w:noProof/>
                <w:lang w:val="en-US"/>
              </w:rPr>
              <w:t>)</w:t>
            </w:r>
            <w:r>
              <w:rPr>
                <w:lang w:val="en-US"/>
              </w:rPr>
              <w:fldChar w:fldCharType="end"/>
            </w:r>
          </w:p>
          <w:p w:rsidR="000D30C7" w:rsidRDefault="000D30C7" w:rsidP="00253632">
            <w:pPr>
              <w:pStyle w:val="Normalsmall"/>
              <w:rPr>
                <w:lang w:val="en-US"/>
              </w:rPr>
            </w:pPr>
          </w:p>
          <w:p w:rsidR="000D30C7" w:rsidRDefault="000D30C7" w:rsidP="00253632">
            <w:pPr>
              <w:pStyle w:val="Normalsmall"/>
            </w:pPr>
            <w:r>
              <w:t xml:space="preserve">“Ethanol treatment increases the NADH/NAD ratio in liver </w:t>
            </w:r>
            <w:r>
              <w:fldChar w:fldCharType="begin"/>
            </w:r>
            <w:r>
              <w:instrText xml:space="preserve"> ADDIN EN.CITE &lt;EndNote&gt;&lt;Cite&gt;&lt;Author&gt;Keppler&lt;/Author&gt;&lt;Year&gt;1970&lt;/Year&gt;&lt;RecNum&gt;67&lt;/RecNum&gt;&lt;DisplayText&gt;(Keppler, et al., 1970)&lt;/DisplayText&gt;&lt;record&gt;&lt;rec-number&gt;67&lt;/rec-number&gt;&lt;foreign-keys&gt;&lt;key app="EN" db-id="ap95xdv5n5e2seedasv5e5xge5xs9vfdfxpz"&gt;67&lt;/key&gt;&lt;/foreign-keys&gt;&lt;ref-type name="Journal Article"&gt;17&lt;/ref-type&gt;&lt;contributors&gt;&lt;authors&gt;&lt;author&gt;Keppler, D.&lt;/author&gt;&lt;author&gt;Rudigier, J.&lt;/author&gt;&lt;author&gt;Decker, K.&lt;/author&gt;&lt;/authors&gt;&lt;/contributors&gt;&lt;auth-address&gt;Biochemisches Institut der Universitat, 78, Freiburg, Germany&lt;/auth-address&gt;&lt;titles&gt;&lt;title&gt;Trapping of uridine phosphates by D-galactose in ethanol-treated liver&lt;/title&gt;&lt;secondary-title&gt;FEBS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193-196&lt;/pages&gt;&lt;volume&gt;11&lt;/volume&gt;&lt;number&gt;3&lt;/number&gt;&lt;edition&gt;1970/12/01&lt;/edition&gt;&lt;dates&gt;&lt;year&gt;1970&lt;/year&gt;&lt;pub-dates&gt;&lt;date&gt;Dec&lt;/date&gt;&lt;/pub-dates&gt;&lt;/dates&gt;&lt;isbn&gt;1873-3468 (Electronic)&amp;#xD;0014-5793 (Linking)&lt;/isbn&gt;&lt;accession-num&gt;11945484&lt;/accession-num&gt;&lt;urls&gt;&lt;related-urls&gt;&lt;url&gt;http://www.ncbi.nlm.nih.gov/pubmed/11945484&lt;/url&gt;&lt;/related-urls&gt;&lt;/urls&gt;&lt;language&gt;Eng&lt;/language&gt;&lt;/record&gt;&lt;/Cite&gt;&lt;/EndNote&gt;</w:instrText>
            </w:r>
            <w:r>
              <w:fldChar w:fldCharType="separate"/>
            </w:r>
            <w:r>
              <w:rPr>
                <w:noProof/>
              </w:rPr>
              <w:t>(</w:t>
            </w:r>
            <w:hyperlink w:anchor="_ENREF_20" w:tooltip="Keppler, 1970 #67" w:history="1">
              <w:r w:rsidR="002A68E7">
                <w:rPr>
                  <w:noProof/>
                </w:rPr>
                <w:t>Keppler, et al., 1970</w:t>
              </w:r>
            </w:hyperlink>
            <w:r>
              <w:rPr>
                <w:noProof/>
              </w:rPr>
              <w:t>)</w:t>
            </w:r>
            <w:r>
              <w:fldChar w:fldCharType="end"/>
            </w:r>
            <w:r>
              <w:t xml:space="preserve"> -&gt; [2-4] and by this  inhibits the GALE -&gt;[3,5]. Under these conditions oxidation and elimination -&gt;[6-8] of galactose are impaired. Combined </w:t>
            </w:r>
            <w:proofErr w:type="spellStart"/>
            <w:r>
              <w:t>galactose+ethanol</w:t>
            </w:r>
            <w:proofErr w:type="spellEnd"/>
            <w:r>
              <w:t xml:space="preserve"> treatment results in accumulation of gal1p and </w:t>
            </w:r>
            <w:proofErr w:type="spellStart"/>
            <w:r>
              <w:t>udpgal</w:t>
            </w:r>
            <w:proofErr w:type="spellEnd"/>
            <w:r>
              <w:t xml:space="preserve"> in rat liver. The formation of high amounts of </w:t>
            </w:r>
            <w:proofErr w:type="spellStart"/>
            <w:r>
              <w:t>udpgal</w:t>
            </w:r>
            <w:proofErr w:type="spellEnd"/>
            <w:r>
              <w:t xml:space="preserve"> leads to a change in the distribution of liver uracil nucleotides. A marked decrease of </w:t>
            </w:r>
            <w:proofErr w:type="spellStart"/>
            <w:r>
              <w:t>udpglc</w:t>
            </w:r>
            <w:proofErr w:type="spellEnd"/>
            <w:r>
              <w:t xml:space="preserve">, </w:t>
            </w:r>
            <w:proofErr w:type="spellStart"/>
            <w:r>
              <w:lastRenderedPageBreak/>
              <w:t>utp</w:t>
            </w:r>
            <w:proofErr w:type="spellEnd"/>
            <w:r>
              <w:t xml:space="preserve">, </w:t>
            </w:r>
            <w:proofErr w:type="spellStart"/>
            <w:r>
              <w:t>udp</w:t>
            </w:r>
            <w:proofErr w:type="spellEnd"/>
            <w:r>
              <w:t xml:space="preserve"> and ump is followed by an increase of the sum of uracil nucleotides. </w:t>
            </w:r>
            <w:r>
              <w:fldChar w:fldCharType="begin"/>
            </w:r>
            <w:r>
              <w:instrText xml:space="preserve"> ADDIN EN.CITE &lt;EndNote&gt;&lt;Cite&gt;&lt;Author&gt;Keppler&lt;/Author&gt;&lt;Year&gt;1970&lt;/Year&gt;&lt;RecNum&gt;67&lt;/RecNum&gt;&lt;DisplayText&gt;(Keppler, et al., 1970)&lt;/DisplayText&gt;&lt;record&gt;&lt;rec-number&gt;67&lt;/rec-number&gt;&lt;foreign-keys&gt;&lt;key app="EN" db-id="ap95xdv5n5e2seedasv5e5xge5xs9vfdfxpz"&gt;67&lt;/key&gt;&lt;/foreign-keys&gt;&lt;ref-type name="Journal Article"&gt;17&lt;/ref-type&gt;&lt;contributors&gt;&lt;authors&gt;&lt;author&gt;Keppler, D.&lt;/author&gt;&lt;author&gt;Rudigier, J.&lt;/author&gt;&lt;author&gt;Decker, K.&lt;/author&gt;&lt;/authors&gt;&lt;/contributors&gt;&lt;auth-address&gt;Biochemisches Institut der Universitat, 78, Freiburg, Germany&lt;/auth-address&gt;&lt;titles&gt;&lt;title&gt;Trapping of uridine phosphates by D-galactose in ethanol-treated liver&lt;/title&gt;&lt;secondary-title&gt;FEBS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193-196&lt;/pages&gt;&lt;volume&gt;11&lt;/volume&gt;&lt;number&gt;3&lt;/number&gt;&lt;edition&gt;1970/12/01&lt;/edition&gt;&lt;dates&gt;&lt;year&gt;1970&lt;/year&gt;&lt;pub-dates&gt;&lt;date&gt;Dec&lt;/date&gt;&lt;/pub-dates&gt;&lt;/dates&gt;&lt;isbn&gt;1873-3468 (Electronic)&amp;#xD;0014-5793 (Linking)&lt;/isbn&gt;&lt;accession-num&gt;11945484&lt;/accession-num&gt;&lt;urls&gt;&lt;related-urls&gt;&lt;url&gt;http://www.ncbi.nlm.nih.gov/pubmed/11945484&lt;/url&gt;&lt;/related-urls&gt;&lt;/urls&gt;&lt;language&gt;Eng&lt;/language&gt;&lt;/record&gt;&lt;/Cite&gt;&lt;/EndNote&gt;</w:instrText>
            </w:r>
            <w:r>
              <w:fldChar w:fldCharType="separate"/>
            </w:r>
            <w:r>
              <w:rPr>
                <w:noProof/>
              </w:rPr>
              <w:t>(</w:t>
            </w:r>
            <w:hyperlink w:anchor="_ENREF_20" w:tooltip="Keppler, 1970 #67" w:history="1">
              <w:r w:rsidR="002A68E7">
                <w:rPr>
                  <w:noProof/>
                </w:rPr>
                <w:t>Keppler, et al., 1970</w:t>
              </w:r>
            </w:hyperlink>
            <w:r>
              <w:rPr>
                <w:noProof/>
              </w:rPr>
              <w:t>)</w:t>
            </w:r>
            <w:r>
              <w:fldChar w:fldCharType="end"/>
            </w:r>
          </w:p>
          <w:p w:rsidR="000D30C7" w:rsidRDefault="000D30C7" w:rsidP="00253632">
            <w:pPr>
              <w:pStyle w:val="Normalsmall"/>
            </w:pPr>
            <w:r>
              <w:t xml:space="preserve">“The GALE reaction is indicated as the rate-limiting step of galactose metabolism in rat liver by the ratio of galactose metabolites </w:t>
            </w:r>
            <w:r>
              <w:fldChar w:fldCharType="begin"/>
            </w:r>
            <w:r>
              <w:instrText xml:space="preserve"> ADDIN EN.CITE &lt;EndNote&gt;&lt;Cite&gt;&lt;Author&gt;Keppler&lt;/Author&gt;&lt;Year&gt;1970&lt;/Year&gt;&lt;RecNum&gt;67&lt;/RecNum&gt;&lt;DisplayText&gt;(Keppler, et al., 1970)&lt;/DisplayText&gt;&lt;record&gt;&lt;rec-number&gt;67&lt;/rec-number&gt;&lt;foreign-keys&gt;&lt;key app="EN" db-id="ap95xdv5n5e2seedasv5e5xge5xs9vfdfxpz"&gt;67&lt;/key&gt;&lt;/foreign-keys&gt;&lt;ref-type name="Journal Article"&gt;17&lt;/ref-type&gt;&lt;contributors&gt;&lt;authors&gt;&lt;author&gt;Keppler, D.&lt;/author&gt;&lt;author&gt;Rudigier, J.&lt;/author&gt;&lt;author&gt;Decker, K.&lt;/author&gt;&lt;/authors&gt;&lt;/contributors&gt;&lt;auth-address&gt;Biochemisches Institut der Universitat, 78, Freiburg, Germany&lt;/auth-address&gt;&lt;titles&gt;&lt;title&gt;Trapping of uridine phosphates by D-galactose in ethanol-treated liver&lt;/title&gt;&lt;secondary-title&gt;FEBS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193-196&lt;/pages&gt;&lt;volume&gt;11&lt;/volume&gt;&lt;number&gt;3&lt;/number&gt;&lt;edition&gt;1970/12/01&lt;/edition&gt;&lt;dates&gt;&lt;year&gt;1970&lt;/year&gt;&lt;pub-dates&gt;&lt;date&gt;Dec&lt;/date&gt;&lt;/pub-dates&gt;&lt;/dates&gt;&lt;isbn&gt;1873-3468 (Electronic)&amp;#xD;0014-5793 (Linking)&lt;/isbn&gt;&lt;accession-num&gt;11945484&lt;/accession-num&gt;&lt;urls&gt;&lt;related-urls&gt;&lt;url&gt;http://www.ncbi.nlm.nih.gov/pubmed/11945484&lt;/url&gt;&lt;/related-urls&gt;&lt;/urls&gt;&lt;language&gt;Eng&lt;/language&gt;&lt;/record&gt;&lt;/Cite&gt;&lt;/EndNote&gt;</w:instrText>
            </w:r>
            <w:r>
              <w:fldChar w:fldCharType="separate"/>
            </w:r>
            <w:r>
              <w:rPr>
                <w:noProof/>
              </w:rPr>
              <w:t>(</w:t>
            </w:r>
            <w:hyperlink w:anchor="_ENREF_20" w:tooltip="Keppler, 1970 #67" w:history="1">
              <w:r w:rsidR="002A68E7">
                <w:rPr>
                  <w:noProof/>
                </w:rPr>
                <w:t>Keppler, et al., 1970</w:t>
              </w:r>
            </w:hyperlink>
            <w:r>
              <w:rPr>
                <w:noProof/>
              </w:rPr>
              <w:t>)</w:t>
            </w:r>
            <w:r>
              <w:fldChar w:fldCharType="end"/>
            </w:r>
            <w:r>
              <w:t>“.</w:t>
            </w:r>
          </w:p>
          <w:p w:rsidR="000D30C7" w:rsidRDefault="000D30C7" w:rsidP="00253632">
            <w:pPr>
              <w:pStyle w:val="Normalsmall"/>
            </w:pPr>
            <w:r>
              <w:t xml:space="preserve">“The almost 4-fold increase of gal1p and </w:t>
            </w:r>
            <w:proofErr w:type="spellStart"/>
            <w:r>
              <w:t>updgal</w:t>
            </w:r>
            <w:proofErr w:type="spellEnd"/>
            <w:r>
              <w:t xml:space="preserve"> and the even stronger drop of the </w:t>
            </w:r>
            <w:proofErr w:type="spellStart"/>
            <w:r>
              <w:t>udpglc</w:t>
            </w:r>
            <w:proofErr w:type="spellEnd"/>
            <w:r>
              <w:t xml:space="preserve"> content in the ethanol treated liver </w:t>
            </w:r>
            <w:proofErr w:type="spellStart"/>
            <w:r>
              <w:t>avter</w:t>
            </w:r>
            <w:proofErr w:type="spellEnd"/>
            <w:r>
              <w:t xml:space="preserve"> a galactose load demonstrate the ethanol-induced inhibition of the GALE </w:t>
            </w:r>
            <w:r>
              <w:fldChar w:fldCharType="begin"/>
            </w:r>
            <w:r>
              <w:instrText xml:space="preserve"> ADDIN EN.CITE &lt;EndNote&gt;&lt;Cite&gt;&lt;Author&gt;Keppler&lt;/Author&gt;&lt;Year&gt;1970&lt;/Year&gt;&lt;RecNum&gt;67&lt;/RecNum&gt;&lt;DisplayText&gt;(Keppler, et al., 1970)&lt;/DisplayText&gt;&lt;record&gt;&lt;rec-number&gt;67&lt;/rec-number&gt;&lt;foreign-keys&gt;&lt;key app="EN" db-id="ap95xdv5n5e2seedasv5e5xge5xs9vfdfxpz"&gt;67&lt;/key&gt;&lt;/foreign-keys&gt;&lt;ref-type name="Journal Article"&gt;17&lt;/ref-type&gt;&lt;contributors&gt;&lt;authors&gt;&lt;author&gt;Keppler, D.&lt;/author&gt;&lt;author&gt;Rudigier, J.&lt;/author&gt;&lt;author&gt;Decker, K.&lt;/author&gt;&lt;/authors&gt;&lt;/contributors&gt;&lt;auth-address&gt;Biochemisches Institut der Universitat, 78, Freiburg, Germany&lt;/auth-address&gt;&lt;titles&gt;&lt;title&gt;Trapping of uridine phosphates by D-galactose in ethanol-treated liver&lt;/title&gt;&lt;secondary-title&gt;FEBS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193-196&lt;/pages&gt;&lt;volume&gt;11&lt;/volume&gt;&lt;number&gt;3&lt;/number&gt;&lt;edition&gt;1970/12/01&lt;/edition&gt;&lt;dates&gt;&lt;year&gt;1970&lt;/year&gt;&lt;pub-dates&gt;&lt;date&gt;Dec&lt;/date&gt;&lt;/pub-dates&gt;&lt;/dates&gt;&lt;isbn&gt;1873-3468 (Electronic)&amp;#xD;0014-5793 (Linking)&lt;/isbn&gt;&lt;accession-num&gt;11945484&lt;/accession-num&gt;&lt;urls&gt;&lt;related-urls&gt;&lt;url&gt;http://www.ncbi.nlm.nih.gov/pubmed/11945484&lt;/url&gt;&lt;/related-urls&gt;&lt;/urls&gt;&lt;language&gt;Eng&lt;/language&gt;&lt;/record&gt;&lt;/Cite&gt;&lt;/EndNote&gt;</w:instrText>
            </w:r>
            <w:r>
              <w:fldChar w:fldCharType="separate"/>
            </w:r>
            <w:r>
              <w:rPr>
                <w:noProof/>
              </w:rPr>
              <w:t>(</w:t>
            </w:r>
            <w:hyperlink w:anchor="_ENREF_20" w:tooltip="Keppler, 1970 #67" w:history="1">
              <w:r w:rsidR="002A68E7">
                <w:rPr>
                  <w:noProof/>
                </w:rPr>
                <w:t>Keppler, et al., 1970</w:t>
              </w:r>
            </w:hyperlink>
            <w:r>
              <w:rPr>
                <w:noProof/>
              </w:rPr>
              <w:t>)</w:t>
            </w:r>
            <w:r>
              <w:fldChar w:fldCharType="end"/>
            </w:r>
            <w:r>
              <w:t>”.</w:t>
            </w:r>
          </w:p>
          <w:p w:rsidR="000D30C7" w:rsidRPr="00E90766" w:rsidRDefault="000D30C7" w:rsidP="002A68E7">
            <w:pPr>
              <w:pStyle w:val="Normalsmall"/>
              <w:rPr>
                <w:lang w:val="en-US"/>
              </w:rPr>
            </w:pPr>
            <w:r>
              <w:t xml:space="preserve">“Galactose provokes pronounced alterations of the uracil nucleotide contents in the liver, which are intensified by an inhibition of the GALE </w:t>
            </w:r>
            <w:r>
              <w:fldChar w:fldCharType="begin"/>
            </w:r>
            <w:r>
              <w:instrText xml:space="preserve"> ADDIN EN.CITE &lt;EndNote&gt;&lt;Cite&gt;&lt;Author&gt;Keppler&lt;/Author&gt;&lt;Year&gt;1970&lt;/Year&gt;&lt;RecNum&gt;67&lt;/RecNum&gt;&lt;DisplayText&gt;(Keppler, et al., 1970)&lt;/DisplayText&gt;&lt;record&gt;&lt;rec-number&gt;67&lt;/rec-number&gt;&lt;foreign-keys&gt;&lt;key app="EN" db-id="ap95xdv5n5e2seedasv5e5xge5xs9vfdfxpz"&gt;67&lt;/key&gt;&lt;/foreign-keys&gt;&lt;ref-type name="Journal Article"&gt;17&lt;/ref-type&gt;&lt;contributors&gt;&lt;authors&gt;&lt;author&gt;Keppler, D.&lt;/author&gt;&lt;author&gt;Rudigier, J.&lt;/author&gt;&lt;author&gt;Decker, K.&lt;/author&gt;&lt;/authors&gt;&lt;/contributors&gt;&lt;auth-address&gt;Biochemisches Institut der Universitat, 78, Freiburg, Germany&lt;/auth-address&gt;&lt;titles&gt;&lt;title&gt;Trapping of uridine phosphates by D-galactose in ethanol-treated liver&lt;/title&gt;&lt;secondary-title&gt;FEBS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193-196&lt;/pages&gt;&lt;volume&gt;11&lt;/volume&gt;&lt;number&gt;3&lt;/number&gt;&lt;edition&gt;1970/12/01&lt;/edition&gt;&lt;dates&gt;&lt;year&gt;1970&lt;/year&gt;&lt;pub-dates&gt;&lt;date&gt;Dec&lt;/date&gt;&lt;/pub-dates&gt;&lt;/dates&gt;&lt;isbn&gt;1873-3468 (Electronic)&amp;#xD;0014-5793 (Linking)&lt;/isbn&gt;&lt;accession-num&gt;11945484&lt;/accession-num&gt;&lt;urls&gt;&lt;related-urls&gt;&lt;url&gt;http://www.ncbi.nlm.nih.gov/pubmed/11945484&lt;/url&gt;&lt;/related-urls&gt;&lt;/urls&gt;&lt;language&gt;Eng&lt;/language&gt;&lt;/record&gt;&lt;/Cite&gt;&lt;/EndNote&gt;</w:instrText>
            </w:r>
            <w:r>
              <w:fldChar w:fldCharType="separate"/>
            </w:r>
            <w:r>
              <w:rPr>
                <w:noProof/>
              </w:rPr>
              <w:t>(</w:t>
            </w:r>
            <w:hyperlink w:anchor="_ENREF_20" w:tooltip="Keppler, 1970 #67" w:history="1">
              <w:r w:rsidR="002A68E7">
                <w:rPr>
                  <w:noProof/>
                </w:rPr>
                <w:t>Keppler, et al., 1970</w:t>
              </w:r>
            </w:hyperlink>
            <w:r>
              <w:rPr>
                <w:noProof/>
              </w:rPr>
              <w:t>)</w:t>
            </w:r>
            <w:r>
              <w:fldChar w:fldCharType="end"/>
            </w:r>
            <w:r>
              <w:t>”</w:t>
            </w:r>
          </w:p>
        </w:tc>
      </w:tr>
      <w:tr w:rsidR="000D30C7" w:rsidRPr="00E7132C" w:rsidTr="00253632">
        <w:tc>
          <w:tcPr>
            <w:tcW w:w="1008" w:type="dxa"/>
            <w:shd w:val="clear" w:color="auto" w:fill="auto"/>
          </w:tcPr>
          <w:p w:rsidR="000D30C7" w:rsidRDefault="000D30C7" w:rsidP="00253632">
            <w:pPr>
              <w:pStyle w:val="Normalsmall"/>
            </w:pPr>
            <w:r>
              <w:lastRenderedPageBreak/>
              <w:t>UGP</w:t>
            </w:r>
          </w:p>
          <w:p w:rsidR="000D30C7" w:rsidRDefault="000D30C7" w:rsidP="00253632">
            <w:pPr>
              <w:pStyle w:val="Normalsmall"/>
            </w:pPr>
            <w:r>
              <w:t>UGALP</w:t>
            </w:r>
          </w:p>
        </w:tc>
        <w:tc>
          <w:tcPr>
            <w:tcW w:w="4050" w:type="dxa"/>
            <w:shd w:val="clear" w:color="auto" w:fill="auto"/>
          </w:tcPr>
          <w:p w:rsidR="000D30C7" w:rsidRPr="008717B7" w:rsidRDefault="000D30C7" w:rsidP="00253632">
            <w:pPr>
              <w:pStyle w:val="Normalsmall"/>
              <w:rPr>
                <w:b/>
              </w:rPr>
            </w:pPr>
            <w:r w:rsidRPr="008717B7">
              <w:rPr>
                <w:b/>
              </w:rPr>
              <w:t xml:space="preserve">UDP-glucose </w:t>
            </w:r>
            <w:proofErr w:type="spellStart"/>
            <w:r w:rsidRPr="008717B7">
              <w:rPr>
                <w:b/>
              </w:rPr>
              <w:t>pyrophosphorylase</w:t>
            </w:r>
            <w:proofErr w:type="spellEnd"/>
          </w:p>
          <w:p w:rsidR="000D30C7" w:rsidRPr="001410C4" w:rsidRDefault="000D30C7" w:rsidP="00253632">
            <w:pPr>
              <w:pStyle w:val="Normalsmall"/>
            </w:pPr>
            <w:r>
              <w:t>D-glucose 1-phosphate [</w:t>
            </w:r>
            <w:r>
              <w:rPr>
                <w:b/>
              </w:rPr>
              <w:t>glc1p</w:t>
            </w:r>
            <w:r>
              <w:t>] + UTP [</w:t>
            </w:r>
            <w:proofErr w:type="spellStart"/>
            <w:r w:rsidRPr="001410C4">
              <w:rPr>
                <w:b/>
              </w:rPr>
              <w:t>utp</w:t>
            </w:r>
            <w:proofErr w:type="spellEnd"/>
            <w:r>
              <w:t>] ↔ UDP-glucose [</w:t>
            </w:r>
            <w:proofErr w:type="spellStart"/>
            <w:r>
              <w:rPr>
                <w:b/>
              </w:rPr>
              <w:t>udglc</w:t>
            </w:r>
            <w:proofErr w:type="spellEnd"/>
            <w:r>
              <w:t xml:space="preserve">]+ </w:t>
            </w:r>
            <w:proofErr w:type="spellStart"/>
            <w:r>
              <w:t>diphosphate</w:t>
            </w:r>
            <w:proofErr w:type="spellEnd"/>
            <w:r>
              <w:t> [</w:t>
            </w:r>
            <w:proofErr w:type="spellStart"/>
            <w:r>
              <w:rPr>
                <w:b/>
              </w:rPr>
              <w:t>pp</w:t>
            </w:r>
            <w:proofErr w:type="spellEnd"/>
            <w:r w:rsidRPr="001410C4">
              <w:t>]</w:t>
            </w:r>
            <w:r>
              <w:t xml:space="preserve"> </w:t>
            </w:r>
          </w:p>
          <w:p w:rsidR="000D30C7" w:rsidRDefault="000D30C7" w:rsidP="00253632">
            <w:pPr>
              <w:pStyle w:val="Normalsmall"/>
            </w:pPr>
            <w:r>
              <w:t>EC:2.7.7.9</w:t>
            </w:r>
          </w:p>
          <w:p w:rsidR="000D30C7" w:rsidRDefault="000D30C7" w:rsidP="00253632">
            <w:pPr>
              <w:pStyle w:val="Normalsmall"/>
            </w:pPr>
            <w:hyperlink r:id="rId23" w:history="1">
              <w:r w:rsidRPr="00E97CA2">
                <w:rPr>
                  <w:rStyle w:val="Hyperlink"/>
                </w:rPr>
                <w:t>RHEA:19</w:t>
              </w:r>
              <w:r w:rsidRPr="00E97CA2">
                <w:rPr>
                  <w:rStyle w:val="Hyperlink"/>
                </w:rPr>
                <w:t>8</w:t>
              </w:r>
              <w:r w:rsidRPr="00E97CA2">
                <w:rPr>
                  <w:rStyle w:val="Hyperlink"/>
                </w:rPr>
                <w:t>92</w:t>
              </w:r>
            </w:hyperlink>
          </w:p>
          <w:p w:rsidR="000D30C7" w:rsidRDefault="000D30C7" w:rsidP="00253632">
            <w:pPr>
              <w:pStyle w:val="Normalsmall"/>
            </w:pPr>
            <w:hyperlink r:id="rId24" w:history="1">
              <w:r w:rsidRPr="0021628D">
                <w:rPr>
                  <w:rStyle w:val="Hyperlink"/>
                </w:rPr>
                <w:t>KEGG:R00289</w:t>
              </w:r>
            </w:hyperlink>
          </w:p>
          <w:p w:rsidR="000D30C7" w:rsidRDefault="000D30C7" w:rsidP="00253632">
            <w:pPr>
              <w:pStyle w:val="Normalsmall"/>
            </w:pPr>
          </w:p>
          <w:p w:rsidR="000D30C7" w:rsidRPr="003B6F4E" w:rsidRDefault="000D30C7" w:rsidP="00253632">
            <w:pPr>
              <w:pStyle w:val="Normalsmall"/>
            </w:pPr>
            <w:r w:rsidRPr="003B6F4E">
              <w:t xml:space="preserve">in both reaction directions, the enzyme displays simple </w:t>
            </w:r>
            <w:proofErr w:type="spellStart"/>
            <w:r w:rsidRPr="003B6F4E">
              <w:t>Michaelis-Menten</w:t>
            </w:r>
            <w:proofErr w:type="spellEnd"/>
            <w:r w:rsidRPr="003B6F4E">
              <w:t xml:space="preserve"> kinetics </w:t>
            </w:r>
            <w:r w:rsidRPr="003B6F4E">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3B6F4E">
              <w:instrText xml:space="preserve"> ADDIN EN.CITE </w:instrText>
            </w:r>
            <w:r w:rsidRPr="003B6F4E">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3B6F4E">
              <w:instrText xml:space="preserve"> ADDIN EN.CITE.DATA </w:instrText>
            </w:r>
            <w:r w:rsidRPr="003B6F4E">
              <w:fldChar w:fldCharType="end"/>
            </w:r>
            <w:r w:rsidRPr="003B6F4E">
              <w:fldChar w:fldCharType="separate"/>
            </w:r>
            <w:r w:rsidRPr="003B6F4E">
              <w:t>(</w:t>
            </w:r>
            <w:hyperlink w:anchor="_ENREF_5" w:tooltip="Chang, 1996 #41" w:history="1">
              <w:r w:rsidR="002A68E7" w:rsidRPr="003B6F4E">
                <w:t>Chang, et al., 1996</w:t>
              </w:r>
            </w:hyperlink>
            <w:r w:rsidRPr="003B6F4E">
              <w:t>)</w:t>
            </w:r>
            <w:r w:rsidRPr="003B6F4E">
              <w:fldChar w:fldCharType="end"/>
            </w:r>
          </w:p>
          <w:p w:rsidR="000D30C7" w:rsidRDefault="000D30C7" w:rsidP="00253632">
            <w:pPr>
              <w:pStyle w:val="Normalsmall"/>
            </w:pPr>
            <w:proofErr w:type="spellStart"/>
            <w:r w:rsidRPr="003B6F4E">
              <w:t>MgUTP</w:t>
            </w:r>
            <w:proofErr w:type="spellEnd"/>
            <w:r w:rsidRPr="003B6F4E">
              <w:t xml:space="preserve"> is a product inhibitor that shows competitive inhibition with respect to UDP-</w:t>
            </w:r>
            <w:proofErr w:type="spellStart"/>
            <w:r w:rsidRPr="003B6F4E">
              <w:t>Glc</w:t>
            </w:r>
            <w:proofErr w:type="spellEnd"/>
            <w:r w:rsidRPr="003B6F4E">
              <w:t xml:space="preserve"> </w:t>
            </w:r>
            <w:r w:rsidRPr="003B6F4E">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3B6F4E">
              <w:instrText xml:space="preserve"> ADDIN EN.CITE </w:instrText>
            </w:r>
            <w:r w:rsidRPr="003B6F4E">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3B6F4E">
              <w:instrText xml:space="preserve"> ADDIN EN.CITE.DATA </w:instrText>
            </w:r>
            <w:r w:rsidRPr="003B6F4E">
              <w:fldChar w:fldCharType="end"/>
            </w:r>
            <w:r w:rsidRPr="003B6F4E">
              <w:fldChar w:fldCharType="separate"/>
            </w:r>
            <w:r w:rsidRPr="003B6F4E">
              <w:t>(</w:t>
            </w:r>
            <w:hyperlink w:anchor="_ENREF_5" w:tooltip="Chang, 1996 #41" w:history="1">
              <w:r w:rsidR="002A68E7" w:rsidRPr="003B6F4E">
                <w:t>Chang, et al., 1996</w:t>
              </w:r>
            </w:hyperlink>
            <w:r w:rsidRPr="003B6F4E">
              <w:t>)</w:t>
            </w:r>
            <w:r w:rsidRPr="003B6F4E">
              <w:fldChar w:fldCharType="end"/>
            </w:r>
          </w:p>
          <w:p w:rsidR="000D30C7" w:rsidRDefault="000D30C7" w:rsidP="00253632">
            <w:pPr>
              <w:pStyle w:val="Normalsmall"/>
            </w:pPr>
          </w:p>
          <w:p w:rsidR="000D30C7" w:rsidRPr="007C457E" w:rsidRDefault="000D30C7" w:rsidP="00253632">
            <w:pPr>
              <w:pStyle w:val="Normalsmall"/>
              <w:rPr>
                <w:b/>
              </w:rPr>
            </w:pPr>
            <w:r>
              <w:rPr>
                <w:b/>
              </w:rPr>
              <w:t>UDP-</w:t>
            </w:r>
            <w:r w:rsidRPr="007C457E">
              <w:rPr>
                <w:b/>
              </w:rPr>
              <w:t xml:space="preserve">galactose </w:t>
            </w:r>
            <w:proofErr w:type="spellStart"/>
            <w:r w:rsidRPr="007C457E">
              <w:rPr>
                <w:b/>
              </w:rPr>
              <w:t>pyrophosphorylase</w:t>
            </w:r>
            <w:proofErr w:type="spellEnd"/>
          </w:p>
          <w:p w:rsidR="000D30C7" w:rsidRPr="007C457E" w:rsidRDefault="000D30C7" w:rsidP="00253632">
            <w:pPr>
              <w:pStyle w:val="Normalsmall"/>
            </w:pPr>
            <w:r w:rsidRPr="007C457E">
              <w:lastRenderedPageBreak/>
              <w:t>D-galactose-1-phosphate [</w:t>
            </w:r>
            <w:r w:rsidRPr="007C457E">
              <w:rPr>
                <w:rStyle w:val="BoldsmallChar"/>
              </w:rPr>
              <w:t>gal1p</w:t>
            </w:r>
            <w:r w:rsidRPr="007C457E">
              <w:t>]</w:t>
            </w:r>
            <w:r>
              <w:t xml:space="preserve"> + </w:t>
            </w:r>
            <w:r w:rsidRPr="007C457E">
              <w:t>UTP [</w:t>
            </w:r>
            <w:proofErr w:type="spellStart"/>
            <w:r w:rsidRPr="007C457E">
              <w:rPr>
                <w:rStyle w:val="BoldsmallChar"/>
              </w:rPr>
              <w:t>utp</w:t>
            </w:r>
            <w:proofErr w:type="spellEnd"/>
            <w:r w:rsidRPr="007C457E">
              <w:t>] + ↔ UDP-D-galactose [</w:t>
            </w:r>
            <w:proofErr w:type="spellStart"/>
            <w:r w:rsidRPr="007C457E">
              <w:rPr>
                <w:rStyle w:val="BoldsmallChar"/>
              </w:rPr>
              <w:t>udpgal</w:t>
            </w:r>
            <w:proofErr w:type="spellEnd"/>
            <w:r w:rsidRPr="007C457E">
              <w:t>]</w:t>
            </w:r>
            <w:r>
              <w:t xml:space="preserve"> </w:t>
            </w:r>
            <w:r w:rsidRPr="007C457E">
              <w:t>pyrophosphate [</w:t>
            </w:r>
            <w:proofErr w:type="spellStart"/>
            <w:r w:rsidRPr="007C457E">
              <w:rPr>
                <w:rStyle w:val="BoldsmallChar"/>
              </w:rPr>
              <w:t>pp</w:t>
            </w:r>
            <w:proofErr w:type="spellEnd"/>
            <w:r>
              <w:t>]</w:t>
            </w:r>
          </w:p>
          <w:p w:rsidR="000D30C7" w:rsidRPr="007C457E" w:rsidRDefault="000D30C7" w:rsidP="00253632">
            <w:pPr>
              <w:pStyle w:val="Normalsmall"/>
            </w:pPr>
            <w:r>
              <w:t>EC:2.7.7.10</w:t>
            </w:r>
          </w:p>
          <w:p w:rsidR="000D30C7" w:rsidRPr="007C457E" w:rsidRDefault="000D30C7" w:rsidP="00253632">
            <w:pPr>
              <w:pStyle w:val="Normalsmall"/>
            </w:pPr>
            <w:hyperlink r:id="rId25" w:history="1">
              <w:r w:rsidRPr="007C457E">
                <w:rPr>
                  <w:rStyle w:val="Hyperlink"/>
                </w:rPr>
                <w:t>RHEA:14212</w:t>
              </w:r>
            </w:hyperlink>
          </w:p>
          <w:p w:rsidR="000D30C7" w:rsidRPr="007C457E" w:rsidRDefault="000D30C7" w:rsidP="00253632">
            <w:pPr>
              <w:pStyle w:val="Normalsmall"/>
            </w:pPr>
            <w:hyperlink r:id="rId26" w:history="1">
              <w:r w:rsidRPr="007C457E">
                <w:rPr>
                  <w:rStyle w:val="Hyperlink"/>
                </w:rPr>
                <w:t>KEGG:R00502</w:t>
              </w:r>
            </w:hyperlink>
          </w:p>
          <w:p w:rsidR="000D30C7" w:rsidRPr="007C457E" w:rsidRDefault="000D30C7" w:rsidP="00253632">
            <w:pPr>
              <w:pStyle w:val="Normalsmall"/>
            </w:pPr>
            <w:r w:rsidRPr="007C457E">
              <w:t>Could circumvent GALT deficiency (</w:t>
            </w:r>
            <w:proofErr w:type="spellStart"/>
            <w:r w:rsidRPr="007C457E">
              <w:t>Isselbacher</w:t>
            </w:r>
            <w:proofErr w:type="spellEnd"/>
            <w:r w:rsidRPr="007C457E">
              <w:t>)</w:t>
            </w:r>
          </w:p>
          <w:p w:rsidR="000D30C7" w:rsidRPr="007C457E" w:rsidRDefault="000D30C7" w:rsidP="00253632">
            <w:pPr>
              <w:pStyle w:val="Normalsmall"/>
            </w:pPr>
            <w:r w:rsidRPr="007C457E">
              <w:t>Appears to have very low activity, several magnitudes lower than GALDH [Segal1968]</w:t>
            </w:r>
          </w:p>
          <w:p w:rsidR="000D30C7" w:rsidRPr="007C457E" w:rsidRDefault="000D30C7" w:rsidP="00253632">
            <w:pPr>
              <w:pStyle w:val="Boldsmall"/>
              <w:rPr>
                <w:b w:val="0"/>
              </w:rPr>
            </w:pPr>
            <w:r w:rsidRPr="007C457E">
              <w:rPr>
                <w:b w:val="0"/>
              </w:rPr>
              <w:t xml:space="preserve">Activity </w:t>
            </w:r>
            <w:proofErr w:type="spellStart"/>
            <w:r w:rsidRPr="007C457E">
              <w:rPr>
                <w:b w:val="0"/>
              </w:rPr>
              <w:t>locacted</w:t>
            </w:r>
            <w:proofErr w:type="spellEnd"/>
            <w:r w:rsidRPr="007C457E">
              <w:rPr>
                <w:b w:val="0"/>
              </w:rPr>
              <w:t xml:space="preserve"> in glucose dependent enzyme.</w:t>
            </w:r>
          </w:p>
          <w:p w:rsidR="000D30C7" w:rsidRPr="003B6F4E" w:rsidRDefault="000D30C7" w:rsidP="00253632">
            <w:pPr>
              <w:pStyle w:val="Normalsmall"/>
              <w:rPr>
                <w:lang w:bidi="ar-SA"/>
              </w:rPr>
            </w:pPr>
            <w:r w:rsidRPr="007C457E">
              <w:rPr>
                <w:b/>
              </w:rPr>
              <w:t>1-2 % activity with gal1p (Km gal ~10-20mM)</w:t>
            </w:r>
          </w:p>
          <w:p w:rsidR="000D30C7" w:rsidRPr="0060663F" w:rsidRDefault="000D30C7" w:rsidP="00253632">
            <w:pPr>
              <w:pStyle w:val="Normalsmall"/>
              <w:spacing w:line="240" w:lineRule="auto"/>
            </w:pPr>
          </w:p>
        </w:tc>
        <w:tc>
          <w:tcPr>
            <w:tcW w:w="3150" w:type="dxa"/>
            <w:shd w:val="clear" w:color="auto" w:fill="auto"/>
          </w:tcPr>
          <w:p w:rsidR="000D30C7" w:rsidRPr="001410C4" w:rsidRDefault="000D30C7" w:rsidP="00253632">
            <w:pPr>
              <w:pStyle w:val="Normalsmall"/>
              <w:rPr>
                <w:b/>
              </w:rPr>
            </w:pPr>
            <w:r w:rsidRPr="001410C4">
              <w:rPr>
                <w:b/>
              </w:rPr>
              <w:lastRenderedPageBreak/>
              <w:t>Protein</w:t>
            </w:r>
          </w:p>
          <w:p w:rsidR="000D30C7" w:rsidRPr="001410C4" w:rsidRDefault="000D30C7" w:rsidP="00253632">
            <w:pPr>
              <w:pStyle w:val="Normalsmall"/>
            </w:pPr>
            <w:hyperlink r:id="rId27" w:history="1">
              <w:r w:rsidRPr="00BF7EC9">
                <w:rPr>
                  <w:rStyle w:val="Hyperlink"/>
                  <w:color w:val="002060"/>
                </w:rPr>
                <w:t>UniProt:</w:t>
              </w:r>
              <w:r w:rsidRPr="00BF7EC9">
                <w:rPr>
                  <w:color w:val="002060"/>
                  <w:u w:val="single"/>
                </w:rPr>
                <w:t>Q</w:t>
              </w:r>
              <w:r w:rsidRPr="00BF7EC9">
                <w:rPr>
                  <w:color w:val="002060"/>
                  <w:u w:val="single"/>
                </w:rPr>
                <w:t>1</w:t>
              </w:r>
              <w:r w:rsidRPr="00BF7EC9">
                <w:rPr>
                  <w:color w:val="002060"/>
                  <w:u w:val="single"/>
                </w:rPr>
                <w:t>6851</w:t>
              </w:r>
            </w:hyperlink>
            <w:r w:rsidRPr="001410C4">
              <w:t xml:space="preserve"> (UGPA_HUMAN)</w:t>
            </w:r>
          </w:p>
          <w:p w:rsidR="000D30C7" w:rsidRPr="001410C4" w:rsidRDefault="000D30C7" w:rsidP="00253632">
            <w:pPr>
              <w:pStyle w:val="Normalsmall"/>
            </w:pPr>
            <w:proofErr w:type="spellStart"/>
            <w:r w:rsidRPr="001410C4">
              <w:t>homooctamer</w:t>
            </w:r>
            <w:proofErr w:type="spellEnd"/>
            <w:r w:rsidRPr="001410C4">
              <w:t xml:space="preserve"> Q16851*8</w:t>
            </w:r>
          </w:p>
          <w:p w:rsidR="000D30C7" w:rsidRPr="001410C4" w:rsidRDefault="000D30C7" w:rsidP="00253632">
            <w:pPr>
              <w:pStyle w:val="Normalsmall"/>
              <w:rPr>
                <w:b/>
              </w:rPr>
            </w:pPr>
            <w:r w:rsidRPr="001410C4">
              <w:rPr>
                <w:b/>
              </w:rPr>
              <w:t>Gene</w:t>
            </w:r>
          </w:p>
          <w:p w:rsidR="000D30C7" w:rsidRDefault="000D30C7" w:rsidP="00253632">
            <w:pPr>
              <w:pStyle w:val="Normalsmall"/>
            </w:pPr>
            <w:r>
              <w:t>UGP2, UGP1</w:t>
            </w:r>
          </w:p>
          <w:p w:rsidR="000D30C7" w:rsidRDefault="000D30C7" w:rsidP="00253632">
            <w:pPr>
              <w:pStyle w:val="Normalsmall"/>
            </w:pPr>
          </w:p>
          <w:p w:rsidR="000D30C7" w:rsidRDefault="000D30C7" w:rsidP="00253632">
            <w:pPr>
              <w:pStyle w:val="Normalsmall"/>
            </w:pPr>
            <w:r w:rsidRPr="001410C4">
              <w:t xml:space="preserve">“Previously we reported that stable transfection of human UDP-glucose </w:t>
            </w:r>
            <w:proofErr w:type="spellStart"/>
            <w:r w:rsidRPr="001410C4">
              <w:t>pyrophosphorylase</w:t>
            </w:r>
            <w:proofErr w:type="spellEnd"/>
            <w:r w:rsidRPr="001410C4">
              <w:t xml:space="preserve"> (hUGP2) rescued galactose-1-phosphate </w:t>
            </w:r>
            <w:proofErr w:type="spellStart"/>
            <w:r w:rsidRPr="001410C4">
              <w:t>uridyltransferase</w:t>
            </w:r>
            <w:proofErr w:type="spellEnd"/>
            <w:r w:rsidRPr="001410C4">
              <w:t xml:space="preserve"> (GALT)-deficient yeast from ``galactose toxicity.'' [Lai2002]</w:t>
            </w:r>
          </w:p>
          <w:p w:rsidR="000D30C7" w:rsidRDefault="000D30C7" w:rsidP="00253632">
            <w:pPr>
              <w:pStyle w:val="Normalsmall"/>
              <w:spacing w:line="240" w:lineRule="auto"/>
              <w:rPr>
                <w:lang w:val="en-US" w:eastAsia="en-US" w:bidi="ar-SA"/>
              </w:rPr>
            </w:pPr>
            <w:r>
              <w:rPr>
                <w:lang w:val="en-US" w:eastAsia="en-US" w:bidi="ar-SA"/>
              </w:rPr>
              <w:t>“Previously, we showed that galactose-1-phosphate competitively</w:t>
            </w:r>
          </w:p>
          <w:p w:rsidR="000D30C7" w:rsidRDefault="000D30C7" w:rsidP="00253632">
            <w:pPr>
              <w:pStyle w:val="Normalsmall"/>
              <w:spacing w:line="240" w:lineRule="auto"/>
              <w:rPr>
                <w:lang w:val="en-US" w:eastAsia="en-US" w:bidi="ar-SA"/>
              </w:rPr>
            </w:pPr>
            <w:r>
              <w:rPr>
                <w:lang w:val="en-US" w:eastAsia="en-US" w:bidi="ar-SA"/>
              </w:rPr>
              <w:lastRenderedPageBreak/>
              <w:t xml:space="preserve">inhibited UDP-glucose </w:t>
            </w:r>
            <w:proofErr w:type="spellStart"/>
            <w:r>
              <w:rPr>
                <w:lang w:val="en-US" w:eastAsia="en-US" w:bidi="ar-SA"/>
              </w:rPr>
              <w:t>pyrophosphorylase</w:t>
            </w:r>
            <w:proofErr w:type="spellEnd"/>
            <w:r>
              <w:rPr>
                <w:lang w:val="en-US" w:eastAsia="en-US" w:bidi="ar-SA"/>
              </w:rPr>
              <w:t>, leading</w:t>
            </w:r>
          </w:p>
          <w:p w:rsidR="000D30C7" w:rsidRDefault="000D30C7" w:rsidP="00253632">
            <w:pPr>
              <w:pStyle w:val="Normalsmall"/>
              <w:spacing w:line="240" w:lineRule="auto"/>
              <w:rPr>
                <w:lang w:val="en-US" w:eastAsia="en-US" w:bidi="ar-SA"/>
              </w:rPr>
            </w:pPr>
            <w:r>
              <w:rPr>
                <w:lang w:val="en-US" w:eastAsia="en-US" w:bidi="ar-SA"/>
              </w:rPr>
              <w:t>to 66% reduction in UDP-glucose/galactose contents in</w:t>
            </w:r>
          </w:p>
          <w:p w:rsidR="000D30C7" w:rsidRDefault="000D30C7" w:rsidP="00253632">
            <w:pPr>
              <w:pStyle w:val="Normalsmall"/>
              <w:spacing w:line="240" w:lineRule="auto"/>
              <w:rPr>
                <w:lang w:val="en-US" w:eastAsia="en-US" w:bidi="ar-SA"/>
              </w:rPr>
            </w:pPr>
            <w:r>
              <w:rPr>
                <w:lang w:val="en-US" w:eastAsia="en-US" w:bidi="ar-SA"/>
              </w:rPr>
              <w:t>GALT-deficient cells under galactose challenge [Slepak2007-&gt;Lai2002].”</w:t>
            </w:r>
          </w:p>
          <w:p w:rsidR="000D30C7" w:rsidRDefault="000D30C7" w:rsidP="00253632">
            <w:pPr>
              <w:pStyle w:val="Normalsmall"/>
            </w:pPr>
          </w:p>
          <w:p w:rsidR="000D30C7" w:rsidRDefault="000D30C7" w:rsidP="00253632">
            <w:pPr>
              <w:pStyle w:val="Normalsmall"/>
            </w:pPr>
            <w:r>
              <w:t xml:space="preserve">The formation of UDP-glucose is the major physiological function of UGP, however at slow rates, the enzyme also </w:t>
            </w:r>
            <w:proofErr w:type="spellStart"/>
            <w:r>
              <w:t>catalyzes</w:t>
            </w:r>
            <w:proofErr w:type="spellEnd"/>
            <w:r>
              <w:t xml:space="preserve"> the phosphorylation of UDP-galactose. </w:t>
            </w:r>
            <w:r>
              <w:fldChar w:fldCharType="begin"/>
            </w:r>
            <w:r>
              <w:instrText xml:space="preserve"> ADDIN EN.CITE &lt;EndNote&gt;&lt;Cite&gt;&lt;Author&gt;Knop&lt;/Author&gt;&lt;Year&gt;1970&lt;/Year&gt;&lt;RecNum&gt;43&lt;/RecNum&gt;&lt;DisplayText&gt;(Knop and Hansen, 1970)&lt;/DisplayText&gt;&lt;record&gt;&lt;rec-number&gt;43&lt;/rec-number&gt;&lt;foreign-keys&gt;&lt;key app="EN" db-id="ap95xdv5n5e2seedasv5e5xge5xs9vfdfxpz"&gt;43&lt;/key&gt;&lt;/foreign-keys&gt;&lt;ref-type name="Journal Article"&gt;17&lt;/ref-type&gt;&lt;contributors&gt;&lt;authors&gt;&lt;author&gt;Knop, J. K.&lt;/author&gt;&lt;author&gt;Hansen, R. G.&lt;/author&gt;&lt;/authors&gt;&lt;/contributors&gt;&lt;titles&gt;&lt;title&gt;Uridine diphosphate glucose pyrophosphorylase. IV. Crystallization and properties of the enzyme from human liver&lt;/title&gt;&lt;secondary-title&gt;J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chemistry&lt;/abbr-1&gt;&lt;/alt-periodical&gt;&lt;pages&gt;2499-504&lt;/pages&gt;&lt;volume&gt;245&lt;/volume&gt;&lt;number&gt;10&lt;/number&gt;&lt;edition&gt;1970/05/25&lt;/edition&gt;&lt;keywords&gt;&lt;keyword&gt;Centrifugation, Density Gradient&lt;/keyword&gt;&lt;keyword&gt;Crystallization&lt;/keyword&gt;&lt;keyword&gt;Electrophoresis&lt;/keyword&gt;&lt;keyword&gt;Galactose&lt;/keyword&gt;&lt;keyword&gt;Gels&lt;/keyword&gt;&lt;keyword&gt;Hexoses&lt;/keyword&gt;&lt;keyword&gt;Humans&lt;/keyword&gt;&lt;keyword&gt;Hydrogen-Ion Concentration&lt;/keyword&gt;&lt;keyword&gt;Kinetics&lt;/keyword&gt;&lt;keyword&gt;Liver/*enzymology&lt;/keyword&gt;&lt;keyword&gt;Magnesium&lt;/keyword&gt;&lt;keyword&gt;Manganese&lt;/keyword&gt;&lt;keyword&gt;Nucleosides&lt;/keyword&gt;&lt;keyword&gt;*Phosphotransferases&lt;/keyword&gt;&lt;keyword&gt;Ultracentrifugation&lt;/keyword&gt;&lt;keyword&gt;Uracil Nucleotides&lt;/keyword&gt;&lt;/keywords&gt;&lt;dates&gt;&lt;year&gt;1970&lt;/year&gt;&lt;pub-dates&gt;&lt;date&gt;May 25&lt;/date&gt;&lt;/pub-dates&gt;&lt;/dates&gt;&lt;isbn&gt;0021-9258 (Print)&amp;#xD;0021-9258 (Linking)&lt;/isbn&gt;&lt;accession-num&gt;5427280&lt;/accession-num&gt;&lt;urls&gt;&lt;related-urls&gt;&lt;url&gt;http://www.ncbi.nlm.nih.gov/pubmed/5427280&lt;/url&gt;&lt;/related-urls&gt;&lt;/urls&gt;&lt;language&gt;eng&lt;/language&gt;&lt;/record&gt;&lt;/Cite&gt;&lt;/EndNote&gt;</w:instrText>
            </w:r>
            <w:r>
              <w:fldChar w:fldCharType="separate"/>
            </w:r>
            <w:r>
              <w:rPr>
                <w:noProof/>
              </w:rPr>
              <w:t>(</w:t>
            </w:r>
            <w:hyperlink w:anchor="_ENREF_23" w:tooltip="Knop, 1970 #43" w:history="1">
              <w:r w:rsidR="002A68E7">
                <w:rPr>
                  <w:noProof/>
                </w:rPr>
                <w:t>Knop and Hansen, 1970</w:t>
              </w:r>
            </w:hyperlink>
            <w:r>
              <w:rPr>
                <w:noProof/>
              </w:rPr>
              <w:t>)</w:t>
            </w:r>
            <w:r>
              <w:fldChar w:fldCharType="end"/>
            </w:r>
          </w:p>
          <w:p w:rsidR="000D30C7" w:rsidRPr="001410C4" w:rsidRDefault="000D30C7" w:rsidP="00253632">
            <w:pPr>
              <w:pStyle w:val="Normalsmall"/>
            </w:pPr>
            <w:r>
              <w:t xml:space="preserve">“Under normal physiological conditions, this may not be significant, but, in a </w:t>
            </w:r>
            <w:proofErr w:type="spellStart"/>
            <w:r>
              <w:t>galactosemic</w:t>
            </w:r>
            <w:proofErr w:type="spellEnd"/>
            <w:r>
              <w:t xml:space="preserve"> patient, in which the normal galactose metabolism is impaired, the </w:t>
            </w:r>
            <w:proofErr w:type="spellStart"/>
            <w:r>
              <w:t>pyrophosphorylase</w:t>
            </w:r>
            <w:proofErr w:type="spellEnd"/>
            <w:r>
              <w:t xml:space="preserve"> may participate in an abnormal role.</w:t>
            </w:r>
          </w:p>
        </w:tc>
        <w:tc>
          <w:tcPr>
            <w:tcW w:w="5760" w:type="dxa"/>
            <w:shd w:val="clear" w:color="auto" w:fill="auto"/>
          </w:tcPr>
          <w:p w:rsidR="000D30C7" w:rsidRDefault="000D30C7" w:rsidP="00253632">
            <w:pPr>
              <w:pStyle w:val="Normalsmall"/>
            </w:pPr>
            <w:r>
              <w:lastRenderedPageBreak/>
              <w:t xml:space="preserve">(human, liver, </w:t>
            </w:r>
            <w:proofErr w:type="spellStart"/>
            <w:r>
              <w:t>wildtype</w:t>
            </w:r>
            <w:proofErr w:type="spellEnd"/>
            <w:r>
              <w:t xml:space="preserve">) </w:t>
            </w:r>
            <w:r w:rsidRPr="00486CE1">
              <w:rPr>
                <w:highlight w:val="green"/>
              </w:rPr>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486CE1">
              <w:rPr>
                <w:highlight w:val="green"/>
              </w:rPr>
              <w:instrText xml:space="preserve"> ADDIN EN.CITE </w:instrText>
            </w:r>
            <w:r w:rsidRPr="00486CE1">
              <w:rPr>
                <w:highlight w:val="green"/>
              </w:rPr>
              <w:fldChar w:fldCharType="begin">
                <w:fldData xml:space="preserve">PEVuZE5vdGU+PENpdGU+PEF1dGhvcj5DaGFuZzwvQXV0aG9yPjxZZWFyPjE5OTY8L1llYXI+PFJl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</w:fldData>
              </w:fldChar>
            </w:r>
            <w:r w:rsidRPr="00486CE1">
              <w:rPr>
                <w:highlight w:val="green"/>
              </w:rPr>
              <w:instrText xml:space="preserve"> ADDIN EN.CITE.DATA </w:instrText>
            </w:r>
            <w:r w:rsidRPr="00486CE1">
              <w:rPr>
                <w:highlight w:val="green"/>
              </w:rPr>
            </w:r>
            <w:r w:rsidRPr="00486CE1">
              <w:rPr>
                <w:highlight w:val="green"/>
              </w:rPr>
              <w:fldChar w:fldCharType="end"/>
            </w:r>
            <w:r w:rsidRPr="00486CE1">
              <w:rPr>
                <w:highlight w:val="green"/>
              </w:rPr>
              <w:fldChar w:fldCharType="separate"/>
            </w:r>
            <w:r w:rsidRPr="00486CE1">
              <w:rPr>
                <w:noProof/>
                <w:highlight w:val="green"/>
              </w:rPr>
              <w:t>(</w:t>
            </w:r>
            <w:hyperlink w:anchor="_ENREF_5" w:tooltip="Chang, 1996 #41" w:history="1">
              <w:r w:rsidR="002A68E7" w:rsidRPr="00486CE1">
                <w:rPr>
                  <w:noProof/>
                  <w:highlight w:val="green"/>
                </w:rPr>
                <w:t>Chang, et al., 1996</w:t>
              </w:r>
            </w:hyperlink>
            <w:r w:rsidRPr="00486CE1">
              <w:rPr>
                <w:noProof/>
                <w:highlight w:val="green"/>
              </w:rPr>
              <w:t>)</w:t>
            </w:r>
            <w:r w:rsidRPr="00486CE1">
              <w:rPr>
                <w:highlight w:val="green"/>
              </w:rPr>
              <w:fldChar w:fldCharType="end"/>
            </w:r>
          </w:p>
          <w:p w:rsidR="000D30C7" w:rsidRDefault="000D30C7" w:rsidP="00253632">
            <w:pPr>
              <w:pStyle w:val="Normalsmall"/>
            </w:pPr>
            <w:r>
              <w:rPr>
                <w:b/>
              </w:rPr>
              <w:t>k</w:t>
            </w:r>
            <w:r w:rsidRPr="00F83655">
              <w:rPr>
                <w:b/>
              </w:rPr>
              <w:t>m(</w:t>
            </w:r>
            <w:proofErr w:type="spellStart"/>
            <w:r>
              <w:rPr>
                <w:b/>
              </w:rPr>
              <w:t>udpglc</w:t>
            </w:r>
            <w:proofErr w:type="spellEnd"/>
            <w:r>
              <w:rPr>
                <w:b/>
              </w:rPr>
              <w:t>) = [0.03</w:t>
            </w:r>
            <w:r w:rsidRPr="00F83655">
              <w:rPr>
                <w:b/>
              </w:rPr>
              <w:t>1</w:t>
            </w:r>
            <w:r>
              <w:rPr>
                <w:b/>
                <w:lang w:val="en-US"/>
              </w:rPr>
              <w:t xml:space="preserve"> - </w:t>
            </w:r>
            <w:r w:rsidRPr="00911F3D">
              <w:rPr>
                <w:b/>
                <w:lang w:val="en-US"/>
              </w:rPr>
              <w:t>0.0</w:t>
            </w:r>
            <w:r>
              <w:rPr>
                <w:b/>
                <w:lang w:val="en-US"/>
              </w:rPr>
              <w:t>51]</w:t>
            </w:r>
            <w:proofErr w:type="spellStart"/>
            <w:r w:rsidRPr="00911F3D">
              <w:rPr>
                <w:b/>
                <w:lang w:val="en-US"/>
              </w:rPr>
              <w:t>mM</w:t>
            </w:r>
            <w:proofErr w:type="spellEnd"/>
          </w:p>
          <w:p w:rsidR="000D30C7" w:rsidRPr="00141387" w:rsidRDefault="000D30C7" w:rsidP="00253632">
            <w:pPr>
              <w:pStyle w:val="Normalsmall"/>
              <w:rPr>
                <w:b/>
                <w:lang w:val="de-DE"/>
              </w:rPr>
            </w:pPr>
            <w:r w:rsidRPr="00141387">
              <w:rPr>
                <w:b/>
                <w:lang w:val="de-DE"/>
              </w:rPr>
              <w:t>km(pp) = [0.172 - 0.210] mM</w:t>
            </w:r>
          </w:p>
          <w:p w:rsidR="000D30C7" w:rsidRPr="00141387" w:rsidRDefault="000D30C7" w:rsidP="00253632">
            <w:pPr>
              <w:pStyle w:val="Normalsmall"/>
              <w:rPr>
                <w:lang w:val="de-DE"/>
              </w:rPr>
            </w:pPr>
            <w:r w:rsidRPr="00141387">
              <w:rPr>
                <w:b/>
                <w:lang w:val="de-DE"/>
              </w:rPr>
              <w:t>km(glc1p) = [0.172 - 0.174] mM</w:t>
            </w:r>
          </w:p>
          <w:p w:rsidR="000D30C7" w:rsidRPr="00F83655" w:rsidRDefault="000D30C7" w:rsidP="00253632">
            <w:pPr>
              <w:pStyle w:val="Normalsmall"/>
              <w:rPr>
                <w:lang w:val="en-US"/>
              </w:rPr>
            </w:pPr>
            <w:r w:rsidRPr="00F83655">
              <w:rPr>
                <w:b/>
                <w:lang w:val="en-US"/>
              </w:rPr>
              <w:t>km(</w:t>
            </w:r>
            <w:proofErr w:type="spellStart"/>
            <w:r w:rsidRPr="00F83655">
              <w:rPr>
                <w:b/>
                <w:lang w:val="en-US"/>
              </w:rPr>
              <w:t>utp</w:t>
            </w:r>
            <w:proofErr w:type="spellEnd"/>
            <w:r w:rsidRPr="00F83655">
              <w:rPr>
                <w:b/>
                <w:lang w:val="en-US"/>
              </w:rPr>
              <w:t>) = [0.</w:t>
            </w:r>
            <w:r>
              <w:rPr>
                <w:b/>
                <w:lang w:val="en-US"/>
              </w:rPr>
              <w:t>563</w:t>
            </w:r>
            <w:r w:rsidRPr="00F83655">
              <w:rPr>
                <w:b/>
                <w:lang w:val="en-US"/>
              </w:rPr>
              <w:t xml:space="preserve"> - </w:t>
            </w:r>
            <w:r>
              <w:rPr>
                <w:b/>
                <w:lang w:val="en-US"/>
              </w:rPr>
              <w:t>0.692</w:t>
            </w:r>
            <w:r w:rsidRPr="00F83655">
              <w:rPr>
                <w:b/>
                <w:lang w:val="en-US"/>
              </w:rPr>
              <w:t xml:space="preserve">] </w:t>
            </w:r>
            <w:proofErr w:type="spellStart"/>
            <w:r w:rsidRPr="00F83655">
              <w:rPr>
                <w:b/>
                <w:lang w:val="en-US"/>
              </w:rPr>
              <w:t>mM</w:t>
            </w:r>
            <w:proofErr w:type="spellEnd"/>
          </w:p>
          <w:p w:rsidR="000D30C7" w:rsidRPr="00852754" w:rsidRDefault="000D30C7" w:rsidP="00253632">
            <w:pPr>
              <w:pStyle w:val="Normalsmall"/>
            </w:pPr>
            <w:proofErr w:type="spellStart"/>
            <w:r>
              <w:rPr>
                <w:b/>
              </w:rPr>
              <w:t>ki</w:t>
            </w:r>
            <w:proofErr w:type="spellEnd"/>
            <w:r w:rsidRPr="00F83655">
              <w:rPr>
                <w:b/>
              </w:rPr>
              <w:t>(</w:t>
            </w:r>
            <w:proofErr w:type="spellStart"/>
            <w:r>
              <w:rPr>
                <w:b/>
              </w:rPr>
              <w:t>utp</w:t>
            </w:r>
            <w:proofErr w:type="spellEnd"/>
            <w:r>
              <w:rPr>
                <w:b/>
              </w:rPr>
              <w:t>) = 0.477</w:t>
            </w:r>
            <w:r w:rsidRPr="00911F3D">
              <w:rPr>
                <w:b/>
                <w:lang w:val="en-US"/>
              </w:rPr>
              <w:t>±</w:t>
            </w:r>
            <w:r>
              <w:rPr>
                <w:b/>
              </w:rPr>
              <w:t xml:space="preserve"> 41 </w:t>
            </w:r>
            <w:proofErr w:type="spellStart"/>
            <w:r w:rsidRPr="00911F3D">
              <w:rPr>
                <w:b/>
                <w:lang w:val="en-US"/>
              </w:rPr>
              <w:t>mM</w:t>
            </w:r>
            <w:proofErr w:type="spellEnd"/>
            <w:r>
              <w:rPr>
                <w:b/>
                <w:lang w:val="en-US"/>
              </w:rPr>
              <w:t xml:space="preserve"> </w:t>
            </w:r>
            <w:r>
              <w:rPr>
                <w:lang w:val="en-US"/>
              </w:rPr>
              <w:t>(competitive inhibition with respect to UDP-</w:t>
            </w:r>
            <w:proofErr w:type="spellStart"/>
            <w:r>
              <w:rPr>
                <w:lang w:val="en-US"/>
              </w:rPr>
              <w:t>glc</w:t>
            </w:r>
            <w:proofErr w:type="spellEnd"/>
            <w:r>
              <w:rPr>
                <w:lang w:val="en-US"/>
              </w:rPr>
              <w:t>)</w:t>
            </w:r>
          </w:p>
          <w:p w:rsidR="000D30C7" w:rsidRPr="00F83655" w:rsidRDefault="000D30C7" w:rsidP="00253632">
            <w:pPr>
              <w:pStyle w:val="Normalsmall"/>
            </w:pPr>
            <w:proofErr w:type="spellStart"/>
            <w:r w:rsidRPr="00F83655">
              <w:rPr>
                <w:b/>
              </w:rPr>
              <w:t>V</w:t>
            </w:r>
            <w:r w:rsidRPr="00F83655">
              <w:rPr>
                <w:b/>
                <w:vertAlign w:val="subscript"/>
              </w:rPr>
              <w:t>fwd</w:t>
            </w:r>
            <w:proofErr w:type="spellEnd"/>
            <w:r w:rsidRPr="00F83655">
              <w:rPr>
                <w:b/>
              </w:rPr>
              <w:t>/</w:t>
            </w:r>
            <w:proofErr w:type="spellStart"/>
            <w:r w:rsidRPr="00F83655">
              <w:rPr>
                <w:b/>
              </w:rPr>
              <w:t>V</w:t>
            </w:r>
            <w:r w:rsidRPr="00F83655">
              <w:rPr>
                <w:b/>
                <w:vertAlign w:val="subscript"/>
              </w:rPr>
              <w:t>rev</w:t>
            </w:r>
            <w:proofErr w:type="spellEnd"/>
            <w:r w:rsidRPr="00F83655">
              <w:rPr>
                <w:b/>
              </w:rPr>
              <w:t xml:space="preserve"> = 0.260</w:t>
            </w:r>
          </w:p>
          <w:p w:rsidR="000D30C7" w:rsidRDefault="000D30C7" w:rsidP="00253632">
            <w:pPr>
              <w:pStyle w:val="Normalsmall"/>
              <w:rPr>
                <w:lang w:val="en-US"/>
              </w:rPr>
            </w:pPr>
            <w:r>
              <w:t xml:space="preserve">(human, liver, </w:t>
            </w:r>
            <w:proofErr w:type="spellStart"/>
            <w:r>
              <w:t>wildtype</w:t>
            </w:r>
            <w:proofErr w:type="spellEnd"/>
            <w:r>
              <w:t xml:space="preserve">) </w:t>
            </w:r>
            <w:r w:rsidRPr="00486CE1">
              <w:rPr>
                <w:highlight w:val="green"/>
              </w:rPr>
              <w:fldChar w:fldCharType="begin">
                <w:fldData xml:space="preserve">PEVuZE5vdGU+PENpdGU+PEF1dGhvcj5EdWdnbGVieTwvQXV0aG9yPjxZZWFyPjE5OTY8L1llYXI+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</w:fldData>
              </w:fldChar>
            </w:r>
            <w:r w:rsidRPr="00486CE1">
              <w:rPr>
                <w:highlight w:val="green"/>
              </w:rPr>
              <w:instrText xml:space="preserve"> ADDIN EN.CITE </w:instrText>
            </w:r>
            <w:r w:rsidRPr="00486CE1">
              <w:rPr>
                <w:highlight w:val="green"/>
              </w:rPr>
              <w:fldChar w:fldCharType="begin">
                <w:fldData xml:space="preserve">PEVuZE5vdGU+PENpdGU+PEF1dGhvcj5EdWdnbGVieTwvQXV0aG9yPjxZZWFyPjE5OTY8L1llYXI+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</w:fldData>
              </w:fldChar>
            </w:r>
            <w:r w:rsidRPr="00486CE1">
              <w:rPr>
                <w:highlight w:val="green"/>
              </w:rPr>
              <w:instrText xml:space="preserve"> ADDIN EN.CITE.DATA </w:instrText>
            </w:r>
            <w:r w:rsidRPr="00486CE1">
              <w:rPr>
                <w:highlight w:val="green"/>
              </w:rPr>
            </w:r>
            <w:r w:rsidRPr="00486CE1">
              <w:rPr>
                <w:highlight w:val="green"/>
              </w:rPr>
              <w:fldChar w:fldCharType="end"/>
            </w:r>
            <w:r w:rsidRPr="00486CE1">
              <w:rPr>
                <w:highlight w:val="green"/>
              </w:rPr>
              <w:fldChar w:fldCharType="separate"/>
            </w:r>
            <w:r w:rsidRPr="00486CE1">
              <w:rPr>
                <w:noProof/>
                <w:highlight w:val="green"/>
              </w:rPr>
              <w:t>(</w:t>
            </w:r>
            <w:hyperlink w:anchor="_ENREF_11" w:tooltip="Duggleby, 1996 #42" w:history="1">
              <w:r w:rsidR="002A68E7" w:rsidRPr="00486CE1">
                <w:rPr>
                  <w:noProof/>
                  <w:highlight w:val="green"/>
                </w:rPr>
                <w:t>Duggleby, et al., 1996</w:t>
              </w:r>
            </w:hyperlink>
            <w:r w:rsidRPr="00486CE1">
              <w:rPr>
                <w:noProof/>
                <w:highlight w:val="green"/>
              </w:rPr>
              <w:t>)</w:t>
            </w:r>
            <w:r w:rsidRPr="00486CE1">
              <w:rPr>
                <w:highlight w:val="green"/>
              </w:rPr>
              <w:fldChar w:fldCharType="end"/>
            </w:r>
          </w:p>
          <w:p w:rsidR="000D30C7" w:rsidRPr="00852754" w:rsidRDefault="000D30C7" w:rsidP="00253632">
            <w:pPr>
              <w:pStyle w:val="Normalsmall"/>
              <w:rPr>
                <w:lang w:val="de-DE"/>
              </w:rPr>
            </w:pPr>
            <w:r w:rsidRPr="00852754">
              <w:rPr>
                <w:b/>
                <w:lang w:val="de-DE"/>
              </w:rPr>
              <w:t xml:space="preserve">km(udpglc) = </w:t>
            </w:r>
            <w:r>
              <w:rPr>
                <w:b/>
                <w:lang w:val="de-DE"/>
              </w:rPr>
              <w:t>0.0</w:t>
            </w:r>
            <w:r w:rsidRPr="00852754">
              <w:rPr>
                <w:b/>
                <w:lang w:val="de-DE"/>
              </w:rPr>
              <w:t>49±</w:t>
            </w:r>
            <w:r>
              <w:rPr>
                <w:b/>
                <w:lang w:val="de-DE"/>
              </w:rPr>
              <w:t>0.00</w:t>
            </w:r>
            <w:r w:rsidRPr="00852754">
              <w:rPr>
                <w:b/>
                <w:lang w:val="de-DE"/>
              </w:rPr>
              <w:t>4mM</w:t>
            </w:r>
          </w:p>
          <w:p w:rsidR="000D30C7" w:rsidRPr="00852754" w:rsidRDefault="000D30C7" w:rsidP="00253632">
            <w:pPr>
              <w:pStyle w:val="Normalsmall"/>
              <w:rPr>
                <w:b/>
                <w:lang w:val="de-DE"/>
              </w:rPr>
            </w:pPr>
            <w:r w:rsidRPr="00852754">
              <w:rPr>
                <w:b/>
                <w:lang w:val="de-DE"/>
              </w:rPr>
              <w:t xml:space="preserve">km(pp) = </w:t>
            </w:r>
            <w:r>
              <w:rPr>
                <w:b/>
                <w:lang w:val="de-DE"/>
              </w:rPr>
              <w:t>0.</w:t>
            </w:r>
            <w:r w:rsidRPr="00852754">
              <w:rPr>
                <w:b/>
                <w:lang w:val="de-DE"/>
              </w:rPr>
              <w:t>166±</w:t>
            </w:r>
            <w:r>
              <w:rPr>
                <w:b/>
                <w:lang w:val="de-DE"/>
              </w:rPr>
              <w:t>0.0</w:t>
            </w:r>
            <w:r w:rsidRPr="00852754">
              <w:rPr>
                <w:b/>
                <w:lang w:val="de-DE"/>
              </w:rPr>
              <w:t>13 mM</w:t>
            </w:r>
          </w:p>
          <w:p w:rsidR="000D30C7" w:rsidRPr="00852754" w:rsidRDefault="000D30C7" w:rsidP="00253632">
            <w:pPr>
              <w:pStyle w:val="Normalsmall"/>
              <w:rPr>
                <w:lang w:val="en-US"/>
              </w:rPr>
            </w:pPr>
            <w:r>
              <w:rPr>
                <w:b/>
                <w:lang w:val="en-US"/>
              </w:rPr>
              <w:t>km(glc1p) = 0.172</w:t>
            </w:r>
            <w:r w:rsidRPr="00911F3D">
              <w:rPr>
                <w:b/>
                <w:lang w:val="en-US"/>
              </w:rPr>
              <w:t>±</w:t>
            </w:r>
            <w:r>
              <w:rPr>
                <w:b/>
                <w:lang w:val="en-US"/>
              </w:rPr>
              <w:t>0.010</w:t>
            </w:r>
            <w:r w:rsidRPr="00852754">
              <w:rPr>
                <w:b/>
                <w:lang w:val="en-US"/>
              </w:rPr>
              <w:t xml:space="preserve"> </w:t>
            </w:r>
            <w:proofErr w:type="spellStart"/>
            <w:r w:rsidRPr="00852754">
              <w:rPr>
                <w:b/>
                <w:lang w:val="en-US"/>
              </w:rPr>
              <w:t>mM</w:t>
            </w:r>
            <w:proofErr w:type="spellEnd"/>
          </w:p>
          <w:p w:rsidR="000D30C7" w:rsidRPr="00F83655" w:rsidRDefault="000D30C7" w:rsidP="00253632">
            <w:pPr>
              <w:pStyle w:val="Normalsmall"/>
              <w:rPr>
                <w:lang w:val="en-US"/>
              </w:rPr>
            </w:pPr>
            <w:r w:rsidRPr="00F83655">
              <w:rPr>
                <w:b/>
                <w:lang w:val="en-US"/>
              </w:rPr>
              <w:t>km(</w:t>
            </w:r>
            <w:proofErr w:type="spellStart"/>
            <w:r w:rsidRPr="00F83655">
              <w:rPr>
                <w:b/>
                <w:lang w:val="en-US"/>
              </w:rPr>
              <w:t>utp</w:t>
            </w:r>
            <w:proofErr w:type="spellEnd"/>
            <w:r w:rsidRPr="00F83655">
              <w:rPr>
                <w:b/>
                <w:lang w:val="en-US"/>
              </w:rPr>
              <w:t xml:space="preserve">) = </w:t>
            </w:r>
            <w:r>
              <w:rPr>
                <w:b/>
                <w:lang w:val="en-US"/>
              </w:rPr>
              <w:t>0.563</w:t>
            </w:r>
            <w:r w:rsidRPr="00911F3D">
              <w:rPr>
                <w:b/>
                <w:lang w:val="en-US"/>
              </w:rPr>
              <w:t>±</w:t>
            </w:r>
            <w:r>
              <w:rPr>
                <w:b/>
                <w:lang w:val="en-US"/>
              </w:rPr>
              <w:t>0.115</w:t>
            </w:r>
            <w:r w:rsidRPr="00F83655">
              <w:rPr>
                <w:b/>
                <w:lang w:val="en-US"/>
              </w:rPr>
              <w:t xml:space="preserve"> </w:t>
            </w:r>
            <w:proofErr w:type="spellStart"/>
            <w:r w:rsidRPr="00F83655">
              <w:rPr>
                <w:b/>
                <w:lang w:val="en-US"/>
              </w:rPr>
              <w:t>mM</w:t>
            </w:r>
            <w:proofErr w:type="spellEnd"/>
          </w:p>
          <w:p w:rsidR="000D30C7" w:rsidRPr="00852754" w:rsidRDefault="000D30C7" w:rsidP="00253632">
            <w:pPr>
              <w:pStyle w:val="Normalsmall"/>
            </w:pPr>
            <w:proofErr w:type="spellStart"/>
            <w:r>
              <w:rPr>
                <w:b/>
              </w:rPr>
              <w:t>ki</w:t>
            </w:r>
            <w:proofErr w:type="spellEnd"/>
            <w:r w:rsidRPr="00F83655">
              <w:rPr>
                <w:b/>
              </w:rPr>
              <w:t>(</w:t>
            </w:r>
            <w:proofErr w:type="spellStart"/>
            <w:r>
              <w:rPr>
                <w:b/>
              </w:rPr>
              <w:t>utp</w:t>
            </w:r>
            <w:proofErr w:type="spellEnd"/>
            <w:r>
              <w:rPr>
                <w:b/>
              </w:rPr>
              <w:t>) = 0.643</w:t>
            </w:r>
            <w:r w:rsidRPr="00911F3D">
              <w:rPr>
                <w:b/>
                <w:lang w:val="en-US"/>
              </w:rPr>
              <w:t>±</w:t>
            </w:r>
            <w:r>
              <w:rPr>
                <w:b/>
              </w:rPr>
              <w:t xml:space="preserve"> 0.047 </w:t>
            </w:r>
            <w:proofErr w:type="spellStart"/>
            <w:r w:rsidRPr="00911F3D">
              <w:rPr>
                <w:b/>
                <w:lang w:val="en-US"/>
              </w:rPr>
              <w:t>mM</w:t>
            </w:r>
            <w:proofErr w:type="spellEnd"/>
            <w:r>
              <w:rPr>
                <w:b/>
                <w:lang w:val="en-US"/>
              </w:rPr>
              <w:t xml:space="preserve"> </w:t>
            </w:r>
            <w:r>
              <w:rPr>
                <w:lang w:val="en-US"/>
              </w:rPr>
              <w:t>(competitive inhibition with respect to UDP-</w:t>
            </w:r>
            <w:proofErr w:type="spellStart"/>
            <w:r>
              <w:rPr>
                <w:lang w:val="en-US"/>
              </w:rPr>
              <w:t>glc</w:t>
            </w:r>
            <w:proofErr w:type="spellEnd"/>
            <w:r>
              <w:rPr>
                <w:lang w:val="en-US"/>
              </w:rPr>
              <w:t>)</w:t>
            </w:r>
          </w:p>
          <w:p w:rsidR="000D30C7" w:rsidRPr="00852754" w:rsidRDefault="000D30C7" w:rsidP="00253632">
            <w:pPr>
              <w:pStyle w:val="Normalsmall"/>
            </w:pPr>
            <w:proofErr w:type="spellStart"/>
            <w:r>
              <w:rPr>
                <w:b/>
              </w:rPr>
              <w:lastRenderedPageBreak/>
              <w:t>ki</w:t>
            </w:r>
            <w:proofErr w:type="spellEnd"/>
            <w:r w:rsidRPr="00F83655">
              <w:rPr>
                <w:b/>
              </w:rPr>
              <w:t>(</w:t>
            </w:r>
            <w:proofErr w:type="spellStart"/>
            <w:r>
              <w:rPr>
                <w:b/>
              </w:rPr>
              <w:t>udpglc</w:t>
            </w:r>
            <w:proofErr w:type="spellEnd"/>
            <w:r>
              <w:rPr>
                <w:b/>
              </w:rPr>
              <w:t>) = 0.013</w:t>
            </w:r>
            <w:r w:rsidRPr="00911F3D">
              <w:rPr>
                <w:b/>
                <w:lang w:val="en-US"/>
              </w:rPr>
              <w:t>±</w:t>
            </w:r>
            <w:r>
              <w:rPr>
                <w:b/>
              </w:rPr>
              <w:t xml:space="preserve"> 4 </w:t>
            </w:r>
            <w:proofErr w:type="spellStart"/>
            <w:r w:rsidRPr="00911F3D">
              <w:rPr>
                <w:b/>
                <w:lang w:val="en-US"/>
              </w:rPr>
              <w:t>mM</w:t>
            </w:r>
            <w:proofErr w:type="spellEnd"/>
            <w:r>
              <w:rPr>
                <w:b/>
                <w:lang w:val="en-US"/>
              </w:rPr>
              <w:t xml:space="preserve"> </w:t>
            </w:r>
            <w:r>
              <w:rPr>
                <w:lang w:val="en-US"/>
              </w:rPr>
              <w:t>(competitive inhibition with respect to UTP?)</w:t>
            </w:r>
          </w:p>
          <w:p w:rsidR="000D30C7" w:rsidRDefault="000D30C7" w:rsidP="00253632">
            <w:pPr>
              <w:pStyle w:val="Normalsmall"/>
            </w:pPr>
            <w:r>
              <w:t xml:space="preserve">(human, liver, </w:t>
            </w:r>
            <w:proofErr w:type="spellStart"/>
            <w:r>
              <w:t>wildtype</w:t>
            </w:r>
            <w:proofErr w:type="spellEnd"/>
            <w:r>
              <w:t xml:space="preserve">) </w:t>
            </w:r>
            <w:r w:rsidRPr="00486CE1">
              <w:rPr>
                <w:highlight w:val="green"/>
              </w:rPr>
              <w:fldChar w:fldCharType="begin"/>
            </w:r>
            <w:r w:rsidRPr="00486CE1">
              <w:rPr>
                <w:highlight w:val="green"/>
              </w:rPr>
              <w:instrText xml:space="preserve"> ADDIN EN.CITE &lt;EndNote&gt;&lt;Cite&gt;&lt;Author&gt;Knop&lt;/Author&gt;&lt;Year&gt;1970&lt;/Year&gt;&lt;RecNum&gt;43&lt;/RecNum&gt;&lt;DisplayText&gt;(Knop and Hansen, 1970)&lt;/DisplayText&gt;&lt;record&gt;&lt;rec-number&gt;43&lt;/rec-number&gt;&lt;foreign-keys&gt;&lt;key app="EN" db-id="ap95xdv5n5e2seedasv5e5xge5xs9vfdfxpz"&gt;43&lt;/key&gt;&lt;/foreign-keys&gt;&lt;ref-type name="Journal Article"&gt;17&lt;/ref-type&gt;&lt;contributors&gt;&lt;authors&gt;&lt;author&gt;Knop, J. K.&lt;/author&gt;&lt;author&gt;Hansen, R. G.&lt;/author&gt;&lt;/authors&gt;&lt;/contributors&gt;&lt;titles&gt;&lt;title&gt;Uridine diphosphate glucose pyrophosphorylase. IV. Crystallization and properties of the enzyme from human liver&lt;/title&gt;&lt;secondary-title&gt;J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chemistry&lt;/abbr-1&gt;&lt;/alt-periodical&gt;&lt;pages&gt;2499-504&lt;/pages&gt;&lt;volume&gt;245&lt;/volume&gt;&lt;number&gt;10&lt;/number&gt;&lt;edition&gt;1970/05/25&lt;/edition&gt;&lt;keywords&gt;&lt;keyword&gt;Centrifugation, Density Gradient&lt;/keyword&gt;&lt;keyword&gt;Crystallization&lt;/keyword&gt;&lt;keyword&gt;Electrophoresis&lt;/keyword&gt;&lt;keyword&gt;Galactose&lt;/keyword&gt;&lt;keyword&gt;Gels&lt;/keyword&gt;&lt;keyword&gt;Hexoses&lt;/keyword&gt;&lt;keyword&gt;Humans&lt;/keyword&gt;&lt;keyword&gt;Hydrogen-Ion Concentration&lt;/keyword&gt;&lt;keyword&gt;Kinetics&lt;/keyword&gt;&lt;keyword&gt;Liver/*enzymology&lt;/keyword&gt;&lt;keyword&gt;Magnesium&lt;/keyword&gt;&lt;keyword&gt;Manganese&lt;/keyword&gt;&lt;keyword&gt;Nucleosides&lt;/keyword&gt;&lt;keyword&gt;*Phosphotransferases&lt;/keyword&gt;&lt;keyword&gt;Ultracentrifugation&lt;/keyword&gt;&lt;keyword&gt;Uracil Nucleotides&lt;/keyword&gt;&lt;/keywords&gt;&lt;dates&gt;&lt;year&gt;1970&lt;/year&gt;&lt;pub-dates&gt;&lt;date&gt;May 25&lt;/date&gt;&lt;/pub-dates&gt;&lt;/dates&gt;&lt;isbn&gt;0021-9258 (Print)&amp;#xD;0021-9258 (Linking)&lt;/isbn&gt;&lt;accession-num&gt;5427280&lt;/accession-num&gt;&lt;urls&gt;&lt;related-urls&gt;&lt;url&gt;http://www.ncbi.nlm.nih.gov/pubmed/5427280&lt;/url&gt;&lt;/related-urls&gt;&lt;/urls&gt;&lt;language&gt;eng&lt;/language&gt;&lt;/record&gt;&lt;/Cite&gt;&lt;/EndNote&gt;</w:instrText>
            </w:r>
            <w:r w:rsidRPr="00486CE1">
              <w:rPr>
                <w:highlight w:val="green"/>
              </w:rPr>
              <w:fldChar w:fldCharType="separate"/>
            </w:r>
            <w:r w:rsidRPr="00486CE1">
              <w:rPr>
                <w:noProof/>
                <w:highlight w:val="green"/>
              </w:rPr>
              <w:t>(</w:t>
            </w:r>
            <w:hyperlink w:anchor="_ENREF_23" w:tooltip="Knop, 1970 #43" w:history="1">
              <w:r w:rsidR="002A68E7" w:rsidRPr="00486CE1">
                <w:rPr>
                  <w:noProof/>
                  <w:highlight w:val="green"/>
                </w:rPr>
                <w:t>Knop and Hansen, 1970</w:t>
              </w:r>
            </w:hyperlink>
            <w:r w:rsidRPr="00486CE1">
              <w:rPr>
                <w:noProof/>
                <w:highlight w:val="green"/>
              </w:rPr>
              <w:t>)</w:t>
            </w:r>
            <w:r w:rsidRPr="00486CE1">
              <w:rPr>
                <w:highlight w:val="green"/>
              </w:rPr>
              <w:fldChar w:fldCharType="end"/>
            </w:r>
          </w:p>
          <w:p w:rsidR="000D30C7" w:rsidRPr="00CF1955" w:rsidRDefault="000D30C7" w:rsidP="00253632">
            <w:pPr>
              <w:pStyle w:val="Normalsmall"/>
              <w:rPr>
                <w:b/>
                <w:lang w:val="en-US"/>
              </w:rPr>
            </w:pPr>
            <w:proofErr w:type="spellStart"/>
            <w:r w:rsidRPr="00EC3CF1">
              <w:rPr>
                <w:b/>
              </w:rPr>
              <w:t>keq</w:t>
            </w:r>
            <w:proofErr w:type="spellEnd"/>
            <w:r>
              <w:t>([</w:t>
            </w:r>
            <w:proofErr w:type="spellStart"/>
            <w:r>
              <w:t>udpglc</w:t>
            </w:r>
            <w:proofErr w:type="spellEnd"/>
            <w:r>
              <w:t>][</w:t>
            </w:r>
            <w:proofErr w:type="spellStart"/>
            <w:r>
              <w:t>pp</w:t>
            </w:r>
            <w:proofErr w:type="spellEnd"/>
            <w:r>
              <w:t xml:space="preserve">]/([UTP][glc1p])) = </w:t>
            </w:r>
            <w:r w:rsidRPr="00CF1955">
              <w:rPr>
                <w:b/>
              </w:rPr>
              <w:t>0.15 – 0.16</w:t>
            </w:r>
          </w:p>
          <w:p w:rsidR="000D30C7" w:rsidRPr="003C3BDE" w:rsidRDefault="000D30C7" w:rsidP="00253632">
            <w:pPr>
              <w:pStyle w:val="Normalsmall"/>
              <w:rPr>
                <w:lang w:val="en-US"/>
              </w:rPr>
            </w:pPr>
            <w:r w:rsidRPr="003C3BDE">
              <w:rPr>
                <w:b/>
                <w:lang w:val="en-US"/>
              </w:rPr>
              <w:t>km(</w:t>
            </w:r>
            <w:proofErr w:type="spellStart"/>
            <w:r w:rsidRPr="003C3BDE">
              <w:rPr>
                <w:b/>
                <w:lang w:val="en-US"/>
              </w:rPr>
              <w:t>udpglc</w:t>
            </w:r>
            <w:proofErr w:type="spellEnd"/>
            <w:r w:rsidRPr="003C3BDE">
              <w:rPr>
                <w:b/>
                <w:lang w:val="en-US"/>
              </w:rPr>
              <w:t>) = 50mM</w:t>
            </w:r>
          </w:p>
          <w:p w:rsidR="000D30C7" w:rsidRPr="003C3BDE" w:rsidRDefault="000D30C7" w:rsidP="00253632">
            <w:pPr>
              <w:pStyle w:val="Normalsmall"/>
              <w:rPr>
                <w:b/>
                <w:lang w:val="en-US"/>
              </w:rPr>
            </w:pPr>
            <w:r w:rsidRPr="003C3BDE">
              <w:rPr>
                <w:b/>
                <w:lang w:val="en-US"/>
              </w:rPr>
              <w:t>km(</w:t>
            </w:r>
            <w:proofErr w:type="spellStart"/>
            <w:r w:rsidRPr="003C3BDE">
              <w:rPr>
                <w:b/>
                <w:lang w:val="en-US"/>
              </w:rPr>
              <w:t>utp</w:t>
            </w:r>
            <w:proofErr w:type="spellEnd"/>
            <w:r w:rsidRPr="003C3BDE">
              <w:rPr>
                <w:b/>
                <w:lang w:val="en-US"/>
              </w:rPr>
              <w:t xml:space="preserve">) = 48 </w:t>
            </w:r>
            <w:proofErr w:type="spellStart"/>
            <w:r w:rsidRPr="003C3BDE">
              <w:rPr>
                <w:b/>
                <w:lang w:val="en-US"/>
              </w:rPr>
              <w:t>mM</w:t>
            </w:r>
            <w:proofErr w:type="spellEnd"/>
          </w:p>
          <w:p w:rsidR="000D30C7" w:rsidRPr="00852754" w:rsidRDefault="000D30C7" w:rsidP="00253632">
            <w:pPr>
              <w:pStyle w:val="Normalsmall"/>
              <w:rPr>
                <w:lang w:val="en-US"/>
              </w:rPr>
            </w:pPr>
            <w:r w:rsidRPr="00852754">
              <w:rPr>
                <w:b/>
                <w:lang w:val="en-US"/>
              </w:rPr>
              <w:t xml:space="preserve">km(glc1p) = </w:t>
            </w:r>
            <w:r>
              <w:rPr>
                <w:b/>
                <w:lang w:val="en-US"/>
              </w:rPr>
              <w:t>95</w:t>
            </w:r>
            <w:r w:rsidRPr="00911F3D">
              <w:rPr>
                <w:b/>
                <w:lang w:val="en-US"/>
              </w:rPr>
              <w:t>±</w:t>
            </w:r>
            <w:r>
              <w:rPr>
                <w:b/>
                <w:lang w:val="en-US"/>
              </w:rPr>
              <w:t>10</w:t>
            </w:r>
            <w:r w:rsidRPr="00852754">
              <w:rPr>
                <w:b/>
                <w:lang w:val="en-US"/>
              </w:rPr>
              <w:t xml:space="preserve"> </w:t>
            </w:r>
            <w:proofErr w:type="spellStart"/>
            <w:r w:rsidRPr="00852754">
              <w:rPr>
                <w:b/>
                <w:lang w:val="en-US"/>
              </w:rPr>
              <w:t>mM</w:t>
            </w:r>
            <w:proofErr w:type="spellEnd"/>
          </w:p>
          <w:p w:rsidR="000D30C7" w:rsidRPr="00F83655" w:rsidRDefault="000D30C7" w:rsidP="00253632">
            <w:pPr>
              <w:pStyle w:val="Normalsmall"/>
              <w:rPr>
                <w:lang w:val="en-US"/>
              </w:rPr>
            </w:pPr>
          </w:p>
          <w:p w:rsidR="000D30C7" w:rsidRDefault="000D30C7" w:rsidP="00253632">
            <w:pPr>
              <w:pStyle w:val="Normalsmall"/>
              <w:rPr>
                <w:lang w:val="en-US"/>
              </w:rPr>
            </w:pPr>
            <w:proofErr w:type="spellStart"/>
            <w:r w:rsidRPr="00EC3CF1">
              <w:rPr>
                <w:b/>
              </w:rPr>
              <w:t>keq</w:t>
            </w:r>
            <w:proofErr w:type="spellEnd"/>
            <w:r>
              <w:t>([UTP][glc1p]/([</w:t>
            </w:r>
            <w:proofErr w:type="spellStart"/>
            <w:r>
              <w:t>udpglc</w:t>
            </w:r>
            <w:proofErr w:type="spellEnd"/>
            <w:r>
              <w:t>][</w:t>
            </w:r>
            <w:proofErr w:type="spellStart"/>
            <w:r>
              <w:t>pp</w:t>
            </w:r>
            <w:proofErr w:type="spellEnd"/>
            <w:r>
              <w:t xml:space="preserve">])) = </w:t>
            </w:r>
            <w:r w:rsidRPr="00CF1955">
              <w:t>4.55</w:t>
            </w:r>
            <w:r w:rsidRPr="00CF1955">
              <w:rPr>
                <w:lang w:val="en-US"/>
              </w:rPr>
              <w:t>±0.1</w:t>
            </w:r>
            <w:r>
              <w:rPr>
                <w:lang w:val="en-US"/>
              </w:rPr>
              <w:t xml:space="preserve"> </w:t>
            </w:r>
            <w:r>
              <w:rPr>
                <w:lang w:val="en-US"/>
              </w:rPr>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rPr>
                <w:lang w:val="en-US"/>
              </w:rPr>
              <w:instrText xml:space="preserve"> ADDIN EN.CITE </w:instrText>
            </w:r>
            <w:r>
              <w:rPr>
                <w:lang w:val="en-US"/>
              </w:rPr>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hyperlink w:anchor="_ENREF_17" w:tooltip="Guynn, 1974 #39" w:history="1">
              <w:r w:rsidR="002A68E7">
                <w:rPr>
                  <w:noProof/>
                  <w:lang w:val="en-US"/>
                </w:rPr>
                <w:t>Guynn, et al., 1974</w:t>
              </w:r>
            </w:hyperlink>
            <w:r>
              <w:rPr>
                <w:noProof/>
                <w:lang w:val="en-US"/>
              </w:rPr>
              <w:t>)</w:t>
            </w:r>
            <w:r>
              <w:rPr>
                <w:lang w:val="en-US"/>
              </w:rPr>
              <w:fldChar w:fldCharType="end"/>
            </w:r>
            <w:r>
              <w:rPr>
                <w:lang w:val="en-US"/>
              </w:rPr>
              <w:t xml:space="preserve"> (</w:t>
            </w:r>
            <w:r w:rsidRPr="00CF1955">
              <w:rPr>
                <w:b/>
                <w:lang w:val="en-US"/>
              </w:rPr>
              <w:t>0.22</w:t>
            </w:r>
            <w:r>
              <w:rPr>
                <w:lang w:val="en-US"/>
              </w:rPr>
              <w:t>)</w:t>
            </w:r>
          </w:p>
          <w:p w:rsidR="000D30C7" w:rsidRDefault="000D30C7" w:rsidP="00253632">
            <w:pPr>
              <w:pStyle w:val="Normalsmall"/>
              <w:rPr>
                <w:lang w:val="en-US"/>
              </w:rPr>
            </w:pPr>
            <w:r>
              <w:rPr>
                <w:lang w:val="en-US"/>
              </w:rPr>
              <w:t>The saturating concentration for UDP-galactose is 10 times that of UDP-glucose:</w:t>
            </w:r>
          </w:p>
          <w:p w:rsidR="000D30C7" w:rsidRDefault="000D30C7" w:rsidP="00253632">
            <w:pPr>
              <w:pStyle w:val="Normalsmall"/>
            </w:pPr>
            <w:r w:rsidRPr="009771DD">
              <w:rPr>
                <w:b/>
                <w:lang w:val="en-US"/>
              </w:rPr>
              <w:t>km(</w:t>
            </w:r>
            <w:proofErr w:type="spellStart"/>
            <w:r w:rsidRPr="009771DD">
              <w:rPr>
                <w:b/>
                <w:lang w:val="en-US"/>
              </w:rPr>
              <w:t>udpgal</w:t>
            </w:r>
            <w:proofErr w:type="spellEnd"/>
            <w:r w:rsidRPr="009771DD">
              <w:rPr>
                <w:b/>
                <w:lang w:val="en-US"/>
              </w:rPr>
              <w:t>)</w:t>
            </w:r>
            <w:r>
              <w:rPr>
                <w:lang w:val="en-US"/>
              </w:rPr>
              <w:t xml:space="preserve"> = 10*km(</w:t>
            </w:r>
            <w:proofErr w:type="spellStart"/>
            <w:r>
              <w:rPr>
                <w:lang w:val="en-US"/>
              </w:rPr>
              <w:t>udpglc</w:t>
            </w:r>
            <w:proofErr w:type="spellEnd"/>
            <w:r>
              <w:rPr>
                <w:lang w:val="en-US"/>
              </w:rPr>
              <w:t xml:space="preserve">) ~ </w:t>
            </w:r>
            <w:r w:rsidRPr="009771DD">
              <w:rPr>
                <w:b/>
                <w:lang w:val="en-US"/>
              </w:rPr>
              <w:t xml:space="preserve">0.5mM </w:t>
            </w:r>
            <w:r>
              <w:t xml:space="preserve">(human, liver, </w:t>
            </w:r>
            <w:proofErr w:type="spellStart"/>
            <w:r>
              <w:t>wildtype</w:t>
            </w:r>
            <w:proofErr w:type="spellEnd"/>
            <w:r>
              <w:t xml:space="preserve">) </w:t>
            </w:r>
            <w:r>
              <w:fldChar w:fldCharType="begin"/>
            </w:r>
            <w:r>
              <w:instrText xml:space="preserve"> ADDIN EN.CITE &lt;EndNote&gt;&lt;Cite&gt;&lt;Author&gt;Knop&lt;/Author&gt;&lt;Year&gt;1970&lt;/Year&gt;&lt;RecNum&gt;43&lt;/RecNum&gt;&lt;DisplayText&gt;(Knop and Hansen, 1970)&lt;/DisplayText&gt;&lt;record&gt;&lt;rec-number&gt;43&lt;/rec-number&gt;&lt;foreign-keys&gt;&lt;key app="EN" db-id="ap95xdv5n5e2seedasv5e5xge5xs9vfdfxpz"&gt;43&lt;/key&gt;&lt;/foreign-keys&gt;&lt;ref-type name="Journal Article"&gt;17&lt;/ref-type&gt;&lt;contributors&gt;&lt;authors&gt;&lt;author&gt;Knop, J. K.&lt;/author&gt;&lt;author&gt;Hansen, R. G.&lt;/author&gt;&lt;/authors&gt;&lt;/contributors&gt;&lt;titles&gt;&lt;title&gt;Uridine diphosphate glucose pyrophosphorylase. IV. Crystallization and properties of the enzyme from human liver&lt;/title&gt;&lt;secondary-title&gt;J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chemistry&lt;/abbr-1&gt;&lt;/alt-periodical&gt;&lt;pages&gt;2499-504&lt;/pages&gt;&lt;volume&gt;245&lt;/volume&gt;&lt;number&gt;10&lt;/number&gt;&lt;edition&gt;1970/05/25&lt;/edition&gt;&lt;keywords&gt;&lt;keyword&gt;Centrifugation, Density Gradient&lt;/keyword&gt;&lt;keyword&gt;Crystallization&lt;/keyword&gt;&lt;keyword&gt;Electrophoresis&lt;/keyword&gt;&lt;keyword&gt;Galactose&lt;/keyword&gt;&lt;keyword&gt;Gels&lt;/keyword&gt;&lt;keyword&gt;Hexoses&lt;/keyword&gt;&lt;keyword&gt;Humans&lt;/keyword&gt;&lt;keyword&gt;Hydrogen-Ion Concentration&lt;/keyword&gt;&lt;keyword&gt;Kinetics&lt;/keyword&gt;&lt;keyword&gt;Liver/*enzymology&lt;/keyword&gt;&lt;keyword&gt;Magnesium&lt;/keyword&gt;&lt;keyword&gt;Manganese&lt;/keyword&gt;&lt;keyword&gt;Nucleosides&lt;/keyword&gt;&lt;keyword&gt;*Phosphotransferases&lt;/keyword&gt;&lt;keyword&gt;Ultracentrifugation&lt;/keyword&gt;&lt;keyword&gt;Uracil Nucleotides&lt;/keyword&gt;&lt;/keywords&gt;&lt;dates&gt;&lt;year&gt;1970&lt;/year&gt;&lt;pub-dates&gt;&lt;date&gt;May 25&lt;/date&gt;&lt;/pub-dates&gt;&lt;/dates&gt;&lt;isbn&gt;0021-9258 (Print)&amp;#xD;0021-9258 (Linking)&lt;/isbn&gt;&lt;accession-num&gt;5427280&lt;/accession-num&gt;&lt;urls&gt;&lt;related-urls&gt;&lt;url&gt;http://www.ncbi.nlm.nih.gov/pubmed/5427280&lt;/url&gt;&lt;/related-urls&gt;&lt;/urls&gt;&lt;language&gt;eng&lt;/language&gt;&lt;/record&gt;&lt;/Cite&gt;&lt;/EndNote&gt;</w:instrText>
            </w:r>
            <w:r>
              <w:fldChar w:fldCharType="separate"/>
            </w:r>
            <w:r>
              <w:rPr>
                <w:noProof/>
              </w:rPr>
              <w:t>(</w:t>
            </w:r>
            <w:hyperlink w:anchor="_ENREF_23" w:tooltip="Knop, 1970 #43" w:history="1">
              <w:r w:rsidR="002A68E7">
                <w:rPr>
                  <w:noProof/>
                </w:rPr>
                <w:t>Knop and Hansen, 1970</w:t>
              </w:r>
            </w:hyperlink>
            <w:r>
              <w:rPr>
                <w:noProof/>
              </w:rPr>
              <w:t>)</w:t>
            </w:r>
            <w:r>
              <w:fldChar w:fldCharType="end"/>
            </w:r>
          </w:p>
          <w:p w:rsidR="000D30C7" w:rsidRDefault="000D30C7" w:rsidP="00253632">
            <w:pPr>
              <w:pStyle w:val="Normalsmall"/>
            </w:pPr>
            <w:r>
              <w:rPr>
                <w:b/>
              </w:rPr>
              <w:t>km(</w:t>
            </w:r>
            <w:proofErr w:type="spellStart"/>
            <w:r>
              <w:rPr>
                <w:b/>
              </w:rPr>
              <w:t>udpgal</w:t>
            </w:r>
            <w:proofErr w:type="spellEnd"/>
            <w:r>
              <w:rPr>
                <w:b/>
              </w:rPr>
              <w:t xml:space="preserve">) = 0.420mM </w:t>
            </w:r>
            <w:r>
              <w:t xml:space="preserve">(rabbit, liver, </w:t>
            </w:r>
            <w:proofErr w:type="spellStart"/>
            <w:r>
              <w:t>wildtype</w:t>
            </w:r>
            <w:proofErr w:type="spellEnd"/>
            <w:r>
              <w:t xml:space="preserve">) </w:t>
            </w:r>
            <w:r>
              <w:fldChar w:fldCharType="begin">
                <w:fldData xml:space="preserve">PEVuZE5vdGU+PENpdGU+PEF1dGhvcj5UdXJucXVpc3Q8L0F1dGhvcj48WWVhcj4xOTc0PC9ZZWFy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==
</w:fldData>
              </w:fldChar>
            </w:r>
            <w:r>
              <w:instrText xml:space="preserve"> ADDIN EN.CITE </w:instrText>
            </w:r>
            <w:r>
              <w:fldChar w:fldCharType="begin">
                <w:fldData xml:space="preserve">PEVuZE5vdGU+PENpdGU+PEF1dGhvcj5UdXJucXVpc3Q8L0F1dGhvcj48WWVhcj4xOTc0PC9ZZWFy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==
</w:fldData>
              </w:fldChar>
            </w:r>
            <w:r>
              <w:instrText xml:space="preserve"> ADDIN EN.CITE.DATA </w:instrText>
            </w:r>
            <w:r>
              <w:fldChar w:fldCharType="end"/>
            </w:r>
            <w:r>
              <w:fldChar w:fldCharType="separate"/>
            </w:r>
            <w:r>
              <w:rPr>
                <w:noProof/>
              </w:rPr>
              <w:t>(</w:t>
            </w:r>
            <w:hyperlink w:anchor="_ENREF_40" w:tooltip="Turnquist, 1974 #44" w:history="1">
              <w:r w:rsidR="002A68E7">
                <w:rPr>
                  <w:noProof/>
                </w:rPr>
                <w:t>Turnquist, et al., 1974</w:t>
              </w:r>
            </w:hyperlink>
            <w:r>
              <w:rPr>
                <w:noProof/>
              </w:rPr>
              <w:t>)</w:t>
            </w:r>
            <w:r>
              <w:fldChar w:fldCharType="end"/>
            </w:r>
          </w:p>
          <w:p w:rsidR="000D30C7" w:rsidRDefault="000D30C7" w:rsidP="00253632">
            <w:pPr>
              <w:pStyle w:val="Normalsmall"/>
            </w:pPr>
            <w:proofErr w:type="spellStart"/>
            <w:r>
              <w:t>udpgal</w:t>
            </w:r>
            <w:proofErr w:type="spellEnd"/>
            <w:r>
              <w:t xml:space="preserve"> was an adequate substrate at 10 times the concentration </w:t>
            </w:r>
            <w:proofErr w:type="spellStart"/>
            <w:r>
              <w:t>ofudpglc</w:t>
            </w:r>
            <w:proofErr w:type="spellEnd"/>
            <w:r>
              <w:t xml:space="preserve">, showing 14.3% of </w:t>
            </w:r>
            <w:proofErr w:type="spellStart"/>
            <w:r>
              <w:t>udpglc</w:t>
            </w:r>
            <w:proofErr w:type="spellEnd"/>
            <w:r>
              <w:t xml:space="preserve"> (Calf) and 12.0% (Human).</w:t>
            </w:r>
          </w:p>
          <w:p w:rsidR="000D30C7" w:rsidRDefault="000D30C7" w:rsidP="00253632">
            <w:pPr>
              <w:pStyle w:val="Normalsmall"/>
            </w:pPr>
            <w:r>
              <w:t xml:space="preserve">activity with </w:t>
            </w:r>
            <w:proofErr w:type="spellStart"/>
            <w:r>
              <w:t>udpgal</w:t>
            </w:r>
            <w:proofErr w:type="spellEnd"/>
            <w:r>
              <w:t xml:space="preserve"> 2-12% of </w:t>
            </w:r>
            <w:proofErr w:type="spellStart"/>
            <w:r>
              <w:t>udpglc</w:t>
            </w:r>
            <w:proofErr w:type="spellEnd"/>
            <w:r>
              <w:t xml:space="preserve"> (12% with 3mM </w:t>
            </w:r>
            <w:proofErr w:type="spellStart"/>
            <w:r>
              <w:t>udpgal</w:t>
            </w:r>
            <w:proofErr w:type="spellEnd"/>
            <w:r>
              <w:t xml:space="preserve">) (human liver) </w:t>
            </w:r>
            <w:r>
              <w:fldChar w:fldCharType="begin">
                <w:fldData xml:space="preserve">PEVuZE5vdGU+PENpdGU+PEF1dGhvcj5UdXJucXVpc3Q8L0F1dGhvcj48WWVhcj4xOTc0PC9ZZWFy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==
</w:fldData>
              </w:fldChar>
            </w:r>
            <w:r>
              <w:instrText xml:space="preserve"> ADDIN EN.CITE </w:instrText>
            </w:r>
            <w:r>
              <w:fldChar w:fldCharType="begin">
                <w:fldData xml:space="preserve">PEVuZE5vdGU+PENpdGU+PEF1dGhvcj5UdXJucXVpc3Q8L0F1dGhvcj48WWVhcj4xOTc0PC9ZZWFy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==
</w:fldData>
              </w:fldChar>
            </w:r>
            <w:r>
              <w:instrText xml:space="preserve"> ADDIN EN.CITE.DATA </w:instrText>
            </w:r>
            <w:r>
              <w:fldChar w:fldCharType="end"/>
            </w:r>
            <w:r>
              <w:fldChar w:fldCharType="separate"/>
            </w:r>
            <w:r>
              <w:rPr>
                <w:noProof/>
              </w:rPr>
              <w:t>(</w:t>
            </w:r>
            <w:hyperlink w:anchor="_ENREF_40" w:tooltip="Turnquist, 1974 #44" w:history="1">
              <w:r w:rsidR="002A68E7">
                <w:rPr>
                  <w:noProof/>
                </w:rPr>
                <w:t>Turnquist, et al., 1974</w:t>
              </w:r>
            </w:hyperlink>
            <w:r>
              <w:rPr>
                <w:noProof/>
              </w:rPr>
              <w:t>)</w:t>
            </w:r>
            <w:r>
              <w:fldChar w:fldCharType="end"/>
            </w:r>
          </w:p>
          <w:p w:rsidR="000D30C7" w:rsidRDefault="000D30C7" w:rsidP="00253632">
            <w:pPr>
              <w:pStyle w:val="Normalsmall"/>
            </w:pPr>
          </w:p>
          <w:p w:rsidR="000D30C7" w:rsidRPr="001410C4" w:rsidRDefault="000D30C7" w:rsidP="002A68E7">
            <w:pPr>
              <w:pStyle w:val="Normalsmall"/>
            </w:pPr>
            <w:r>
              <w:t xml:space="preserve">The activity of UDPG:galactose-1-phosphate </w:t>
            </w:r>
            <w:proofErr w:type="spellStart"/>
            <w:r>
              <w:t>uridylyltransferase</w:t>
            </w:r>
            <w:proofErr w:type="spellEnd"/>
            <w:r>
              <w:t xml:space="preserve"> from rat liver under optimal conditions in vitro is less than 5% of the UDPG </w:t>
            </w:r>
            <w:proofErr w:type="spellStart"/>
            <w:r>
              <w:t>pyrophosphorylase</w:t>
            </w:r>
            <w:proofErr w:type="spellEnd"/>
            <w:r>
              <w:t xml:space="preserve"> activity </w:t>
            </w:r>
            <w:r>
              <w:fldChar w:fldCharType="begin"/>
            </w:r>
            <w:r>
              <w:instrText xml:space="preserve"> ADDIN EN.CITE &lt;EndNote&gt;&lt;Cite&gt;&lt;Author&gt;Keppler&lt;/Author&gt;&lt;Year&gt;1970&lt;/Year&gt;&lt;RecNum&gt;69&lt;/RecNum&gt;&lt;DisplayText&gt;(Keppler, et al., 1970)&lt;/DisplayText&gt;&lt;record&gt;&lt;rec-number&gt;69&lt;/rec-number&gt;&lt;foreign-keys&gt;&lt;key app="EN" db-id="ap95xdv5n5e2seedasv5e5xge5xs9vfdfxpz"&gt;69&lt;/key&gt;&lt;/foreign-keys&gt;&lt;ref-type name="Journal Article"&gt;17&lt;/ref-type&gt;&lt;contributors&gt;&lt;authors&gt;&lt;author&gt;Keppler, D. O.&lt;/author&gt;&lt;author&gt;Rudigier, J. F.&lt;/author&gt;&lt;author&gt;Bischoff, E.&lt;/author&gt;&lt;author&gt;Decker, K. F.&lt;/author&gt;&lt;/authors&gt;&lt;/contributors&gt;&lt;titles&gt;&lt;title&gt;The trapping of uridine phosphates by D-galactosamine. D-glucosamine, and 2-deoxy-D-galactose. A study on the mechanism of galactosamine hepatitis&lt;/title&gt;&lt;secondary-title&gt;Eur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FEBS&lt;/abbr-1&gt;&lt;/alt-periodical&gt;&lt;pages&gt;246-53&lt;/pages&gt;&lt;volume&gt;17&lt;/volume&gt;&lt;number&gt;2&lt;/number&gt;&lt;edition&gt;1970/12/01&lt;/edition&gt;&lt;keywords&gt;&lt;keyword&gt;Animals&lt;/keyword&gt;&lt;keyword&gt;Disease Models, Animal&lt;/keyword&gt;&lt;/keywords&gt;&lt;dates&gt;&lt;year&gt;1970&lt;/year&gt;&lt;pub-dates&gt;&lt;date&gt;Dec&lt;/date&gt;&lt;/pub-dates&gt;&lt;/dates&gt;&lt;isbn&gt;0014-2956 (Print)&amp;#xD;0014-2956 (Linking)&lt;/isbn&gt;&lt;accession-num&gt;5500393&lt;/accession-num&gt;&lt;urls&gt;&lt;related-urls&gt;&lt;url&gt;http://www.ncbi.nlm.nih.gov/pubmed/5500393&lt;/url&gt;&lt;/related-urls&gt;&lt;/urls&gt;&lt;language&gt;eng&lt;/language&gt;&lt;/record&gt;&lt;/Cite&gt;&lt;/EndNote&gt;</w:instrText>
            </w:r>
            <w:r>
              <w:fldChar w:fldCharType="separate"/>
            </w:r>
            <w:r>
              <w:rPr>
                <w:noProof/>
              </w:rPr>
              <w:t>(</w:t>
            </w:r>
            <w:hyperlink w:anchor="_ENREF_21" w:tooltip="Keppler, 1970 #69" w:history="1">
              <w:r w:rsidR="002A68E7">
                <w:rPr>
                  <w:noProof/>
                </w:rPr>
                <w:t>Keppler, et al., 1970</w:t>
              </w:r>
            </w:hyperlink>
            <w:r>
              <w:rPr>
                <w:noProof/>
              </w:rPr>
              <w:t>)</w:t>
            </w:r>
            <w:r>
              <w:fldChar w:fldCharType="end"/>
            </w:r>
            <w:r>
              <w:t>[Keppler1970 -&gt;39,40]”</w:t>
            </w:r>
          </w:p>
        </w:tc>
      </w:tr>
      <w:tr w:rsidR="000D30C7" w:rsidRPr="00E7132C" w:rsidTr="00253632">
        <w:tc>
          <w:tcPr>
            <w:tcW w:w="1008" w:type="dxa"/>
            <w:shd w:val="clear" w:color="auto" w:fill="auto"/>
          </w:tcPr>
          <w:p w:rsidR="000D30C7" w:rsidRDefault="000D30C7" w:rsidP="00253632">
            <w:pPr>
              <w:pStyle w:val="Normalsmall"/>
            </w:pPr>
            <w:r>
              <w:lastRenderedPageBreak/>
              <w:t>ALDR</w:t>
            </w:r>
          </w:p>
        </w:tc>
        <w:tc>
          <w:tcPr>
            <w:tcW w:w="4050" w:type="dxa"/>
            <w:shd w:val="clear" w:color="auto" w:fill="auto"/>
          </w:tcPr>
          <w:p w:rsidR="000D30C7" w:rsidRPr="008717B7" w:rsidRDefault="000D30C7" w:rsidP="00253632">
            <w:pPr>
              <w:pStyle w:val="Normalsmall"/>
              <w:rPr>
                <w:b/>
              </w:rPr>
            </w:pPr>
            <w:r>
              <w:rPr>
                <w:b/>
              </w:rPr>
              <w:t xml:space="preserve">Aldose </w:t>
            </w:r>
            <w:proofErr w:type="spellStart"/>
            <w:r>
              <w:rPr>
                <w:b/>
              </w:rPr>
              <w:t>reductase</w:t>
            </w:r>
            <w:proofErr w:type="spellEnd"/>
            <w:r>
              <w:rPr>
                <w:b/>
              </w:rPr>
              <w:t xml:space="preserve"> </w:t>
            </w:r>
            <w:r w:rsidRPr="008717B7">
              <w:rPr>
                <w:b/>
              </w:rPr>
              <w:t>(</w:t>
            </w:r>
            <w:proofErr w:type="spellStart"/>
            <w:r w:rsidRPr="008717B7">
              <w:rPr>
                <w:b/>
              </w:rPr>
              <w:t>galactitol</w:t>
            </w:r>
            <w:proofErr w:type="spellEnd"/>
            <w:r w:rsidRPr="008717B7">
              <w:rPr>
                <w:b/>
              </w:rPr>
              <w:t xml:space="preserve"> NAD 1-oxidoreductase)</w:t>
            </w:r>
          </w:p>
          <w:p w:rsidR="000D30C7" w:rsidRDefault="000D30C7" w:rsidP="00253632">
            <w:pPr>
              <w:pStyle w:val="Normalsmall"/>
            </w:pPr>
            <w:r>
              <w:lastRenderedPageBreak/>
              <w:t>D-galactose </w:t>
            </w:r>
            <w:r w:rsidRPr="00266B1D">
              <w:t>[</w:t>
            </w:r>
            <w:r>
              <w:rPr>
                <w:b/>
              </w:rPr>
              <w:t>gal</w:t>
            </w:r>
            <w:r>
              <w:t>] + NADPH [</w:t>
            </w:r>
            <w:proofErr w:type="spellStart"/>
            <w:r>
              <w:rPr>
                <w:b/>
              </w:rPr>
              <w:t>nadph</w:t>
            </w:r>
            <w:proofErr w:type="spellEnd"/>
            <w:r>
              <w:t xml:space="preserve">] + H ↔ </w:t>
            </w:r>
            <w:proofErr w:type="spellStart"/>
            <w:r>
              <w:t>galactitol</w:t>
            </w:r>
            <w:proofErr w:type="spellEnd"/>
            <w:r>
              <w:t> [</w:t>
            </w:r>
            <w:proofErr w:type="spellStart"/>
            <w:r>
              <w:rPr>
                <w:b/>
              </w:rPr>
              <w:t>galtol</w:t>
            </w:r>
            <w:proofErr w:type="spellEnd"/>
            <w:r>
              <w:t>] + NADP [</w:t>
            </w:r>
            <w:proofErr w:type="spellStart"/>
            <w:r>
              <w:rPr>
                <w:b/>
              </w:rPr>
              <w:t>nadp</w:t>
            </w:r>
            <w:proofErr w:type="spellEnd"/>
            <w:r>
              <w:t>]</w:t>
            </w:r>
          </w:p>
          <w:p w:rsidR="000D30C7" w:rsidRDefault="000D30C7" w:rsidP="00253632">
            <w:pPr>
              <w:pStyle w:val="Normalsmall"/>
            </w:pPr>
            <w:r>
              <w:t>EC:1.1.1.21</w:t>
            </w:r>
          </w:p>
          <w:p w:rsidR="000D30C7" w:rsidRDefault="000D30C7" w:rsidP="00253632">
            <w:pPr>
              <w:pStyle w:val="Normalsmall"/>
            </w:pPr>
            <w:hyperlink r:id="rId28" w:history="1">
              <w:r w:rsidRPr="00E53EAD">
                <w:rPr>
                  <w:rStyle w:val="Hyperlink"/>
                </w:rPr>
                <w:t>RHEA:12792</w:t>
              </w:r>
            </w:hyperlink>
            <w:r>
              <w:t xml:space="preserve"> -&gt; RHEA:37967</w:t>
            </w:r>
          </w:p>
          <w:p w:rsidR="000D30C7" w:rsidRDefault="000D30C7" w:rsidP="00253632">
            <w:pPr>
              <w:pStyle w:val="Normalsmall"/>
            </w:pPr>
            <w:hyperlink r:id="rId29" w:history="1">
              <w:r w:rsidRPr="00E53EAD">
                <w:rPr>
                  <w:rStyle w:val="Hyperlink"/>
                </w:rPr>
                <w:t>KEGG:R0</w:t>
              </w:r>
              <w:r w:rsidRPr="00E53EAD">
                <w:rPr>
                  <w:rStyle w:val="Hyperlink"/>
                </w:rPr>
                <w:t>1</w:t>
              </w:r>
              <w:r w:rsidRPr="00E53EAD">
                <w:rPr>
                  <w:rStyle w:val="Hyperlink"/>
                </w:rPr>
                <w:t>095</w:t>
              </w:r>
            </w:hyperlink>
          </w:p>
          <w:p w:rsidR="000D30C7" w:rsidRDefault="000D30C7" w:rsidP="00253632">
            <w:pPr>
              <w:pStyle w:val="Normalsmall"/>
            </w:pPr>
            <w:proofErr w:type="spellStart"/>
            <w:r>
              <w:t>Aldolase</w:t>
            </w:r>
            <w:proofErr w:type="spellEnd"/>
            <w:r>
              <w:t xml:space="preserve"> </w:t>
            </w:r>
            <w:proofErr w:type="spellStart"/>
            <w:r>
              <w:t>reductase</w:t>
            </w:r>
            <w:proofErr w:type="spellEnd"/>
            <w:r>
              <w:t xml:space="preserve"> is specific for NADPH as cofactor (NADH ~10% of NADPH-dependent activity) </w:t>
            </w:r>
            <w:r>
              <w:fldChar w:fldCharType="begin"/>
            </w:r>
            <w:r>
              <w:instrText xml:space="preserve"> ADDIN EN.CITE &lt;EndNote&gt;&lt;Cite&gt;&lt;Author&gt;Wermuth&lt;/Author&gt;&lt;Year&gt;1982&lt;/Year&gt;&lt;RecNum&gt;34&lt;/RecNum&gt;&lt;DisplayText&gt;(Wermuth and von Wartburg, 1982)&lt;/DisplayText&gt;&lt;record&gt;&lt;rec-number&gt;34&lt;/rec-number&gt;&lt;foreign-keys&gt;&lt;key app="EN" db-id="ap95xdv5n5e2seedasv5e5xge5xs9vfdfxpz"&gt;34&lt;/key&gt;&lt;/foreign-keys&gt;&lt;ref-type name="Journal Article"&gt;17&lt;/ref-type&gt;&lt;contributors&gt;&lt;authors&gt;&lt;author&gt;Wermuth, B.&lt;/author&gt;&lt;author&gt;von Wartburg, J. P.&lt;/author&gt;&lt;/authors&gt;&lt;/contributors&gt;&lt;titles&gt;&lt;title&gt;Aldose reductase from human tissues&lt;/title&gt;&lt;secondary-title&gt;Methods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enzymology&lt;/abbr-1&gt;&lt;/alt-periodical&gt;&lt;pages&gt;181-6&lt;/pages&gt;&lt;volume&gt;89 Pt D&lt;/volume&gt;&lt;edition&gt;1982/01/01&lt;/edition&gt;&lt;keywords&gt;&lt;keyword&gt;Aldehyde Reductase/antagonists &amp;amp; inhibitors/*isolation &amp;amp; purification/metabolism&lt;/keyword&gt;&lt;keyword&gt;Chemistry, Physical&lt;/keyword&gt;&lt;keyword&gt;Chromatography, Affinity/methods&lt;/keyword&gt;&lt;keyword&gt;Chromatography, DEAE-Cellulose/methods&lt;/keyword&gt;&lt;keyword&gt;Chromatography, Gel/methods&lt;/keyword&gt;&lt;keyword&gt;Enzyme Activation/drug effects&lt;/keyword&gt;&lt;keyword&gt;Humans&lt;/keyword&gt;&lt;keyword&gt;Hydrogen-Ion Concentration&lt;/keyword&gt;&lt;keyword&gt;Physicochemical Phenomena&lt;/keyword&gt;&lt;keyword&gt;Substrate Specificity&lt;/keyword&gt;&lt;keyword&gt;Sugar Alcohol Dehydrogenases/*isolation &amp;amp; purification&lt;/keyword&gt;&lt;/keywords&gt;&lt;dates&gt;&lt;year&gt;1982&lt;/year&gt;&lt;/dates&gt;&lt;isbn&gt;0076-6879 (Print)&amp;#xD;0076-6879 (Linking)&lt;/isbn&gt;&lt;accession-num&gt;6815419&lt;/accession-num&gt;&lt;urls&gt;&lt;related-urls&gt;&lt;url&gt;http://www.ncbi.nlm.nih.gov/pubmed/6815419&lt;/url&gt;&lt;/related-urls&gt;&lt;/urls&gt;&lt;language&gt;eng&lt;/language&gt;&lt;/record&gt;&lt;/Cite&gt;&lt;/EndNote&gt;</w:instrText>
            </w:r>
            <w:r>
              <w:fldChar w:fldCharType="separate"/>
            </w:r>
            <w:r>
              <w:rPr>
                <w:noProof/>
              </w:rPr>
              <w:t>(</w:t>
            </w:r>
            <w:hyperlink w:anchor="_ENREF_44" w:tooltip="Wermuth, 1982 #34" w:history="1">
              <w:r w:rsidR="002A68E7">
                <w:rPr>
                  <w:noProof/>
                </w:rPr>
                <w:t>Wermuth and von Wartburg, 1982</w:t>
              </w:r>
            </w:hyperlink>
            <w:r>
              <w:rPr>
                <w:noProof/>
              </w:rPr>
              <w:t>)</w:t>
            </w:r>
            <w:r>
              <w:fldChar w:fldCharType="end"/>
            </w:r>
            <w:r>
              <w:t>.</w:t>
            </w:r>
          </w:p>
          <w:p w:rsidR="000D30C7" w:rsidRDefault="000D30C7" w:rsidP="00253632">
            <w:pPr>
              <w:pStyle w:val="Normalsmall"/>
            </w:pPr>
          </w:p>
          <w:p w:rsidR="000D30C7" w:rsidRDefault="000D30C7" w:rsidP="002A68E7">
            <w:pPr>
              <w:pStyle w:val="Normalsmall"/>
            </w:pPr>
            <w:r>
              <w:t>“</w:t>
            </w:r>
            <w:proofErr w:type="spellStart"/>
            <w:r>
              <w:t>Aldolase</w:t>
            </w:r>
            <w:proofErr w:type="spellEnd"/>
            <w:r>
              <w:t xml:space="preserve"> </w:t>
            </w:r>
            <w:proofErr w:type="spellStart"/>
            <w:r>
              <w:t>reductase</w:t>
            </w:r>
            <w:proofErr w:type="spellEnd"/>
            <w:r>
              <w:t xml:space="preserve"> </w:t>
            </w:r>
            <w:proofErr w:type="spellStart"/>
            <w:r>
              <w:t>catalyzes</w:t>
            </w:r>
            <w:proofErr w:type="spellEnd"/>
            <w:r>
              <w:t xml:space="preserve"> the conversion of aldoses and a number of other aldehydes to the corresponding alcohol metabolites. It is one of several cytosolic, monomeric, NADPH-dependent aldehyde and ketone </w:t>
            </w:r>
            <w:proofErr w:type="spellStart"/>
            <w:r>
              <w:t>reductases</w:t>
            </w:r>
            <w:proofErr w:type="spellEnd"/>
            <w:r>
              <w:t xml:space="preserve"> of wide substrate specificity </w:t>
            </w:r>
            <w:r>
              <w:fldChar w:fldCharType="begin"/>
            </w:r>
            <w:r>
              <w:instrText xml:space="preserve"> ADDIN EN.CITE &lt;EndNote&gt;&lt;Cite&gt;&lt;Author&gt;Wermuth&lt;/Author&gt;&lt;Year&gt;1982&lt;/Year&gt;&lt;RecNum&gt;32&lt;/RecNum&gt;&lt;DisplayText&gt;(Wermuth, et al., 1982)&lt;/DisplayText&gt;&lt;record&gt;&lt;rec-number&gt;32&lt;/rec-number&gt;&lt;foreign-keys&gt;&lt;key app="EN" db-id="ap95xdv5n5e2seedasv5e5xge5xs9vfdfxpz"&gt;32&lt;/key&gt;&lt;/foreign-keys&gt;&lt;ref-type name="Journal Article"&gt;17&lt;/ref-type&gt;&lt;contributors&gt;&lt;authors&gt;&lt;author&gt;Wermuth, B.&lt;/author&gt;&lt;author&gt;Burgisser, H.&lt;/author&gt;&lt;author&gt;Bohren, K.&lt;/author&gt;&lt;author&gt;von Wartburg, J. P.&lt;/author&gt;&lt;/authors&gt;&lt;/contributors&gt;&lt;titles&gt;&lt;title&gt;Purification and characterization of human-brain aldose reductase&lt;/title&gt;&lt;secondary-title&gt;Eur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FEBS&lt;/abbr-1&gt;&lt;/alt-periodical&gt;&lt;pages&gt;279-84&lt;/pages&gt;&lt;volume&gt;127&lt;/volume&gt;&lt;number&gt;2&lt;/number&gt;&lt;edition&gt;1982/10/01&lt;/edition&gt;&lt;keywords&gt;&lt;keyword&gt;Adrenal Cortex Hormones/metabolism&lt;/keyword&gt;&lt;keyword&gt;Aldehyde Reductase/*isolation &amp;amp; purification/physiology&lt;/keyword&gt;&lt;keyword&gt;Brain/*enzymology&lt;/keyword&gt;&lt;keyword&gt;Chemical Phenomena&lt;/keyword&gt;&lt;keyword&gt;Chemistry&lt;/keyword&gt;&lt;keyword&gt;Electrophoresis, Polyacrylamide Gel&lt;/keyword&gt;&lt;keyword&gt;Female&lt;/keyword&gt;&lt;keyword&gt;Humans&lt;/keyword&gt;&lt;keyword&gt;Isoelectric Focusing&lt;/keyword&gt;&lt;keyword&gt;Kinetics&lt;/keyword&gt;&lt;keyword&gt;Male&lt;/keyword&gt;&lt;keyword&gt;Substrate Specificity&lt;/keyword&gt;&lt;keyword&gt;Sugar Alcohol Dehydrogenases/*isolation &amp;amp; purification&lt;/keyword&gt;&lt;/keywords&gt;&lt;dates&gt;&lt;year&gt;1982&lt;/year&gt;&lt;pub-dates&gt;&lt;date&gt;Oct&lt;/date&gt;&lt;/pub-dates&gt;&lt;/dates&gt;&lt;isbn&gt;0014-2956 (Print)&amp;#xD;0014-2956 (Linking)&lt;/isbn&gt;&lt;accession-num&gt;6814912&lt;/accession-num&gt;&lt;work-type&gt;Research Support, Non-U.S. Gov&amp;apos;t&lt;/work-type&gt;&lt;urls&gt;&lt;related-urls&gt;&lt;url&gt;http://www.ncbi.nlm.nih.gov/pubmed/6814912&lt;/url&gt;&lt;/related-urls&gt;&lt;/urls&gt;&lt;language&gt;eng&lt;/language&gt;&lt;/record&gt;&lt;/Cite&gt;&lt;/EndNote&gt;</w:instrText>
            </w:r>
            <w:r>
              <w:fldChar w:fldCharType="separate"/>
            </w:r>
            <w:r>
              <w:rPr>
                <w:noProof/>
              </w:rPr>
              <w:t>(</w:t>
            </w:r>
            <w:hyperlink w:anchor="_ENREF_43" w:tooltip="Wermuth, 1982 #32" w:history="1">
              <w:r w:rsidR="002A68E7">
                <w:rPr>
                  <w:noProof/>
                </w:rPr>
                <w:t>Wermuth, et al., 1982</w:t>
              </w:r>
            </w:hyperlink>
            <w:r>
              <w:rPr>
                <w:noProof/>
              </w:rPr>
              <w:t>)</w:t>
            </w:r>
            <w:r>
              <w:fldChar w:fldCharType="end"/>
            </w:r>
            <w:r>
              <w:t>”.</w:t>
            </w:r>
          </w:p>
        </w:tc>
        <w:tc>
          <w:tcPr>
            <w:tcW w:w="3150" w:type="dxa"/>
            <w:shd w:val="clear" w:color="auto" w:fill="auto"/>
          </w:tcPr>
          <w:p w:rsidR="000D30C7" w:rsidRDefault="000D30C7" w:rsidP="00253632">
            <w:pPr>
              <w:pStyle w:val="Normalsmall"/>
              <w:rPr>
                <w:b/>
              </w:rPr>
            </w:pPr>
            <w:r>
              <w:rPr>
                <w:b/>
              </w:rPr>
              <w:lastRenderedPageBreak/>
              <w:t>Protein</w:t>
            </w:r>
          </w:p>
          <w:p w:rsidR="000D30C7" w:rsidRDefault="000D30C7" w:rsidP="00253632">
            <w:pPr>
              <w:pStyle w:val="Normalsmall"/>
            </w:pPr>
            <w:hyperlink r:id="rId30" w:history="1">
              <w:r w:rsidRPr="005202E9">
                <w:rPr>
                  <w:rStyle w:val="Hyperlink"/>
                </w:rPr>
                <w:t>UniProt:</w:t>
              </w:r>
              <w:r w:rsidRPr="005202E9">
                <w:rPr>
                  <w:rStyle w:val="Hyperlink"/>
                </w:rPr>
                <w:t>P</w:t>
              </w:r>
              <w:r w:rsidRPr="005202E9">
                <w:rPr>
                  <w:rStyle w:val="Hyperlink"/>
                </w:rPr>
                <w:t>15121 </w:t>
              </w:r>
            </w:hyperlink>
            <w:r>
              <w:t>(ALDR_HUMAN)</w:t>
            </w:r>
          </w:p>
          <w:p w:rsidR="000D30C7" w:rsidRDefault="000D30C7" w:rsidP="00253632">
            <w:pPr>
              <w:pStyle w:val="Normalsmall"/>
            </w:pPr>
            <w:r>
              <w:lastRenderedPageBreak/>
              <w:t>monomer P15121*1</w:t>
            </w:r>
          </w:p>
          <w:p w:rsidR="000D30C7" w:rsidRDefault="000D30C7" w:rsidP="00253632">
            <w:pPr>
              <w:pStyle w:val="Normalsmall"/>
              <w:rPr>
                <w:b/>
              </w:rPr>
            </w:pPr>
            <w:r>
              <w:rPr>
                <w:b/>
              </w:rPr>
              <w:t>Gene</w:t>
            </w:r>
          </w:p>
          <w:p w:rsidR="000D30C7" w:rsidRDefault="000D30C7" w:rsidP="00253632">
            <w:pPr>
              <w:pStyle w:val="Boldsmall"/>
              <w:rPr>
                <w:b w:val="0"/>
              </w:rPr>
            </w:pPr>
            <w:r>
              <w:rPr>
                <w:b w:val="0"/>
              </w:rPr>
              <w:t>AKR1B1, ALDR1</w:t>
            </w:r>
          </w:p>
          <w:p w:rsidR="000D30C7" w:rsidRDefault="000D30C7" w:rsidP="00253632">
            <w:pPr>
              <w:pStyle w:val="Boldsmall"/>
              <w:rPr>
                <w:b w:val="0"/>
              </w:rPr>
            </w:pPr>
          </w:p>
          <w:p w:rsidR="000D30C7" w:rsidRPr="00461CF4" w:rsidRDefault="000D30C7" w:rsidP="00253632">
            <w:pPr>
              <w:pStyle w:val="Boldsmall"/>
              <w:rPr>
                <w:b w:val="0"/>
              </w:rPr>
            </w:pPr>
            <w:r>
              <w:rPr>
                <w:b w:val="0"/>
              </w:rPr>
              <w:t xml:space="preserve">Tissue distribution: </w:t>
            </w:r>
            <w:proofErr w:type="spellStart"/>
            <w:r>
              <w:rPr>
                <w:b w:val="0"/>
              </w:rPr>
              <w:t>Aldolase</w:t>
            </w:r>
            <w:proofErr w:type="spellEnd"/>
            <w:r>
              <w:rPr>
                <w:b w:val="0"/>
              </w:rPr>
              <w:t xml:space="preserve"> </w:t>
            </w:r>
            <w:proofErr w:type="spellStart"/>
            <w:r>
              <w:rPr>
                <w:b w:val="0"/>
              </w:rPr>
              <w:t>reductase</w:t>
            </w:r>
            <w:proofErr w:type="spellEnd"/>
            <w:r>
              <w:rPr>
                <w:b w:val="0"/>
              </w:rPr>
              <w:t xml:space="preserve"> activity has been demonstrated in brain, kidney, placenta, testis, lens, lung, heart, and pancreas, but appears to be absent from the liver. The enzyme is localized in the cytoplasm of the cell. [Wermuth1982].</w:t>
            </w:r>
          </w:p>
        </w:tc>
        <w:tc>
          <w:tcPr>
            <w:tcW w:w="5760" w:type="dxa"/>
            <w:shd w:val="clear" w:color="auto" w:fill="auto"/>
          </w:tcPr>
          <w:p w:rsidR="000D30C7" w:rsidRDefault="000D30C7" w:rsidP="00253632">
            <w:pPr>
              <w:pStyle w:val="Boldsmall"/>
              <w:rPr>
                <w:b w:val="0"/>
              </w:rPr>
            </w:pPr>
            <w:hyperlink r:id="rId31" w:history="1">
              <w:r w:rsidRPr="005202E9">
                <w:rPr>
                  <w:rStyle w:val="Hyperlink"/>
                  <w:b w:val="0"/>
                </w:rPr>
                <w:t>SabioRK:P1</w:t>
              </w:r>
              <w:r w:rsidRPr="005202E9">
                <w:rPr>
                  <w:rStyle w:val="Hyperlink"/>
                  <w:b w:val="0"/>
                </w:rPr>
                <w:t>5</w:t>
              </w:r>
              <w:r w:rsidRPr="005202E9">
                <w:rPr>
                  <w:rStyle w:val="Hyperlink"/>
                  <w:b w:val="0"/>
                </w:rPr>
                <w:t>121</w:t>
              </w:r>
            </w:hyperlink>
          </w:p>
          <w:p w:rsidR="000D30C7" w:rsidRDefault="000D30C7" w:rsidP="00253632">
            <w:pPr>
              <w:pStyle w:val="Boldsmall"/>
              <w:rPr>
                <w:b w:val="0"/>
              </w:rPr>
            </w:pPr>
            <w:r w:rsidRPr="007C7BB2">
              <w:t>km(gal) = 40.0mM</w:t>
            </w:r>
            <w:r>
              <w:rPr>
                <w:b w:val="0"/>
              </w:rPr>
              <w:t xml:space="preserve"> (human brain) (SABIORK:</w:t>
            </w:r>
            <w:r>
              <w:rPr>
                <w:b w:val="0"/>
                <w:bCs/>
              </w:rPr>
              <w:t xml:space="preserve"> 22893) </w:t>
            </w:r>
            <w:r w:rsidRPr="00486CE1">
              <w:rPr>
                <w:b w:val="0"/>
                <w:bCs/>
                <w:highlight w:val="green"/>
              </w:rPr>
              <w:fldChar w:fldCharType="begin"/>
            </w:r>
            <w:r w:rsidRPr="00486CE1">
              <w:rPr>
                <w:b w:val="0"/>
                <w:bCs/>
                <w:highlight w:val="green"/>
              </w:rPr>
              <w:instrText xml:space="preserve"> ADDIN EN.CITE &lt;EndNote&gt;&lt;Cite&gt;&lt;Author&gt;Wermuth&lt;/Author&gt;&lt;Year&gt;1982&lt;/Year&gt;&lt;RecNum&gt;32&lt;/RecNum&gt;&lt;DisplayText&gt;(Wermuth, et al., 1982)&lt;/DisplayText&gt;&lt;record&gt;&lt;rec-number&gt;32&lt;/rec-number&gt;&lt;foreign-keys&gt;&lt;key app="EN" db-id="ap95xdv5n5e2seedasv5e5xge5xs9vfdfxpz"&gt;32&lt;/key&gt;&lt;/foreign-keys&gt;&lt;ref-type name="Journal Article"&gt;17&lt;/ref-type&gt;&lt;contributors&gt;&lt;authors&gt;&lt;author&gt;Wermuth, B.&lt;/author&gt;&lt;author&gt;Burgisser, H.&lt;/author&gt;&lt;author&gt;Bohren, K.&lt;/author&gt;&lt;author&gt;von Wartburg, J. P.&lt;/author&gt;&lt;/authors&gt;&lt;/contributors&gt;&lt;titles&gt;&lt;title&gt;Purification and characterization of human-brain aldose reductase&lt;/title&gt;&lt;secondary-title&gt;Eur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FEBS&lt;/abbr-1&gt;&lt;/alt-periodical&gt;&lt;pages&gt;279-84&lt;/pages&gt;&lt;volume&gt;127&lt;/volume&gt;&lt;number&gt;2&lt;/number&gt;&lt;edition&gt;1982/10/01&lt;/edition&gt;&lt;keywords&gt;&lt;keyword&gt;Adrenal Cortex Hormones/metabolism&lt;/keyword&gt;&lt;keyword&gt;Aldehyde Reductase/*isolation &amp;amp; purification/physiology&lt;/keyword&gt;&lt;keyword&gt;Brain/*enzymology&lt;/keyword&gt;&lt;keyword&gt;Chemical Phenomena&lt;/keyword&gt;&lt;keyword&gt;Chemistry&lt;/keyword&gt;&lt;keyword&gt;Electrophoresis, Polyacrylamide Gel&lt;/keyword&gt;&lt;keyword&gt;Female&lt;/keyword&gt;&lt;keyword&gt;Humans&lt;/keyword&gt;&lt;keyword&gt;Isoelectric Focusing&lt;/keyword&gt;&lt;keyword&gt;Kinetics&lt;/keyword&gt;&lt;keyword&gt;Male&lt;/keyword&gt;&lt;keyword&gt;Substrate Specificity&lt;/keyword&gt;&lt;keyword&gt;Sugar Alcohol Dehydrogenases/*isolation &amp;amp; purification&lt;/keyword&gt;&lt;/keywords&gt;&lt;dates&gt;&lt;year&gt;1982&lt;/year&gt;&lt;pub-dates&gt;&lt;date&gt;Oct&lt;/date&gt;&lt;/pub-dates&gt;&lt;/dates&gt;&lt;isbn&gt;0014-2956 (Print)&amp;#xD;0014-2956 (Linking)&lt;/isbn&gt;&lt;accession-num&gt;6814912&lt;/accession-num&gt;&lt;work-type&gt;Research Support, Non-U.S. Gov&amp;apos;t&lt;/work-type&gt;&lt;urls&gt;&lt;related-urls&gt;&lt;url&gt;http://www.ncbi.nlm.nih.gov/pubmed/6814912&lt;/url&gt;&lt;/related-urls&gt;&lt;/urls&gt;&lt;language&gt;eng&lt;/language&gt;&lt;/record&gt;&lt;/Cite&gt;&lt;/EndNote&gt;</w:instrText>
            </w:r>
            <w:r w:rsidRPr="00486CE1">
              <w:rPr>
                <w:b w:val="0"/>
                <w:bCs/>
                <w:highlight w:val="green"/>
              </w:rPr>
              <w:fldChar w:fldCharType="separate"/>
            </w:r>
            <w:r w:rsidRPr="00486CE1">
              <w:rPr>
                <w:b w:val="0"/>
                <w:bCs/>
                <w:noProof/>
                <w:highlight w:val="green"/>
              </w:rPr>
              <w:t>(</w:t>
            </w:r>
            <w:hyperlink w:anchor="_ENREF_43" w:tooltip="Wermuth, 1982 #32" w:history="1">
              <w:r w:rsidR="002A68E7" w:rsidRPr="00486CE1">
                <w:rPr>
                  <w:b w:val="0"/>
                  <w:bCs/>
                  <w:noProof/>
                  <w:highlight w:val="green"/>
                </w:rPr>
                <w:t xml:space="preserve">Wermuth, et </w:t>
              </w:r>
              <w:r w:rsidR="002A68E7" w:rsidRPr="00486CE1">
                <w:rPr>
                  <w:b w:val="0"/>
                  <w:bCs/>
                  <w:noProof/>
                  <w:highlight w:val="green"/>
                </w:rPr>
                <w:lastRenderedPageBreak/>
                <w:t>al., 1982</w:t>
              </w:r>
            </w:hyperlink>
            <w:r w:rsidRPr="00486CE1">
              <w:rPr>
                <w:b w:val="0"/>
                <w:bCs/>
                <w:noProof/>
                <w:highlight w:val="green"/>
              </w:rPr>
              <w:t>)</w:t>
            </w:r>
            <w:r w:rsidRPr="00486CE1">
              <w:rPr>
                <w:b w:val="0"/>
                <w:bCs/>
                <w:highlight w:val="green"/>
              </w:rPr>
              <w:fldChar w:fldCharType="end"/>
            </w:r>
          </w:p>
          <w:p w:rsidR="000D30C7" w:rsidRDefault="000D30C7" w:rsidP="00253632">
            <w:pPr>
              <w:pStyle w:val="Boldsmall"/>
              <w:rPr>
                <w:b w:val="0"/>
              </w:rPr>
            </w:pPr>
            <w:proofErr w:type="spellStart"/>
            <w:r w:rsidRPr="007C7BB2">
              <w:t>kcat</w:t>
            </w:r>
            <w:proofErr w:type="spellEnd"/>
            <w:r w:rsidRPr="007C7BB2">
              <w:t>(gal) = 0.40 1/s</w:t>
            </w:r>
            <w:r>
              <w:rPr>
                <w:b w:val="0"/>
              </w:rPr>
              <w:t xml:space="preserve"> (human brain) (SABIORK:</w:t>
            </w:r>
            <w:r>
              <w:rPr>
                <w:b w:val="0"/>
                <w:bCs/>
              </w:rPr>
              <w:t xml:space="preserve"> 22893) </w:t>
            </w:r>
            <w:r>
              <w:rPr>
                <w:b w:val="0"/>
                <w:bCs/>
              </w:rPr>
              <w:fldChar w:fldCharType="begin"/>
            </w:r>
            <w:r>
              <w:rPr>
                <w:b w:val="0"/>
                <w:bCs/>
              </w:rPr>
              <w:instrText xml:space="preserve"> ADDIN EN.CITE &lt;EndNote&gt;&lt;Cite&gt;&lt;Author&gt;Wermuth&lt;/Author&gt;&lt;Year&gt;1982&lt;/Year&gt;&lt;RecNum&gt;32&lt;/RecNum&gt;&lt;DisplayText&gt;(Wermuth, et al., 1982)&lt;/DisplayText&gt;&lt;record&gt;&lt;rec-number&gt;32&lt;/rec-number&gt;&lt;foreign-keys&gt;&lt;key app="EN" db-id="ap95xdv5n5e2seedasv5e5xge5xs9vfdfxpz"&gt;32&lt;/key&gt;&lt;/foreign-keys&gt;&lt;ref-type name="Journal Article"&gt;17&lt;/ref-type&gt;&lt;contributors&gt;&lt;authors&gt;&lt;author&gt;Wermuth, B.&lt;/author&gt;&lt;author&gt;Burgisser, H.&lt;/author&gt;&lt;author&gt;Bohren, K.&lt;/author&gt;&lt;author&gt;von Wartburg, J. P.&lt;/author&gt;&lt;/authors&gt;&lt;/contributors&gt;&lt;titles&gt;&lt;title&gt;Purification and characterization of human-brain aldose reductase&lt;/title&gt;&lt;secondary-title&gt;Eur J Biochem&lt;/secondary-title&gt;&lt;alt-title&gt;European journal of biochemistry / FEBS&lt;/alt-title&gt;&lt;/titles&gt;&lt;periodical&gt;&lt;full-title&gt;Eur J Biochem&lt;/full-title&gt;&lt;abbr-1&gt;European journal of biochemistry / FEBS&lt;/abbr-1&gt;&lt;/periodical&gt;&lt;alt-periodical&gt;&lt;full-title&gt;Eur J Biochem&lt;/full-title&gt;&lt;abbr-1&gt;European journal of biochemistry / FEBS&lt;/abbr-1&gt;&lt;/alt-periodical&gt;&lt;pages&gt;279-84&lt;/pages&gt;&lt;volume&gt;127&lt;/volume&gt;&lt;number&gt;2&lt;/number&gt;&lt;edition&gt;1982/10/01&lt;/edition&gt;&lt;keywords&gt;&lt;keyword&gt;Adrenal Cortex Hormones/metabolism&lt;/keyword&gt;&lt;keyword&gt;Aldehyde Reductase/*isolation &amp;amp; purification/physiology&lt;/keyword&gt;&lt;keyword&gt;Brain/*enzymology&lt;/keyword&gt;&lt;keyword&gt;Chemical Phenomena&lt;/keyword&gt;&lt;keyword&gt;Chemistry&lt;/keyword&gt;&lt;keyword&gt;Electrophoresis, Polyacrylamide Gel&lt;/keyword&gt;&lt;keyword&gt;Female&lt;/keyword&gt;&lt;keyword&gt;Humans&lt;/keyword&gt;&lt;keyword&gt;Isoelectric Focusing&lt;/keyword&gt;&lt;keyword&gt;Kinetics&lt;/keyword&gt;&lt;keyword&gt;Male&lt;/keyword&gt;&lt;keyword&gt;Substrate Specificity&lt;/keyword&gt;&lt;keyword&gt;Sugar Alcohol Dehydrogenases/*isolation &amp;amp; purification&lt;/keyword&gt;&lt;/keywords&gt;&lt;dates&gt;&lt;year&gt;1982&lt;/year&gt;&lt;pub-dates&gt;&lt;date&gt;Oct&lt;/date&gt;&lt;/pub-dates&gt;&lt;/dates&gt;&lt;isbn&gt;0014-2956 (Print)&amp;#xD;0014-2956 (Linking)&lt;/isbn&gt;&lt;accession-num&gt;6814912&lt;/accession-num&gt;&lt;work-type&gt;Research Support, Non-U.S. Gov&amp;apos;t&lt;/work-type&gt;&lt;urls&gt;&lt;related-urls&gt;&lt;url&gt;http://www.ncbi.nlm.nih.gov/pubmed/6814912&lt;/url&gt;&lt;/related-urls&gt;&lt;/urls&gt;&lt;language&gt;eng&lt;/language&gt;&lt;/record&gt;&lt;/Cite&gt;&lt;/EndNote&gt;</w:instrText>
            </w:r>
            <w:r>
              <w:rPr>
                <w:b w:val="0"/>
                <w:bCs/>
              </w:rPr>
              <w:fldChar w:fldCharType="separate"/>
            </w:r>
            <w:r>
              <w:rPr>
                <w:b w:val="0"/>
                <w:bCs/>
                <w:noProof/>
              </w:rPr>
              <w:t>(</w:t>
            </w:r>
            <w:hyperlink w:anchor="_ENREF_43" w:tooltip="Wermuth, 1982 #32" w:history="1">
              <w:r w:rsidR="002A68E7">
                <w:rPr>
                  <w:b w:val="0"/>
                  <w:bCs/>
                  <w:noProof/>
                </w:rPr>
                <w:t>Wermuth, et al., 1982</w:t>
              </w:r>
            </w:hyperlink>
            <w:r>
              <w:rPr>
                <w:b w:val="0"/>
                <w:bCs/>
                <w:noProof/>
              </w:rPr>
              <w:t>)</w:t>
            </w:r>
            <w:r>
              <w:rPr>
                <w:b w:val="0"/>
                <w:bCs/>
              </w:rPr>
              <w:fldChar w:fldCharType="end"/>
            </w:r>
          </w:p>
          <w:p w:rsidR="000D30C7" w:rsidRDefault="000D30C7" w:rsidP="00253632">
            <w:pPr>
              <w:pStyle w:val="Boldsmall"/>
            </w:pPr>
          </w:p>
          <w:p w:rsidR="000D30C7" w:rsidRPr="005202E9" w:rsidRDefault="000D30C7" w:rsidP="002A68E7">
            <w:pPr>
              <w:pStyle w:val="Boldsmall"/>
              <w:rPr>
                <w:b w:val="0"/>
              </w:rPr>
            </w:pPr>
            <w:r w:rsidRPr="007C7BB2">
              <w:t>km(gal) = 110.0mM</w:t>
            </w:r>
            <w:r>
              <w:rPr>
                <w:b w:val="0"/>
              </w:rPr>
              <w:t xml:space="preserve"> (human brain) (SABIORK:15695) </w:t>
            </w:r>
            <w:r>
              <w:rPr>
                <w:b w:val="0"/>
              </w:rPr>
              <w:fldChar w:fldCharType="begin"/>
            </w:r>
            <w:r>
              <w:rPr>
                <w:b w:val="0"/>
              </w:rPr>
              <w:instrText xml:space="preserve"> ADDIN EN.CITE &lt;EndNote&gt;&lt;Cite&gt;&lt;Author&gt;Wermuth&lt;/Author&gt;&lt;Year&gt;1982&lt;/Year&gt;&lt;RecNum&gt;34&lt;/RecNum&gt;&lt;DisplayText&gt;(Wermuth and von Wartburg, 1982)&lt;/DisplayText&gt;&lt;record&gt;&lt;rec-number&gt;34&lt;/rec-number&gt;&lt;foreign-keys&gt;&lt;key app="EN" db-id="ap95xdv5n5e2seedasv5e5xge5xs9vfdfxpz"&gt;34&lt;/key&gt;&lt;/foreign-keys&gt;&lt;ref-type name="Journal Article"&gt;17&lt;/ref-type&gt;&lt;contributors&gt;&lt;authors&gt;&lt;author&gt;Wermuth, B.&lt;/author&gt;&lt;author&gt;von Wartburg, J. P.&lt;/author&gt;&lt;/authors&gt;&lt;/contributors&gt;&lt;titles&gt;&lt;title&gt;Aldose reductase from human tissues&lt;/title&gt;&lt;secondary-title&gt;Methods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enzymology&lt;/abbr-1&gt;&lt;/alt-periodical&gt;&lt;pages&gt;181-6&lt;/pages&gt;&lt;volume&gt;89 Pt D&lt;/volume&gt;&lt;edition&gt;1982/01/01&lt;/edition&gt;&lt;keywords&gt;&lt;keyword&gt;Aldehyde Reductase/antagonists &amp;amp; inhibitors/*isolation &amp;amp; purification/metabolism&lt;/keyword&gt;&lt;keyword&gt;Chemistry, Physical&lt;/keyword&gt;&lt;keyword&gt;Chromatography, Affinity/methods&lt;/keyword&gt;&lt;keyword&gt;Chromatography, DEAE-Cellulose/methods&lt;/keyword&gt;&lt;keyword&gt;Chromatography, Gel/methods&lt;/keyword&gt;&lt;keyword&gt;Enzyme Activation/drug effects&lt;/keyword&gt;&lt;keyword&gt;Humans&lt;/keyword&gt;&lt;keyword&gt;Hydrogen-Ion Concentration&lt;/keyword&gt;&lt;keyword&gt;Physicochemical Phenomena&lt;/keyword&gt;&lt;keyword&gt;Substrate Specificity&lt;/keyword&gt;&lt;keyword&gt;Sugar Alcohol Dehydrogenases/*isolation &amp;amp; purification&lt;/keyword&gt;&lt;/keywords&gt;&lt;dates&gt;&lt;year&gt;1982&lt;/year&gt;&lt;/dates&gt;&lt;isbn&gt;0076-6879 (Print)&amp;#xD;0076-6879 (Linking)&lt;/isbn&gt;&lt;accession-num&gt;6815419&lt;/accession-num&gt;&lt;urls&gt;&lt;related-urls&gt;&lt;url&gt;http://www.ncbi.nlm.nih.gov/pubmed/6815419&lt;/url&gt;&lt;/related-urls&gt;&lt;/urls&gt;&lt;language&gt;eng&lt;/language&gt;&lt;/record&gt;&lt;/Cite&gt;&lt;/EndNote&gt;</w:instrText>
            </w:r>
            <w:r>
              <w:rPr>
                <w:b w:val="0"/>
              </w:rPr>
              <w:fldChar w:fldCharType="separate"/>
            </w:r>
            <w:r>
              <w:rPr>
                <w:b w:val="0"/>
                <w:noProof/>
              </w:rPr>
              <w:t>(</w:t>
            </w:r>
            <w:hyperlink w:anchor="_ENREF_44" w:tooltip="Wermuth, 1982 #34" w:history="1">
              <w:r w:rsidR="002A68E7">
                <w:rPr>
                  <w:b w:val="0"/>
                  <w:noProof/>
                </w:rPr>
                <w:t>Wermuth and von Wartburg, 1982</w:t>
              </w:r>
            </w:hyperlink>
            <w:r>
              <w:rPr>
                <w:b w:val="0"/>
                <w:noProof/>
              </w:rPr>
              <w:t>)</w:t>
            </w:r>
            <w:r>
              <w:rPr>
                <w:b w:val="0"/>
              </w:rPr>
              <w:fldChar w:fldCharType="end"/>
            </w:r>
            <w:r>
              <w:rPr>
                <w:b w:val="0"/>
              </w:rPr>
              <w:t xml:space="preserve"> </w:t>
            </w:r>
          </w:p>
        </w:tc>
      </w:tr>
      <w:tr w:rsidR="000D30C7" w:rsidRPr="00575BD2" w:rsidTr="00253632">
        <w:tc>
          <w:tcPr>
            <w:tcW w:w="1008" w:type="dxa"/>
            <w:shd w:val="clear" w:color="auto" w:fill="auto"/>
          </w:tcPr>
          <w:p w:rsidR="000D30C7" w:rsidRPr="00923382" w:rsidRDefault="000D30C7" w:rsidP="00253632">
            <w:pPr>
              <w:pStyle w:val="Normalsmall"/>
            </w:pPr>
            <w:r>
              <w:lastRenderedPageBreak/>
              <w:t>PGM1</w:t>
            </w:r>
          </w:p>
        </w:tc>
        <w:tc>
          <w:tcPr>
            <w:tcW w:w="4050" w:type="dxa"/>
            <w:shd w:val="clear" w:color="auto" w:fill="auto"/>
          </w:tcPr>
          <w:p w:rsidR="000D30C7" w:rsidRPr="00750914" w:rsidRDefault="000D30C7" w:rsidP="00253632">
            <w:pPr>
              <w:pStyle w:val="Normalsmall"/>
              <w:rPr>
                <w:b/>
              </w:rPr>
            </w:pPr>
            <w:r w:rsidRPr="00A96BEB">
              <w:rPr>
                <w:rStyle w:val="full"/>
                <w:b/>
              </w:rPr>
              <w:t>Phosphoglucomutase-1</w:t>
            </w:r>
          </w:p>
          <w:p w:rsidR="000D30C7" w:rsidRDefault="000D30C7" w:rsidP="00253632">
            <w:pPr>
              <w:pStyle w:val="Normalsmall"/>
            </w:pPr>
            <w:r>
              <w:t>D-glucose 1-phosphate [</w:t>
            </w:r>
            <w:r w:rsidRPr="005C4AD8">
              <w:rPr>
                <w:b/>
              </w:rPr>
              <w:t>glc1p</w:t>
            </w:r>
            <w:r>
              <w:t>] ↔ D-glucose 6-phosphate [</w:t>
            </w:r>
            <w:r w:rsidRPr="005C4AD8">
              <w:rPr>
                <w:b/>
              </w:rPr>
              <w:t>glc6p</w:t>
            </w:r>
            <w:r>
              <w:t>]</w:t>
            </w:r>
          </w:p>
          <w:p w:rsidR="000D30C7" w:rsidRDefault="000D30C7" w:rsidP="00253632">
            <w:pPr>
              <w:pStyle w:val="Normalsmall"/>
            </w:pPr>
            <w:r>
              <w:t>EC:5.4.2.2</w:t>
            </w:r>
          </w:p>
          <w:p w:rsidR="000D30C7" w:rsidRDefault="000D30C7" w:rsidP="00253632">
            <w:pPr>
              <w:pStyle w:val="Normalsmall"/>
            </w:pPr>
            <w:hyperlink r:id="rId32" w:history="1">
              <w:r w:rsidRPr="005C4AD8">
                <w:rPr>
                  <w:rStyle w:val="Hyperlink"/>
                </w:rPr>
                <w:t>KEGG:R00959</w:t>
              </w:r>
            </w:hyperlink>
          </w:p>
          <w:p w:rsidR="000D30C7" w:rsidRPr="005C4AD8" w:rsidRDefault="000D30C7" w:rsidP="00253632">
            <w:pPr>
              <w:pStyle w:val="Normalsmall"/>
            </w:pPr>
            <w:hyperlink r:id="rId33" w:history="1">
              <w:r w:rsidRPr="005C4AD8">
                <w:rPr>
                  <w:rStyle w:val="Hyperlink"/>
                </w:rPr>
                <w:t>RHEA:23539</w:t>
              </w:r>
            </w:hyperlink>
          </w:p>
        </w:tc>
        <w:tc>
          <w:tcPr>
            <w:tcW w:w="3150" w:type="dxa"/>
            <w:shd w:val="clear" w:color="auto" w:fill="auto"/>
          </w:tcPr>
          <w:p w:rsidR="000D30C7" w:rsidRDefault="000D30C7" w:rsidP="00253632">
            <w:pPr>
              <w:pStyle w:val="Normalsmall"/>
              <w:rPr>
                <w:b/>
              </w:rPr>
            </w:pPr>
            <w:r>
              <w:rPr>
                <w:b/>
              </w:rPr>
              <w:t>Multiple isoforms (PGM1, PGM2)</w:t>
            </w:r>
          </w:p>
          <w:p w:rsidR="000D30C7" w:rsidRPr="001410C4" w:rsidRDefault="000D30C7" w:rsidP="00253632">
            <w:pPr>
              <w:pStyle w:val="Normalsmall"/>
              <w:rPr>
                <w:b/>
              </w:rPr>
            </w:pPr>
            <w:r w:rsidRPr="001410C4">
              <w:rPr>
                <w:b/>
              </w:rPr>
              <w:t>Protein</w:t>
            </w:r>
          </w:p>
          <w:p w:rsidR="000D30C7" w:rsidRDefault="000D30C7" w:rsidP="00253632">
            <w:pPr>
              <w:pStyle w:val="Normalsmall"/>
            </w:pPr>
            <w:hyperlink r:id="rId34" w:history="1">
              <w:r w:rsidRPr="00BF7EC9">
                <w:rPr>
                  <w:rStyle w:val="Hyperlink"/>
                </w:rPr>
                <w:t>UniProt:</w:t>
              </w:r>
              <w:r w:rsidRPr="00BF7EC9">
                <w:rPr>
                  <w:rStyle w:val="Hyperlink"/>
                </w:rPr>
                <w:t>P</w:t>
              </w:r>
              <w:r w:rsidRPr="00BF7EC9">
                <w:rPr>
                  <w:rStyle w:val="Hyperlink"/>
                </w:rPr>
                <w:t>36871</w:t>
              </w:r>
            </w:hyperlink>
            <w:r>
              <w:t xml:space="preserve"> </w:t>
            </w:r>
            <w:r w:rsidRPr="00BF7EC9">
              <w:t>(PGM1_HUMAN)</w:t>
            </w:r>
          </w:p>
          <w:p w:rsidR="000D30C7" w:rsidRDefault="000D30C7" w:rsidP="00253632">
            <w:pPr>
              <w:pStyle w:val="Normalsmall"/>
            </w:pPr>
            <w:r>
              <w:t>monomer</w:t>
            </w:r>
            <w:r w:rsidRPr="001410C4">
              <w:t xml:space="preserve"> </w:t>
            </w:r>
            <w:r>
              <w:t>P36871*1</w:t>
            </w:r>
          </w:p>
          <w:p w:rsidR="000D30C7" w:rsidRPr="001410C4" w:rsidRDefault="000D30C7" w:rsidP="00253632">
            <w:pPr>
              <w:pStyle w:val="Normalsmall"/>
            </w:pPr>
            <w:r>
              <w:t>main isoform for glc1p ↔ glc6p reaction</w:t>
            </w:r>
          </w:p>
          <w:p w:rsidR="000D30C7" w:rsidRPr="001410C4" w:rsidRDefault="000D30C7" w:rsidP="00253632">
            <w:pPr>
              <w:pStyle w:val="Normalsmall"/>
              <w:rPr>
                <w:b/>
              </w:rPr>
            </w:pPr>
            <w:r w:rsidRPr="001410C4">
              <w:rPr>
                <w:b/>
              </w:rPr>
              <w:t>Gene</w:t>
            </w:r>
          </w:p>
          <w:p w:rsidR="000D30C7" w:rsidRDefault="000D30C7" w:rsidP="00253632">
            <w:pPr>
              <w:pStyle w:val="Normalsmall"/>
            </w:pPr>
            <w:r>
              <w:t>PGM1</w:t>
            </w:r>
          </w:p>
          <w:p w:rsidR="000D30C7" w:rsidRDefault="000D30C7" w:rsidP="00253632">
            <w:pPr>
              <w:pStyle w:val="Normalsmall"/>
              <w:rPr>
                <w:b/>
              </w:rPr>
            </w:pPr>
            <w:r>
              <w:rPr>
                <w:b/>
              </w:rPr>
              <w:t>Disease</w:t>
            </w:r>
          </w:p>
          <w:p w:rsidR="000D30C7" w:rsidRDefault="000D30C7" w:rsidP="00253632">
            <w:pPr>
              <w:pStyle w:val="Normalsmall"/>
            </w:pPr>
            <w:hyperlink r:id="rId35" w:history="1">
              <w:r>
                <w:rPr>
                  <w:rStyle w:val="Hyperlink"/>
                </w:rPr>
                <w:t>Glycogen storage disease 14</w:t>
              </w:r>
            </w:hyperlink>
            <w:r>
              <w:t xml:space="preserve"> (GSD14) [MIM:</w:t>
            </w:r>
            <w:hyperlink r:id="rId36" w:history="1">
              <w:r>
                <w:rPr>
                  <w:rStyle w:val="Hyperlink"/>
                </w:rPr>
                <w:t>612934</w:t>
              </w:r>
            </w:hyperlink>
            <w:r>
              <w:t>]</w:t>
            </w:r>
          </w:p>
          <w:p w:rsidR="000D30C7" w:rsidRDefault="000D30C7" w:rsidP="00253632">
            <w:pPr>
              <w:pStyle w:val="Normalsmall"/>
            </w:pPr>
            <w:hyperlink r:id="rId37" w:history="1">
              <w:r>
                <w:rPr>
                  <w:rStyle w:val="Hyperlink"/>
                </w:rPr>
                <w:t>Congenital disorder of glycosylation 1T</w:t>
              </w:r>
            </w:hyperlink>
            <w:r>
              <w:t xml:space="preserve"> (CDG1T) [MIM:</w:t>
            </w:r>
            <w:hyperlink r:id="rId38" w:history="1">
              <w:r>
                <w:rPr>
                  <w:rStyle w:val="Hyperlink"/>
                </w:rPr>
                <w:t>614921</w:t>
              </w:r>
            </w:hyperlink>
            <w:r>
              <w:t>]: A multisystem disorder caused by a defect in glycoprotein biosynthesis and characterized by under-glycosylated serum glycoproteins.</w:t>
            </w:r>
          </w:p>
          <w:p w:rsidR="000D30C7" w:rsidRDefault="000D30C7" w:rsidP="00253632">
            <w:pPr>
              <w:pStyle w:val="Normalsmall"/>
            </w:pPr>
          </w:p>
          <w:p w:rsidR="000D30C7" w:rsidRPr="001410C4" w:rsidRDefault="000D30C7" w:rsidP="00253632">
            <w:pPr>
              <w:pStyle w:val="Normalsmall"/>
              <w:rPr>
                <w:b/>
              </w:rPr>
            </w:pPr>
            <w:r w:rsidRPr="001410C4">
              <w:rPr>
                <w:b/>
              </w:rPr>
              <w:t>Protein</w:t>
            </w:r>
          </w:p>
          <w:p w:rsidR="000D30C7" w:rsidRDefault="000D30C7" w:rsidP="00253632">
            <w:pPr>
              <w:pStyle w:val="Normalsmall"/>
            </w:pPr>
            <w:hyperlink r:id="rId39" w:history="1">
              <w:r w:rsidRPr="00BF7EC9">
                <w:rPr>
                  <w:rStyle w:val="Hyperlink"/>
                </w:rPr>
                <w:t>UniProt:Q96</w:t>
              </w:r>
              <w:r w:rsidRPr="00BF7EC9">
                <w:rPr>
                  <w:rStyle w:val="Hyperlink"/>
                </w:rPr>
                <w:t>G</w:t>
              </w:r>
              <w:r w:rsidRPr="00BF7EC9">
                <w:rPr>
                  <w:rStyle w:val="Hyperlink"/>
                </w:rPr>
                <w:t>03</w:t>
              </w:r>
            </w:hyperlink>
            <w:r>
              <w:t xml:space="preserve"> </w:t>
            </w:r>
            <w:r w:rsidRPr="00BF7EC9">
              <w:t>(PGM2_HUMAN)</w:t>
            </w:r>
          </w:p>
          <w:p w:rsidR="000D30C7" w:rsidRPr="00DD4257" w:rsidRDefault="000D30C7" w:rsidP="00253632">
            <w:pPr>
              <w:pStyle w:val="Normalsmall"/>
              <w:rPr>
                <w:b/>
                <w:lang w:val="en-US"/>
              </w:rPr>
            </w:pPr>
            <w:r w:rsidRPr="00DD4257">
              <w:rPr>
                <w:b/>
                <w:lang w:val="en-US"/>
              </w:rPr>
              <w:t>Gene</w:t>
            </w:r>
          </w:p>
          <w:p w:rsidR="000D30C7" w:rsidRPr="00DD4257" w:rsidRDefault="000D30C7" w:rsidP="00253632">
            <w:pPr>
              <w:pStyle w:val="Normalsmall"/>
              <w:rPr>
                <w:lang w:val="en-US"/>
              </w:rPr>
            </w:pPr>
            <w:r w:rsidRPr="00DD4257">
              <w:rPr>
                <w:lang w:val="en-US"/>
              </w:rPr>
              <w:t>PGM2</w:t>
            </w:r>
          </w:p>
        </w:tc>
        <w:tc>
          <w:tcPr>
            <w:tcW w:w="5760" w:type="dxa"/>
            <w:shd w:val="clear" w:color="auto" w:fill="auto"/>
          </w:tcPr>
          <w:p w:rsidR="000D30C7" w:rsidRPr="00A96BEB" w:rsidRDefault="000D30C7" w:rsidP="00253632">
            <w:pPr>
              <w:pStyle w:val="Normalsmall"/>
              <w:rPr>
                <w:lang w:val="en-US"/>
              </w:rPr>
            </w:pPr>
            <w:r w:rsidRPr="00575BD2">
              <w:lastRenderedPageBreak/>
              <w:t xml:space="preserve">The equilibrium </w:t>
            </w:r>
            <w:r>
              <w:t>lies strongly toward G6P (</w:t>
            </w:r>
            <w:proofErr w:type="spellStart"/>
            <w:r>
              <w:t>Keq</w:t>
            </w:r>
            <w:proofErr w:type="spellEnd"/>
            <w:r>
              <w:t xml:space="preserve">) </w:t>
            </w:r>
            <w:r w:rsidRPr="00575BD2">
              <w:t xml:space="preserve">and the reaction proceeds through a </w:t>
            </w:r>
            <w:proofErr w:type="spellStart"/>
            <w:r w:rsidRPr="00575BD2">
              <w:rPr>
                <w:b/>
              </w:rPr>
              <w:t>ping-pong</w:t>
            </w:r>
            <w:proofErr w:type="spellEnd"/>
            <w:r w:rsidRPr="00575BD2">
              <w:rPr>
                <w:b/>
              </w:rPr>
              <w:t xml:space="preserve"> mechanism</w:t>
            </w:r>
            <w:r w:rsidRPr="00575BD2">
              <w:t xml:space="preserve"> involvin</w:t>
            </w:r>
            <w:r>
              <w:t xml:space="preserve">g </w:t>
            </w:r>
            <w:proofErr w:type="spellStart"/>
            <w:r>
              <w:t>aspartyl-phosphoenzyme</w:t>
            </w:r>
            <w:proofErr w:type="spellEnd"/>
            <w:r>
              <w:t xml:space="preserve"> and </w:t>
            </w:r>
            <w:r w:rsidRPr="00575BD2">
              <w:t xml:space="preserve">glucose-1,6-bisphosphate </w:t>
            </w:r>
            <w:r>
              <w:t>intermediates.</w:t>
            </w:r>
          </w:p>
          <w:p w:rsidR="000D30C7" w:rsidRPr="00A96BEB" w:rsidRDefault="000D30C7" w:rsidP="00253632">
            <w:pPr>
              <w:pStyle w:val="Normalsmall"/>
              <w:rPr>
                <w:lang w:val="en-US"/>
              </w:rPr>
            </w:pPr>
          </w:p>
          <w:p w:rsidR="000D30C7" w:rsidRPr="00B07832" w:rsidRDefault="000D30C7" w:rsidP="00253632">
            <w:pPr>
              <w:pStyle w:val="Normalsmall"/>
              <w:rPr>
                <w:lang w:val="en-US"/>
              </w:rPr>
            </w:pPr>
            <w:r w:rsidRPr="00B07832">
              <w:rPr>
                <w:lang w:val="en-US"/>
              </w:rPr>
              <w:t xml:space="preserve">[glc6p]/[glc1p] ~10-12 </w:t>
            </w:r>
            <w:r w:rsidRPr="0079507D">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rsidRPr="00B07832">
              <w:rPr>
                <w:lang w:val="en-US"/>
              </w:rPr>
              <w:instrText xml:space="preserve"> ADDIN EN.CITE </w:instrText>
            </w:r>
            <w:r w:rsidRPr="0079507D">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rsidRPr="00B07832">
              <w:rPr>
                <w:lang w:val="en-US"/>
              </w:rPr>
              <w:instrText xml:space="preserve"> ADDIN EN.CITE.DATA </w:instrText>
            </w:r>
            <w:r w:rsidRPr="0079507D">
              <w:fldChar w:fldCharType="end"/>
            </w:r>
            <w:r w:rsidRPr="0079507D">
              <w:fldChar w:fldCharType="separate"/>
            </w:r>
            <w:r w:rsidRPr="00B07832">
              <w:rPr>
                <w:lang w:val="en-US"/>
              </w:rPr>
              <w:t>(</w:t>
            </w:r>
            <w:hyperlink w:anchor="_ENREF_17" w:tooltip="Guynn, 1974 #39" w:history="1">
              <w:r w:rsidR="002A68E7" w:rsidRPr="00B07832">
                <w:rPr>
                  <w:lang w:val="en-US"/>
                </w:rPr>
                <w:t>Guynn, et al., 1974</w:t>
              </w:r>
            </w:hyperlink>
            <w:r w:rsidRPr="00B07832">
              <w:rPr>
                <w:lang w:val="en-US"/>
              </w:rPr>
              <w:t>)</w:t>
            </w:r>
            <w:r w:rsidRPr="0079507D">
              <w:fldChar w:fldCharType="end"/>
            </w:r>
          </w:p>
          <w:p w:rsidR="000D30C7" w:rsidRPr="00B07832" w:rsidRDefault="000D30C7" w:rsidP="00253632">
            <w:pPr>
              <w:pStyle w:val="Normalsmall"/>
              <w:rPr>
                <w:lang w:val="en-US"/>
              </w:rPr>
            </w:pPr>
            <w:proofErr w:type="spellStart"/>
            <w:r w:rsidRPr="00B07832">
              <w:rPr>
                <w:lang w:val="en-US"/>
              </w:rPr>
              <w:t>DeltaG</w:t>
            </w:r>
            <w:proofErr w:type="spellEnd"/>
            <w:r w:rsidRPr="00B07832">
              <w:rPr>
                <w:lang w:val="en-US"/>
              </w:rPr>
              <w:t xml:space="preserve"> =-7.1 kJ/</w:t>
            </w:r>
            <w:proofErr w:type="spellStart"/>
            <w:r w:rsidRPr="00B07832">
              <w:rPr>
                <w:lang w:val="en-US"/>
              </w:rPr>
              <w:t>mol</w:t>
            </w:r>
            <w:proofErr w:type="spellEnd"/>
            <w:r w:rsidRPr="00B07832">
              <w:rPr>
                <w:lang w:val="en-US"/>
              </w:rPr>
              <w:t xml:space="preserve"> [Koenig2012]</w:t>
            </w:r>
          </w:p>
          <w:p w:rsidR="000D30C7" w:rsidRPr="00B07832" w:rsidRDefault="000D30C7" w:rsidP="00253632">
            <w:pPr>
              <w:pStyle w:val="Normalsmall"/>
              <w:rPr>
                <w:lang w:val="en-US"/>
              </w:rPr>
            </w:pPr>
          </w:p>
          <w:p w:rsidR="000D30C7" w:rsidRPr="004E5311" w:rsidRDefault="000D30C7" w:rsidP="00253632">
            <w:pPr>
              <w:pStyle w:val="Normalsmall"/>
              <w:rPr>
                <w:lang w:val="en-US"/>
              </w:rPr>
            </w:pPr>
            <w:r>
              <w:rPr>
                <w:b/>
              </w:rPr>
              <w:t>km(glc1p) = 0.049</w:t>
            </w:r>
            <w:r w:rsidRPr="008443AA">
              <w:rPr>
                <w:b/>
              </w:rPr>
              <w:t>mM</w:t>
            </w:r>
            <w:r>
              <w:rPr>
                <w:b/>
              </w:rPr>
              <w:t xml:space="preserve"> </w:t>
            </w:r>
            <w:r>
              <w:t xml:space="preserve">(human, RBC) </w:t>
            </w:r>
            <w:r>
              <w:fldChar w:fldCharType="begin">
                <w:fldData xml:space="preserve">PEVuZE5vdGU+PENpdGU+PEF1dGhvcj5RdWljazwvQXV0aG9yPjxZZWFyPjE5NzQ8L1llYXI+PFJl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</w:fldData>
              </w:fldChar>
            </w:r>
            <w:r w:rsidRPr="00A27A5F">
              <w:rPr>
                <w:lang w:val="en-US"/>
              </w:rPr>
              <w:instrText xml:space="preserve"> ADDIN EN.CITE </w:instrText>
            </w:r>
            <w:r>
              <w:fldChar w:fldCharType="begin">
                <w:fldData xml:space="preserve">PEVuZE5vdGU+PENpdGU+PEF1dGhvcj5RdWljazwvQXV0aG9yPjxZZWFyPjE5NzQ8L1llYXI+PFJl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</w:fldData>
              </w:fldChar>
            </w:r>
            <w:r w:rsidRPr="00A27A5F">
              <w:rPr>
                <w:lang w:val="en-US"/>
              </w:rPr>
              <w:instrText xml:space="preserve"> ADDIN EN.CITE.DATA </w:instrText>
            </w:r>
            <w:r>
              <w:fldChar w:fldCharType="end"/>
            </w:r>
            <w:r>
              <w:fldChar w:fldCharType="separate"/>
            </w:r>
            <w:r w:rsidRPr="00A27A5F">
              <w:rPr>
                <w:noProof/>
                <w:lang w:val="en-US"/>
              </w:rPr>
              <w:t>(</w:t>
            </w:r>
            <w:hyperlink w:anchor="_ENREF_28" w:tooltip="Quick, 1974 #46" w:history="1">
              <w:r w:rsidR="002A68E7" w:rsidRPr="00486CE1">
                <w:rPr>
                  <w:noProof/>
                  <w:highlight w:val="green"/>
                  <w:lang w:val="en-US"/>
                </w:rPr>
                <w:t>Quick, et al., 1974</w:t>
              </w:r>
            </w:hyperlink>
            <w:r w:rsidRPr="00486CE1">
              <w:rPr>
                <w:noProof/>
                <w:highlight w:val="green"/>
                <w:lang w:val="en-US"/>
              </w:rPr>
              <w:t>)</w:t>
            </w:r>
            <w:r>
              <w:fldChar w:fldCharType="end"/>
            </w:r>
          </w:p>
          <w:p w:rsidR="000D30C7" w:rsidRPr="004E5311" w:rsidRDefault="000D30C7" w:rsidP="00253632">
            <w:pPr>
              <w:pStyle w:val="Normalsmall"/>
              <w:rPr>
                <w:lang w:val="en-US"/>
              </w:rPr>
            </w:pPr>
          </w:p>
          <w:p w:rsidR="000D30C7" w:rsidRDefault="000D30C7" w:rsidP="00253632">
            <w:pPr>
              <w:pStyle w:val="Normalsmall"/>
            </w:pPr>
            <w:r>
              <w:rPr>
                <w:b/>
              </w:rPr>
              <w:t>km(glc1p) = 0.045</w:t>
            </w:r>
            <w:r w:rsidRPr="008443AA">
              <w:rPr>
                <w:b/>
              </w:rPr>
              <w:t>mM</w:t>
            </w:r>
            <w:r>
              <w:rPr>
                <w:b/>
              </w:rPr>
              <w:t xml:space="preserve"> </w:t>
            </w:r>
            <w:r>
              <w:t xml:space="preserve">(rat, heart) </w:t>
            </w:r>
            <w:r w:rsidRPr="00486CE1">
              <w:rPr>
                <w:highlight w:val="green"/>
              </w:rPr>
              <w:fldChar w:fldCharType="begin">
                <w:fldData xml:space="preserve">PEVuZE5vdGU+PENpdGU+PEF1dGhvcj5LYXNoaXdheWE8L0F1dGhvcj48WWVhcj4xOTk0PC9ZZWFy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</w:fldData>
              </w:fldChar>
            </w:r>
            <w:r w:rsidRPr="00486CE1">
              <w:rPr>
                <w:highlight w:val="green"/>
              </w:rPr>
              <w:instrText xml:space="preserve"> ADDIN EN.CITE </w:instrText>
            </w:r>
            <w:r w:rsidRPr="00486CE1">
              <w:rPr>
                <w:highlight w:val="green"/>
              </w:rPr>
              <w:fldChar w:fldCharType="begin">
                <w:fldData xml:space="preserve">PEVuZE5vdGU+PENpdGU+PEF1dGhvcj5LYXNoaXdheWE8L0F1dGhvcj48WWVhcj4xOTk0PC9ZZWFy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</w:fldData>
              </w:fldChar>
            </w:r>
            <w:r w:rsidRPr="00486CE1">
              <w:rPr>
                <w:highlight w:val="green"/>
              </w:rPr>
              <w:instrText xml:space="preserve"> ADDIN EN.CITE.DATA </w:instrText>
            </w:r>
            <w:r w:rsidRPr="00486CE1">
              <w:rPr>
                <w:highlight w:val="green"/>
              </w:rPr>
            </w:r>
            <w:r w:rsidRPr="00486CE1">
              <w:rPr>
                <w:highlight w:val="green"/>
              </w:rPr>
              <w:fldChar w:fldCharType="end"/>
            </w:r>
            <w:r w:rsidRPr="00486CE1">
              <w:rPr>
                <w:highlight w:val="green"/>
              </w:rPr>
              <w:fldChar w:fldCharType="separate"/>
            </w:r>
            <w:r w:rsidRPr="00486CE1">
              <w:rPr>
                <w:noProof/>
                <w:highlight w:val="green"/>
              </w:rPr>
              <w:t>(</w:t>
            </w:r>
            <w:hyperlink w:anchor="_ENREF_19" w:tooltip="Kashiwaya, 1994 #45" w:history="1">
              <w:r w:rsidR="002A68E7" w:rsidRPr="00486CE1">
                <w:rPr>
                  <w:noProof/>
                  <w:highlight w:val="green"/>
                </w:rPr>
                <w:t>Kashiwaya, et al., 1994</w:t>
              </w:r>
            </w:hyperlink>
            <w:r w:rsidRPr="00486CE1">
              <w:rPr>
                <w:noProof/>
                <w:highlight w:val="green"/>
              </w:rPr>
              <w:t>)</w:t>
            </w:r>
            <w:r w:rsidRPr="00486CE1">
              <w:rPr>
                <w:highlight w:val="green"/>
              </w:rPr>
              <w:fldChar w:fldCharType="end"/>
            </w:r>
          </w:p>
          <w:p w:rsidR="000D30C7" w:rsidRDefault="000D30C7" w:rsidP="00253632">
            <w:pPr>
              <w:pStyle w:val="Normalsmall"/>
            </w:pPr>
            <w:r>
              <w:rPr>
                <w:b/>
              </w:rPr>
              <w:t>km(glc6p) = 0.67</w:t>
            </w:r>
            <w:r w:rsidRPr="008443AA">
              <w:rPr>
                <w:b/>
              </w:rPr>
              <w:t>mM</w:t>
            </w:r>
            <w:r>
              <w:rPr>
                <w:b/>
              </w:rPr>
              <w:t xml:space="preserve"> </w:t>
            </w:r>
            <w:r>
              <w:t xml:space="preserve">(rat, heart) </w:t>
            </w:r>
            <w:r>
              <w:fldChar w:fldCharType="begin">
                <w:fldData xml:space="preserve">PEVuZE5vdGU+PENpdGU+PEF1dGhvcj5LYXNoaXdheWE8L0F1dGhvcj48WWVhcj4xOTk0PC9ZZWFy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</w:fldData>
              </w:fldChar>
            </w:r>
            <w:r>
              <w:instrText xml:space="preserve"> ADDIN EN.CITE </w:instrText>
            </w:r>
            <w:r>
              <w:fldChar w:fldCharType="begin">
                <w:fldData xml:space="preserve">PEVuZE5vdGU+PENpdGU+PEF1dGhvcj5LYXNoaXdheWE8L0F1dGhvcj48WWVhcj4xOTk0PC9ZZWFy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</w:fldData>
              </w:fldChar>
            </w:r>
            <w:r>
              <w:instrText xml:space="preserve"> ADDIN EN.CITE.DATA </w:instrText>
            </w:r>
            <w:r>
              <w:fldChar w:fldCharType="end"/>
            </w:r>
            <w:r>
              <w:fldChar w:fldCharType="separate"/>
            </w:r>
            <w:r>
              <w:rPr>
                <w:noProof/>
              </w:rPr>
              <w:t>(</w:t>
            </w:r>
            <w:hyperlink w:anchor="_ENREF_19" w:tooltip="Kashiwaya, 1994 #45" w:history="1">
              <w:r w:rsidR="002A68E7">
                <w:rPr>
                  <w:noProof/>
                </w:rPr>
                <w:t>Kashiwaya, et al., 1994</w:t>
              </w:r>
            </w:hyperlink>
            <w:r>
              <w:rPr>
                <w:noProof/>
              </w:rPr>
              <w:t>)</w:t>
            </w:r>
            <w:r>
              <w:fldChar w:fldCharType="end"/>
            </w:r>
          </w:p>
          <w:p w:rsidR="000D30C7" w:rsidRDefault="000D30C7" w:rsidP="00253632">
            <w:pPr>
              <w:pStyle w:val="Normalsmall"/>
            </w:pPr>
          </w:p>
          <w:p w:rsidR="000D30C7" w:rsidRDefault="000D30C7" w:rsidP="00253632">
            <w:pPr>
              <w:pStyle w:val="Normalsmall"/>
            </w:pPr>
            <w:r>
              <w:rPr>
                <w:b/>
              </w:rPr>
              <w:t>km(glc1p) = 0.083</w:t>
            </w:r>
            <w:r w:rsidRPr="008443AA">
              <w:rPr>
                <w:b/>
              </w:rPr>
              <w:t>mM</w:t>
            </w:r>
            <w:r>
              <w:rPr>
                <w:b/>
              </w:rPr>
              <w:t xml:space="preserve"> </w:t>
            </w:r>
            <w:r>
              <w:t xml:space="preserve">(human, RBC, PGM1) </w:t>
            </w:r>
            <w:r w:rsidRPr="00486CE1">
              <w:rPr>
                <w:highlight w:val="green"/>
              </w:rPr>
              <w:fldChar w:fldCharType="begin"/>
            </w:r>
            <w:r w:rsidRPr="00486CE1">
              <w:rPr>
                <w:highlight w:val="green"/>
              </w:rPr>
              <w:instrText xml:space="preserve"> ADDIN EN.CITE &lt;EndNote&gt;&lt;Cite&gt;&lt;Author&gt;Accorsi&lt;/Author&gt;&lt;Year&gt;1989&lt;/Year&gt;&lt;RecNum&gt;57&lt;/RecNum&gt;&lt;DisplayText&gt;(Accorsi, et al., 1989)&lt;/DisplayText&gt;&lt;record&gt;&lt;rec-number&gt;57&lt;/rec-number&gt;&lt;foreign-keys&gt;&lt;key app="EN" db-id="ap95xdv5n5e2seedasv5e5xge5xs9vfdfxpz"&gt;57&lt;/key&gt;&lt;/foreign-keys&gt;&lt;ref-type name="Journal Article"&gt;17&lt;/ref-type&gt;&lt;contributors&gt;&lt;authors&gt;&lt;author&gt;Accorsi, A.&lt;/author&gt;&lt;author&gt;Piatti, E.&lt;/author&gt;&lt;author&gt;Piacentini, M. P.&lt;/author&gt;&lt;author&gt;Gini, S.&lt;/author&gt;&lt;author&gt;Fazi, A.&lt;/author&gt;&lt;/authors&gt;&lt;/contributors&gt;&lt;auth-address&gt;Istituto di Chimica Biologica, Universita&amp;apos; degli Studi di Urbino, Italy.&lt;/auth-address&gt;&lt;titles&gt;&lt;title&gt;Isoenzymes of phosphoglucomutase from human red blood cells: isolation and kinetic properties&lt;/title&gt;&lt;secondary-title&gt;Prep Biochem&lt;/secondary-title&gt;&lt;alt-title&gt;Preparative biochemistry&lt;/alt-title&gt;&lt;/titles&gt;&lt;periodical&gt;&lt;full-title&gt;Prep Biochem&lt;/full-title&gt;&lt;abbr-1&gt;Preparative biochemistry&lt;/abbr-1&gt;&lt;/periodical&gt;&lt;alt-periodical&gt;&lt;full-title&gt;Prep Biochem&lt;/full-title&gt;&lt;abbr-1&gt;Preparative biochemistry&lt;/abbr-1&gt;&lt;/alt-periodical&gt;&lt;pages&gt;251-71&lt;/pages&gt;&lt;volume&gt;19&lt;/volume&gt;&lt;number&gt;3&lt;/number&gt;&lt;edition&gt;1989/01/01&lt;/edition&gt;&lt;keywords&gt;&lt;keyword&gt;Chromatography, DEAE-Cellulose&lt;/keyword&gt;&lt;keyword&gt;Chromatography, Ion Exchange&lt;/keyword&gt;&lt;keyword&gt;Electrophoresis, Polyacrylamide Gel&lt;/keyword&gt;&lt;keyword&gt;Erythrocytes/*enzymology&lt;/keyword&gt;&lt;keyword&gt;Hemoglobins&lt;/keyword&gt;&lt;keyword&gt;Humans&lt;/keyword&gt;&lt;keyword&gt;Isoenzymes/*isolation &amp;amp; purification/metabolism&lt;/keyword&gt;&lt;keyword&gt;Kinetics&lt;/keyword&gt;&lt;keyword&gt;Molecular Weight&lt;/keyword&gt;&lt;keyword&gt;Phosphoglucomutase/*isolation &amp;amp; purification/metabolism&lt;/keyword&gt;&lt;keyword&gt;Substrate Specificity&lt;/keyword&gt;&lt;/keywords&gt;&lt;dates&gt;&lt;year&gt;1989&lt;/year&gt;&lt;/dates&gt;&lt;isbn&gt;0032-7484 (Print)&amp;#xD;0032-7484 (Linking)&lt;/isbn&gt;&lt;accession-num&gt;2533352&lt;/accession-num&gt;&lt;work-type&gt;Research Support, Non-U.S. Gov&amp;apos;t&lt;/work-type&gt;&lt;urls&gt;&lt;related-urls&gt;&lt;url&gt;http://www.ncbi.nlm.nih.gov/pubmed/2533352&lt;/url&gt;&lt;/related-urls&gt;&lt;/urls&gt;&lt;electronic-resource-num&gt;10.1080/10826068908544915&lt;/electronic-resource-num&gt;&lt;language&gt;eng&lt;/language&gt;&lt;/record&gt;&lt;/Cite&gt;&lt;/EndNote&gt;</w:instrText>
            </w:r>
            <w:r w:rsidRPr="00486CE1">
              <w:rPr>
                <w:highlight w:val="green"/>
              </w:rPr>
              <w:fldChar w:fldCharType="separate"/>
            </w:r>
            <w:r w:rsidRPr="00486CE1">
              <w:rPr>
                <w:noProof/>
                <w:highlight w:val="green"/>
              </w:rPr>
              <w:t>(</w:t>
            </w:r>
            <w:hyperlink w:anchor="_ENREF_1" w:tooltip="Accorsi, 1989 #57" w:history="1">
              <w:r w:rsidR="002A68E7" w:rsidRPr="00486CE1">
                <w:rPr>
                  <w:noProof/>
                  <w:highlight w:val="green"/>
                </w:rPr>
                <w:t>Accorsi, et al., 1989</w:t>
              </w:r>
            </w:hyperlink>
            <w:r w:rsidRPr="00486CE1">
              <w:rPr>
                <w:noProof/>
                <w:highlight w:val="green"/>
              </w:rPr>
              <w:t>)</w:t>
            </w:r>
            <w:r w:rsidRPr="00486CE1">
              <w:rPr>
                <w:highlight w:val="green"/>
              </w:rPr>
              <w:fldChar w:fldCharType="end"/>
            </w:r>
          </w:p>
          <w:p w:rsidR="000D30C7" w:rsidRPr="00FD3CC0" w:rsidRDefault="000D30C7" w:rsidP="00253632">
            <w:pPr>
              <w:pStyle w:val="Normalsmall"/>
            </w:pPr>
            <w:proofErr w:type="spellStart"/>
            <w:r>
              <w:t>ki</w:t>
            </w:r>
            <w:proofErr w:type="spellEnd"/>
            <w:r>
              <w:t xml:space="preserve">(fru16bp) = 0.092mM (human, RBC, PGM1) </w:t>
            </w:r>
            <w:r>
              <w:fldChar w:fldCharType="begin"/>
            </w:r>
            <w:r>
              <w:instrText xml:space="preserve"> ADDIN EN.CITE &lt;EndNote&gt;&lt;Cite&gt;&lt;Author&gt;Accorsi&lt;/Author&gt;&lt;Year&gt;1989&lt;/Year&gt;&lt;RecNum&gt;57&lt;/RecNum&gt;&lt;DisplayText&gt;(Accorsi, et al., 1989)&lt;/DisplayText&gt;&lt;record&gt;&lt;rec-number&gt;57&lt;/rec-number&gt;&lt;foreign-keys&gt;&lt;key app="EN" db-id="ap95xdv5n5e2seedasv5e5xge5xs9vfdfxpz"&gt;57&lt;/key&gt;&lt;/foreign-keys&gt;&lt;ref-type name="Journal Article"&gt;17&lt;/ref-type&gt;&lt;contributors&gt;&lt;authors&gt;&lt;author&gt;Accorsi, A.&lt;/author&gt;&lt;author&gt;Piatti, E.&lt;/author&gt;&lt;author&gt;Piacentini, M. P.&lt;/author&gt;&lt;author&gt;Gini, S.&lt;/author&gt;&lt;author&gt;Fazi, A.&lt;/author&gt;&lt;/authors&gt;&lt;/contributors&gt;&lt;auth-address&gt;Istituto di Chimica Biologica, Universita&amp;apos; degli Studi di Urbino, Italy.&lt;/auth-address&gt;&lt;titles&gt;&lt;title&gt;Isoenzymes of phosphoglucomutase from human red blood cells: isolation and kinetic properties&lt;/title&gt;&lt;secondary-title&gt;Prep Biochem&lt;/secondary-title&gt;&lt;alt-title&gt;Preparative biochemistry&lt;/alt-title&gt;&lt;/titles&gt;&lt;periodical&gt;&lt;full-title&gt;Prep Biochem&lt;/full-title&gt;&lt;abbr-1&gt;Preparative biochemistry&lt;/abbr-1&gt;&lt;/periodical&gt;&lt;alt-periodical&gt;&lt;full-title&gt;Prep Biochem&lt;/full-title&gt;&lt;abbr-1&gt;Preparative biochemistry&lt;/abbr-1&gt;&lt;/alt-periodical&gt;&lt;pages&gt;251-71&lt;/pages&gt;&lt;volume&gt;19&lt;/volume&gt;&lt;number&gt;3&lt;/number&gt;&lt;edition&gt;1989/01/01&lt;/edition&gt;&lt;keywords&gt;&lt;keyword&gt;Chromatography, DEAE-Cellulose&lt;/keyword&gt;&lt;keyword&gt;Chromatography, Ion Exchange&lt;/keyword&gt;&lt;keyword&gt;Electrophoresis, Polyacrylamide Gel&lt;/keyword&gt;&lt;keyword&gt;Erythrocytes/*enzymology&lt;/keyword&gt;&lt;keyword&gt;Hemoglobins&lt;/keyword&gt;&lt;keyword&gt;Humans&lt;/keyword&gt;&lt;keyword&gt;Isoenzymes/*isolation &amp;amp; purification/metabolism&lt;/keyword&gt;&lt;keyword&gt;Kinetics&lt;/keyword&gt;&lt;keyword&gt;Molecular Weight&lt;/keyword&gt;&lt;keyword&gt;Phosphoglucomutase/*isolation &amp;amp; purification/metabolism&lt;/keyword&gt;&lt;keyword&gt;Substrate Specificity&lt;/keyword&gt;&lt;/keywords&gt;&lt;dates&gt;&lt;year&gt;1989&lt;/year&gt;&lt;/dates&gt;&lt;isbn&gt;0032-7484 (Print)&amp;#xD;0032-7484 (Linking)&lt;/isbn&gt;&lt;accession-num&gt;2533352&lt;/accession-num&gt;&lt;work-type&gt;Research Support, Non-U.S. Gov&amp;apos;t&lt;/work-type&gt;&lt;urls&gt;&lt;related-urls&gt;&lt;url&gt;http://www.ncbi.nlm.nih.gov/pubmed/2533352&lt;/url&gt;&lt;/related-urls&gt;&lt;/urls&gt;&lt;electronic-resource-num&gt;10.1080/10826068908544915&lt;/electronic-resource-num&gt;&lt;language&gt;eng&lt;/language&gt;&lt;/record&gt;&lt;/Cite&gt;&lt;/EndNote&gt;</w:instrText>
            </w:r>
            <w:r>
              <w:fldChar w:fldCharType="separate"/>
            </w:r>
            <w:r>
              <w:rPr>
                <w:noProof/>
              </w:rPr>
              <w:t>(</w:t>
            </w:r>
            <w:hyperlink w:anchor="_ENREF_1" w:tooltip="Accorsi, 1989 #57" w:history="1">
              <w:r w:rsidR="002A68E7">
                <w:rPr>
                  <w:noProof/>
                </w:rPr>
                <w:t>Accorsi, et al., 1989</w:t>
              </w:r>
            </w:hyperlink>
            <w:r>
              <w:rPr>
                <w:noProof/>
              </w:rPr>
              <w:t>)</w:t>
            </w:r>
            <w:r>
              <w:fldChar w:fldCharType="end"/>
            </w:r>
          </w:p>
          <w:p w:rsidR="000D30C7" w:rsidRPr="00D835CB" w:rsidRDefault="000D30C7" w:rsidP="002A68E7">
            <w:pPr>
              <w:pStyle w:val="Normalsmall"/>
            </w:pPr>
            <w:r>
              <w:t xml:space="preserve">The kinetic properties of PGM1 and PGM2 are essentially the same. PGM1 is specific for mutation of glucose, whereas PGM2 also has </w:t>
            </w:r>
            <w:proofErr w:type="spellStart"/>
            <w:r>
              <w:t>phosphoribomutase</w:t>
            </w:r>
            <w:proofErr w:type="spellEnd"/>
            <w:r>
              <w:t xml:space="preserve"> activities. (human, RBC) </w:t>
            </w:r>
            <w:r>
              <w:fldChar w:fldCharType="begin"/>
            </w:r>
            <w:r>
              <w:instrText xml:space="preserve"> ADDIN EN.CITE &lt;EndNote&gt;&lt;Cite&gt;&lt;Author&gt;Accorsi&lt;/Author&gt;&lt;Year&gt;1989&lt;/Year&gt;&lt;RecNum&gt;57&lt;/RecNum&gt;&lt;DisplayText&gt;(Accorsi, et al., 1989)&lt;/DisplayText&gt;&lt;record&gt;&lt;rec-number&gt;57&lt;/rec-number&gt;&lt;foreign-keys&gt;&lt;key app="EN" db-id="ap95xdv5n5e2seedasv5e5xge5xs9vfdfxpz"&gt;57&lt;/key&gt;&lt;/foreign-keys&gt;&lt;ref-type name="Journal Article"&gt;17&lt;/ref-type&gt;&lt;contributors&gt;&lt;authors&gt;&lt;author&gt;Accorsi, A.&lt;/author&gt;&lt;author&gt;Piatti, E.&lt;/author&gt;&lt;author&gt;Piacentini, M. P.&lt;/author&gt;&lt;author&gt;Gini, S.&lt;/author&gt;&lt;author&gt;Fazi, A.&lt;/author&gt;&lt;/authors&gt;&lt;/contributors&gt;&lt;auth-address&gt;Istituto di Chimica Biologica, Universita&amp;apos; degli Studi di Urbino, Italy.&lt;/auth-address&gt;&lt;titles&gt;&lt;title&gt;Isoenzymes of phosphoglucomutase from human red blood cells: isolation and kinetic properties&lt;/title&gt;&lt;secondary-title&gt;Prep Biochem&lt;/secondary-title&gt;&lt;alt-title&gt;Preparative biochemistry&lt;/alt-title&gt;&lt;/titles&gt;&lt;periodical&gt;&lt;full-title&gt;Prep Biochem&lt;/full-title&gt;&lt;abbr-1&gt;Preparative biochemistry&lt;/abbr-1&gt;&lt;/periodical&gt;&lt;alt-periodical&gt;&lt;full-title&gt;Prep Biochem&lt;/full-title&gt;&lt;abbr-1&gt;Preparative biochemistry&lt;/abbr-1&gt;&lt;/alt-periodical&gt;&lt;pages&gt;251-71&lt;/pages&gt;&lt;volume&gt;19&lt;/volume&gt;&lt;number&gt;3&lt;/number&gt;&lt;edition&gt;1989/01/01&lt;/edition&gt;&lt;keywords&gt;&lt;keyword&gt;Chromatography, DEAE-Cellulose&lt;/keyword&gt;&lt;keyword&gt;Chromatography, Ion Exchange&lt;/keyword&gt;&lt;keyword&gt;Electrophoresis, Polyacrylamide Gel&lt;/keyword&gt;&lt;keyword&gt;Erythrocytes/*enzymology&lt;/keyword&gt;&lt;keyword&gt;Hemoglobins&lt;/keyword&gt;&lt;keyword&gt;Humans&lt;/keyword&gt;&lt;keyword&gt;Isoenzymes/*isolation &amp;amp; purification/metabolism&lt;/keyword&gt;&lt;keyword&gt;Kinetics&lt;/keyword&gt;&lt;keyword&gt;Molecular Weight&lt;/keyword&gt;&lt;keyword&gt;Phosphoglucomutase/*isolation &amp;amp; purification/metabolism&lt;/keyword&gt;&lt;keyword&gt;Substrate Specificity&lt;/keyword&gt;&lt;/keywords&gt;&lt;dates&gt;&lt;year&gt;1989&lt;/year&gt;&lt;/dates&gt;&lt;isbn&gt;0032-7484 (Print)&amp;#xD;0032-7484 (Linking)&lt;/isbn&gt;&lt;accession-num&gt;2533352&lt;/accession-num&gt;&lt;work-type&gt;Research Support, Non-U.S. Gov&amp;apos;t&lt;/work-type&gt;&lt;urls&gt;&lt;related-urls&gt;&lt;url&gt;http://www.ncbi.nlm.nih.gov/pubmed/2533352&lt;/url&gt;&lt;/related-urls&gt;&lt;/urls&gt;&lt;electronic-resource-num&gt;10.1080/10826068908544915&lt;/electronic-resource-num&gt;&lt;language&gt;eng&lt;/language&gt;&lt;/record&gt;&lt;/Cite&gt;&lt;/EndNote&gt;</w:instrText>
            </w:r>
            <w:r>
              <w:fldChar w:fldCharType="separate"/>
            </w:r>
            <w:r>
              <w:rPr>
                <w:noProof/>
              </w:rPr>
              <w:t>(</w:t>
            </w:r>
            <w:hyperlink w:anchor="_ENREF_1" w:tooltip="Accorsi, 1989 #57" w:history="1">
              <w:r w:rsidR="002A68E7">
                <w:rPr>
                  <w:noProof/>
                </w:rPr>
                <w:t>Accorsi, et al., 1989</w:t>
              </w:r>
            </w:hyperlink>
            <w:r>
              <w:rPr>
                <w:noProof/>
              </w:rPr>
              <w:t>)</w:t>
            </w:r>
            <w:r>
              <w:fldChar w:fldCharType="end"/>
            </w:r>
          </w:p>
        </w:tc>
      </w:tr>
      <w:tr w:rsidR="000D30C7" w:rsidRPr="00923382" w:rsidTr="00253632">
        <w:tc>
          <w:tcPr>
            <w:tcW w:w="1008" w:type="dxa"/>
            <w:shd w:val="clear" w:color="auto" w:fill="auto"/>
          </w:tcPr>
          <w:p w:rsidR="000D30C7" w:rsidRPr="00923382" w:rsidRDefault="000D30C7" w:rsidP="00253632">
            <w:pPr>
              <w:pStyle w:val="Normalsmall"/>
            </w:pPr>
            <w:r w:rsidRPr="00923382">
              <w:lastRenderedPageBreak/>
              <w:t>PPASE</w:t>
            </w:r>
          </w:p>
        </w:tc>
        <w:tc>
          <w:tcPr>
            <w:tcW w:w="4050" w:type="dxa"/>
            <w:shd w:val="clear" w:color="auto" w:fill="auto"/>
          </w:tcPr>
          <w:p w:rsidR="000D30C7" w:rsidRPr="00750914" w:rsidRDefault="000D30C7" w:rsidP="00253632">
            <w:pPr>
              <w:pStyle w:val="Normalsmall"/>
              <w:rPr>
                <w:b/>
              </w:rPr>
            </w:pPr>
            <w:proofErr w:type="spellStart"/>
            <w:r w:rsidRPr="000E70D3">
              <w:rPr>
                <w:b/>
              </w:rPr>
              <w:t>Pyrophosphatase</w:t>
            </w:r>
            <w:proofErr w:type="spellEnd"/>
          </w:p>
          <w:p w:rsidR="000D30C7" w:rsidRPr="006C0E19" w:rsidRDefault="000D30C7" w:rsidP="00253632">
            <w:pPr>
              <w:pStyle w:val="Normalsmall"/>
            </w:pPr>
            <w:r>
              <w:t>Pyrophosphate [</w:t>
            </w:r>
            <w:proofErr w:type="spellStart"/>
            <w:r>
              <w:rPr>
                <w:b/>
              </w:rPr>
              <w:t>pp</w:t>
            </w:r>
            <w:proofErr w:type="spellEnd"/>
            <w:r>
              <w:t>] + H2O → 2 phosphate [</w:t>
            </w:r>
            <w:r>
              <w:rPr>
                <w:b/>
              </w:rPr>
              <w:t>pi</w:t>
            </w:r>
            <w:r>
              <w:t>]</w:t>
            </w:r>
          </w:p>
          <w:p w:rsidR="000D30C7" w:rsidRDefault="000D30C7" w:rsidP="00253632">
            <w:pPr>
              <w:pStyle w:val="Normalsmall"/>
            </w:pPr>
            <w:r>
              <w:t>EC:3.6.1.1</w:t>
            </w:r>
          </w:p>
          <w:p w:rsidR="000D30C7" w:rsidRDefault="000D30C7" w:rsidP="00253632">
            <w:pPr>
              <w:pStyle w:val="Normalsmall"/>
            </w:pPr>
            <w:hyperlink r:id="rId40" w:history="1">
              <w:r w:rsidRPr="006C0E19">
                <w:rPr>
                  <w:rStyle w:val="Hyperlink"/>
                </w:rPr>
                <w:t>RHEA:24579</w:t>
              </w:r>
            </w:hyperlink>
          </w:p>
          <w:p w:rsidR="000D30C7" w:rsidRPr="006A474D" w:rsidRDefault="000D30C7" w:rsidP="00253632">
            <w:pPr>
              <w:pStyle w:val="Normalsmall"/>
            </w:pPr>
            <w:hyperlink r:id="rId41" w:history="1">
              <w:r w:rsidRPr="006C0E19">
                <w:rPr>
                  <w:rStyle w:val="Hyperlink"/>
                </w:rPr>
                <w:t>KEGG:R00004</w:t>
              </w:r>
            </w:hyperlink>
          </w:p>
        </w:tc>
        <w:tc>
          <w:tcPr>
            <w:tcW w:w="3150" w:type="dxa"/>
            <w:shd w:val="clear" w:color="auto" w:fill="auto"/>
          </w:tcPr>
          <w:p w:rsidR="000D30C7" w:rsidRPr="001410C4" w:rsidRDefault="000D30C7" w:rsidP="00253632">
            <w:pPr>
              <w:pStyle w:val="Normalsmall"/>
              <w:rPr>
                <w:b/>
              </w:rPr>
            </w:pPr>
            <w:r w:rsidRPr="001410C4">
              <w:rPr>
                <w:b/>
              </w:rPr>
              <w:t>Protein</w:t>
            </w:r>
          </w:p>
          <w:p w:rsidR="000D30C7" w:rsidRPr="00BC38A7" w:rsidRDefault="000D30C7" w:rsidP="00253632">
            <w:pPr>
              <w:pStyle w:val="Normalsmall"/>
            </w:pPr>
            <w:hyperlink r:id="rId42" w:history="1">
              <w:r w:rsidRPr="006C0E19">
                <w:rPr>
                  <w:rStyle w:val="Hyperlink"/>
                </w:rPr>
                <w:t>UniProt:Q15181</w:t>
              </w:r>
            </w:hyperlink>
            <w:r w:rsidRPr="00BC38A7">
              <w:t xml:space="preserve"> (IPYR_HUMAN)</w:t>
            </w:r>
          </w:p>
          <w:p w:rsidR="000D30C7" w:rsidRPr="001410C4" w:rsidRDefault="000D30C7" w:rsidP="00253632">
            <w:pPr>
              <w:pStyle w:val="Normalsmall"/>
            </w:pPr>
            <w:proofErr w:type="spellStart"/>
            <w:r>
              <w:t>homodimer</w:t>
            </w:r>
            <w:proofErr w:type="spellEnd"/>
            <w:r w:rsidRPr="001410C4">
              <w:t xml:space="preserve"> </w:t>
            </w:r>
            <w:r>
              <w:t>Q15181*2</w:t>
            </w:r>
          </w:p>
          <w:p w:rsidR="000D30C7" w:rsidRPr="001410C4" w:rsidRDefault="000D30C7" w:rsidP="00253632">
            <w:pPr>
              <w:pStyle w:val="Normalsmall"/>
              <w:rPr>
                <w:b/>
              </w:rPr>
            </w:pPr>
            <w:r w:rsidRPr="001410C4">
              <w:rPr>
                <w:b/>
              </w:rPr>
              <w:t>Gene</w:t>
            </w:r>
          </w:p>
          <w:p w:rsidR="000D30C7" w:rsidRPr="006C0E19" w:rsidRDefault="000D30C7" w:rsidP="00253632">
            <w:pPr>
              <w:pStyle w:val="Boldsmall"/>
              <w:rPr>
                <w:b w:val="0"/>
              </w:rPr>
            </w:pPr>
            <w:r w:rsidRPr="006C0E19">
              <w:rPr>
                <w:b w:val="0"/>
                <w:lang w:val="en-US"/>
              </w:rPr>
              <w:t>PPA1, IOPPP, PP</w:t>
            </w:r>
            <w:r w:rsidRPr="006C0E19">
              <w:rPr>
                <w:b w:val="0"/>
              </w:rPr>
              <w:t xml:space="preserve"> </w:t>
            </w:r>
          </w:p>
        </w:tc>
        <w:tc>
          <w:tcPr>
            <w:tcW w:w="5760" w:type="dxa"/>
            <w:shd w:val="clear" w:color="auto" w:fill="auto"/>
          </w:tcPr>
          <w:p w:rsidR="000D30C7" w:rsidRDefault="000D30C7" w:rsidP="00253632">
            <w:pPr>
              <w:pStyle w:val="Normalsmall"/>
            </w:pPr>
            <w:r w:rsidRPr="0040006D">
              <w:rPr>
                <w:b/>
              </w:rPr>
              <w:t>km(</w:t>
            </w:r>
            <w:proofErr w:type="spellStart"/>
            <w:r w:rsidRPr="0040006D">
              <w:rPr>
                <w:b/>
              </w:rPr>
              <w:t>pp</w:t>
            </w:r>
            <w:proofErr w:type="spellEnd"/>
            <w:r w:rsidRPr="0040006D">
              <w:rPr>
                <w:b/>
              </w:rPr>
              <w:t xml:space="preserve">) = 0.005mM </w:t>
            </w:r>
            <w:r w:rsidRPr="0040006D">
              <w:t xml:space="preserve">(rat liver) </w:t>
            </w:r>
            <w:r w:rsidRPr="0040006D">
              <w:rPr>
                <w:highlight w:val="green"/>
              </w:rPr>
              <w:fldChar w:fldCharType="begin">
                <w:fldData xml:space="preserve">PEVuZE5vdGU+PENpdGU+PEF1dGhvcj5Zb3NoaWRhPC9BdXRob3I+PFllYXI+MTk4MjwvWWVhcj48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YXJjaDwvYWJici0xPjwvYWx0LXBlcmlvZGljYWw+PHBhZ2VzPjM1MjYtMzE8L3BhZ2VzPjx2b2x1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==
</w:fldData>
              </w:fldChar>
            </w:r>
            <w:r w:rsidRPr="0040006D">
              <w:rPr>
                <w:highlight w:val="green"/>
              </w:rPr>
              <w:instrText xml:space="preserve"> ADDIN EN.CITE </w:instrText>
            </w:r>
            <w:r w:rsidRPr="0040006D">
              <w:rPr>
                <w:highlight w:val="green"/>
              </w:rPr>
              <w:fldChar w:fldCharType="begin">
                <w:fldData xml:space="preserve">PEVuZE5vdGU+PENpdGU+PEF1dGhvcj5Zb3NoaWRhPC9BdXRob3I+PFllYXI+MTk4MjwvWWVhcj48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YXJjaDwvYWJici0xPjwvYWx0LXBlcmlvZGljYWw+PHBhZ2VzPjM1MjYtMzE8L3BhZ2VzPjx2b2x1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==
</w:fldData>
              </w:fldChar>
            </w:r>
            <w:r w:rsidRPr="0040006D">
              <w:rPr>
                <w:highlight w:val="green"/>
              </w:rPr>
              <w:instrText xml:space="preserve"> ADDIN EN.CITE.DATA </w:instrText>
            </w:r>
            <w:r w:rsidRPr="0040006D">
              <w:rPr>
                <w:highlight w:val="green"/>
              </w:rPr>
            </w:r>
            <w:r w:rsidRPr="0040006D">
              <w:rPr>
                <w:highlight w:val="green"/>
              </w:rPr>
              <w:fldChar w:fldCharType="end"/>
            </w:r>
            <w:r w:rsidRPr="0040006D">
              <w:rPr>
                <w:highlight w:val="green"/>
              </w:rPr>
              <w:fldChar w:fldCharType="separate"/>
            </w:r>
            <w:r w:rsidRPr="0040006D">
              <w:rPr>
                <w:noProof/>
                <w:highlight w:val="green"/>
              </w:rPr>
              <w:t>(</w:t>
            </w:r>
            <w:hyperlink w:anchor="_ENREF_47" w:tooltip="Yoshida, 1982 #36" w:history="1">
              <w:r w:rsidR="002A68E7" w:rsidRPr="0040006D">
                <w:rPr>
                  <w:noProof/>
                  <w:highlight w:val="green"/>
                </w:rPr>
                <w:t>Yoshida, et al., 1982</w:t>
              </w:r>
            </w:hyperlink>
            <w:r w:rsidRPr="0040006D">
              <w:rPr>
                <w:noProof/>
                <w:highlight w:val="green"/>
              </w:rPr>
              <w:t>)</w:t>
            </w:r>
            <w:r w:rsidRPr="0040006D">
              <w:rPr>
                <w:highlight w:val="green"/>
              </w:rPr>
              <w:fldChar w:fldCharType="end"/>
            </w:r>
          </w:p>
          <w:p w:rsidR="000D30C7" w:rsidRDefault="000D30C7" w:rsidP="00253632">
            <w:pPr>
              <w:pStyle w:val="Normalsmall"/>
            </w:pPr>
            <w:r>
              <w:rPr>
                <w:b/>
              </w:rPr>
              <w:t>km(</w:t>
            </w:r>
            <w:proofErr w:type="spellStart"/>
            <w:r>
              <w:rPr>
                <w:b/>
              </w:rPr>
              <w:t>pp</w:t>
            </w:r>
            <w:proofErr w:type="spellEnd"/>
            <w:r>
              <w:rPr>
                <w:b/>
              </w:rPr>
              <w:t>) = 0.14</w:t>
            </w:r>
            <w:r w:rsidRPr="008443AA">
              <w:rPr>
                <w:b/>
              </w:rPr>
              <w:t>mM</w:t>
            </w:r>
            <w:r>
              <w:rPr>
                <w:b/>
              </w:rPr>
              <w:t xml:space="preserve"> </w:t>
            </w:r>
            <w:r>
              <w:t>(human erythrocyte</w:t>
            </w:r>
            <w:r w:rsidRPr="008443AA">
              <w:t>)</w:t>
            </w:r>
            <w:r>
              <w:t xml:space="preserve"> </w:t>
            </w:r>
            <w:r>
              <w:fldChar w:fldCharType="begin"/>
            </w:r>
            <w:r>
              <w:instrText xml:space="preserve"> ADDIN EN.CITE &lt;EndNote&gt;&lt;Cite&gt;&lt;Author&gt;Thuillier&lt;/Author&gt;&lt;Year&gt;1978&lt;/Year&gt;&lt;RecNum&gt;37&lt;/RecNum&gt;&lt;DisplayText&gt;(Thuillier, 1978)&lt;/DisplayText&gt;&lt;record&gt;&lt;rec-number&gt;37&lt;/rec-number&gt;&lt;foreign-keys&gt;&lt;key app="EN" db-id="ap95xdv5n5e2seedasv5e5xge5xs9vfdfxpz"&gt;37&lt;/key&gt;&lt;/foreign-keys&gt;&lt;ref-type name="Journal Article"&gt;17&lt;/ref-type&gt;&lt;contributors&gt;&lt;authors&gt;&lt;author&gt;Thuillier, L.&lt;/author&gt;&lt;/authors&gt;&lt;/contributors&gt;&lt;titles&gt;&lt;title&gt;Purification and kinetic properties of human erythrocyte Mg2+-dependent inorganic pyrophosphatase&lt;/title&gt;&lt;secondary-title&gt;Biochim Biophys Acta&lt;/secondary-title&gt;&lt;alt-title&gt;Biochimica et biophysica acta&lt;/alt-title&gt;&lt;/titles&gt;&lt;periodical&gt;&lt;full-title&gt;Biochim Biophys Acta&lt;/full-title&gt;&lt;abbr-1&gt;Biochimica et biophysica acta&lt;/abbr-1&gt;&lt;/periodical&gt;&lt;alt-periodical&gt;&lt;full-title&gt;Biochim Biophys Acta&lt;/full-title&gt;&lt;abbr-1&gt;Biochimica et biophysica acta&lt;/abbr-1&gt;&lt;/alt-periodical&gt;&lt;pages&gt;198-206&lt;/pages&gt;&lt;volume&gt;524&lt;/volume&gt;&lt;number&gt;1&lt;/number&gt;&lt;edition&gt;1978/05/11&lt;/edition&gt;&lt;keywords&gt;&lt;keyword&gt;Enzyme Activation&lt;/keyword&gt;&lt;keyword&gt;Erythrocytes/*enzymology&lt;/keyword&gt;&lt;keyword&gt;Humans&lt;/keyword&gt;&lt;keyword&gt;Kinetics&lt;/keyword&gt;&lt;keyword&gt;Magnesium/*pharmacology&lt;/keyword&gt;&lt;keyword&gt;Pyrophosphatases/*blood/isolation &amp;amp; purification&lt;/keyword&gt;&lt;/keywords&gt;&lt;dates&gt;&lt;year&gt;1978&lt;/year&gt;&lt;pub-dates&gt;&lt;date&gt;May 11&lt;/date&gt;&lt;/pub-dates&gt;&lt;/dates&gt;&lt;isbn&gt;0006-3002 (Print)&amp;#xD;0006-3002 (Linking)&lt;/isbn&gt;&lt;accession-num&gt;656444&lt;/accession-num&gt;&lt;urls&gt;&lt;related-urls&gt;&lt;url&gt;http://www.ncbi.nlm.nih.gov/pubmed/656444&lt;/url&gt;&lt;/related-urls&gt;&lt;/urls&gt;&lt;language&gt;eng&lt;/language&gt;&lt;/record&gt;&lt;/Cite&gt;&lt;/EndNote&gt;</w:instrText>
            </w:r>
            <w:r>
              <w:fldChar w:fldCharType="separate"/>
            </w:r>
            <w:r>
              <w:rPr>
                <w:noProof/>
              </w:rPr>
              <w:t>(</w:t>
            </w:r>
            <w:hyperlink w:anchor="_ENREF_37" w:tooltip="Thuillier, 1978 #37" w:history="1">
              <w:r w:rsidR="002A68E7">
                <w:rPr>
                  <w:noProof/>
                </w:rPr>
                <w:t>Thuillier, 1978</w:t>
              </w:r>
            </w:hyperlink>
            <w:r>
              <w:rPr>
                <w:noProof/>
              </w:rPr>
              <w:t>)</w:t>
            </w:r>
            <w:r>
              <w:fldChar w:fldCharType="end"/>
            </w:r>
          </w:p>
          <w:p w:rsidR="000D30C7" w:rsidRDefault="000D30C7" w:rsidP="00253632">
            <w:pPr>
              <w:pStyle w:val="Normalsmall"/>
            </w:pPr>
            <w:r>
              <w:rPr>
                <w:b/>
              </w:rPr>
              <w:t>km(</w:t>
            </w:r>
            <w:proofErr w:type="spellStart"/>
            <w:r>
              <w:rPr>
                <w:b/>
              </w:rPr>
              <w:t>pp</w:t>
            </w:r>
            <w:proofErr w:type="spellEnd"/>
            <w:r>
              <w:rPr>
                <w:b/>
              </w:rPr>
              <w:t>) = 0.07</w:t>
            </w:r>
            <w:r w:rsidRPr="008443AA">
              <w:rPr>
                <w:b/>
              </w:rPr>
              <w:t>mM</w:t>
            </w:r>
            <w:r>
              <w:rPr>
                <w:b/>
              </w:rPr>
              <w:t xml:space="preserve"> </w:t>
            </w:r>
            <w:r>
              <w:t>(rat liver</w:t>
            </w:r>
            <w:r w:rsidRPr="008443AA">
              <w:t>)</w:t>
            </w:r>
            <w:r>
              <w:t xml:space="preserve"> </w:t>
            </w:r>
            <w:r w:rsidRPr="0040006D">
              <w:rPr>
                <w:highlight w:val="green"/>
              </w:rPr>
              <w:fldChar w:fldCharType="begin">
                <w:fldData xml:space="preserve">PEVuZE5vdGU+PENpdGU+PEF1dGhvcj5JcmllPC9BdXRob3I+PFllYXI+MTk3MDwvWWVhcj48UmVj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</w:fldData>
              </w:fldChar>
            </w:r>
            <w:r w:rsidRPr="0040006D">
              <w:rPr>
                <w:highlight w:val="green"/>
              </w:rPr>
              <w:instrText xml:space="preserve"> ADDIN EN.CITE </w:instrText>
            </w:r>
            <w:r w:rsidRPr="0040006D">
              <w:rPr>
                <w:highlight w:val="green"/>
              </w:rPr>
              <w:fldChar w:fldCharType="begin">
                <w:fldData xml:space="preserve">PEVuZE5vdGU+PENpdGU+PEF1dGhvcj5JcmllPC9BdXRob3I+PFllYXI+MTk3MDwvWWVhcj48UmVj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</w:fldData>
              </w:fldChar>
            </w:r>
            <w:r w:rsidRPr="0040006D">
              <w:rPr>
                <w:highlight w:val="green"/>
              </w:rPr>
              <w:instrText xml:space="preserve"> ADDIN EN.CITE.DATA </w:instrText>
            </w:r>
            <w:r w:rsidRPr="0040006D">
              <w:rPr>
                <w:highlight w:val="green"/>
              </w:rPr>
            </w:r>
            <w:r w:rsidRPr="0040006D">
              <w:rPr>
                <w:highlight w:val="green"/>
              </w:rPr>
              <w:fldChar w:fldCharType="end"/>
            </w:r>
            <w:r w:rsidRPr="0040006D">
              <w:rPr>
                <w:highlight w:val="green"/>
              </w:rPr>
              <w:fldChar w:fldCharType="separate"/>
            </w:r>
            <w:r w:rsidRPr="0040006D">
              <w:rPr>
                <w:noProof/>
                <w:highlight w:val="green"/>
              </w:rPr>
              <w:t>(</w:t>
            </w:r>
            <w:hyperlink w:anchor="_ENREF_18" w:tooltip="Irie, 1970 #38" w:history="1">
              <w:r w:rsidR="002A68E7" w:rsidRPr="0040006D">
                <w:rPr>
                  <w:noProof/>
                  <w:highlight w:val="green"/>
                </w:rPr>
                <w:t>Irie, et al., 1970</w:t>
              </w:r>
            </w:hyperlink>
            <w:r w:rsidRPr="0040006D">
              <w:rPr>
                <w:noProof/>
                <w:highlight w:val="green"/>
              </w:rPr>
              <w:t>)</w:t>
            </w:r>
            <w:r w:rsidRPr="0040006D">
              <w:rPr>
                <w:highlight w:val="green"/>
              </w:rPr>
              <w:fldChar w:fldCharType="end"/>
            </w:r>
          </w:p>
          <w:p w:rsidR="000D30C7" w:rsidRDefault="000D30C7" w:rsidP="00253632">
            <w:pPr>
              <w:pStyle w:val="Normalsmall"/>
            </w:pPr>
            <w:r w:rsidRPr="000A39BD">
              <w:rPr>
                <w:b/>
              </w:rPr>
              <w:t>Delta G0 = -23.56 kJ/</w:t>
            </w:r>
            <w:proofErr w:type="spellStart"/>
            <w:r w:rsidRPr="000A39BD">
              <w:rPr>
                <w:b/>
              </w:rPr>
              <w:t>mol</w:t>
            </w:r>
            <w:proofErr w:type="spellEnd"/>
            <w:r>
              <w:t xml:space="preserve"> </w:t>
            </w:r>
            <w:r>
              <w:fldChar w:fldCharType="begin"/>
            </w:r>
            <w:r>
              <w:instrText xml:space="preserve"> ADDIN EN.CITE &lt;EndNote&gt;&lt;Cite&gt;&lt;Author&gt;Thuillier&lt;/Author&gt;&lt;Year&gt;1978&lt;/Year&gt;&lt;RecNum&gt;37&lt;/RecNum&gt;&lt;DisplayText&gt;(Thuillier, 1978)&lt;/DisplayText&gt;&lt;record&gt;&lt;rec-number&gt;37&lt;/rec-number&gt;&lt;foreign-keys&gt;&lt;key app="EN" db-id="ap95xdv5n5e2seedasv5e5xge5xs9vfdfxpz"&gt;37&lt;/key&gt;&lt;/foreign-keys&gt;&lt;ref-type name="Journal Article"&gt;17&lt;/ref-type&gt;&lt;contributors&gt;&lt;authors&gt;&lt;author&gt;Thuillier, L.&lt;/author&gt;&lt;/authors&gt;&lt;/contributors&gt;&lt;titles&gt;&lt;title&gt;Purification and kinetic properties of human erythrocyte Mg2+-dependent inorganic pyrophosphatase&lt;/title&gt;&lt;secondary-title&gt;Biochim Biophys Acta&lt;/secondary-title&gt;&lt;alt-title&gt;Biochimica et biophysica acta&lt;/alt-title&gt;&lt;/titles&gt;&lt;periodical&gt;&lt;full-title&gt;Biochim Biophys Acta&lt;/full-title&gt;&lt;abbr-1&gt;Biochimica et biophysica acta&lt;/abbr-1&gt;&lt;/periodical&gt;&lt;alt-periodical&gt;&lt;full-title&gt;Biochim Biophys Acta&lt;/full-title&gt;&lt;abbr-1&gt;Biochimica et biophysica acta&lt;/abbr-1&gt;&lt;/alt-periodical&gt;&lt;pages&gt;198-206&lt;/pages&gt;&lt;volume&gt;524&lt;/volume&gt;&lt;number&gt;1&lt;/number&gt;&lt;edition&gt;1978/05/11&lt;/edition&gt;&lt;keywords&gt;&lt;keyword&gt;Enzyme Activation&lt;/keyword&gt;&lt;keyword&gt;Erythrocytes/*enzymology&lt;/keyword&gt;&lt;keyword&gt;Humans&lt;/keyword&gt;&lt;keyword&gt;Kinetics&lt;/keyword&gt;&lt;keyword&gt;Magnesium/*pharmacology&lt;/keyword&gt;&lt;keyword&gt;Pyrophosphatases/*blood/isolation &amp;amp; purification&lt;/keyword&gt;&lt;/keywords&gt;&lt;dates&gt;&lt;year&gt;1978&lt;/year&gt;&lt;pub-dates&gt;&lt;date&gt;May 11&lt;/date&gt;&lt;/pub-dates&gt;&lt;/dates&gt;&lt;isbn&gt;0006-3002 (Print)&amp;#xD;0006-3002 (Linking)&lt;/isbn&gt;&lt;accession-num&gt;656444&lt;/accession-num&gt;&lt;urls&gt;&lt;related-urls&gt;&lt;url&gt;http://www.ncbi.nlm.nih.gov/pubmed/656444&lt;/url&gt;&lt;/related-urls&gt;&lt;/urls&gt;&lt;language&gt;eng&lt;/language&gt;&lt;/record&gt;&lt;/Cite&gt;&lt;/EndNote&gt;</w:instrText>
            </w:r>
            <w:r>
              <w:fldChar w:fldCharType="separate"/>
            </w:r>
            <w:r>
              <w:rPr>
                <w:noProof/>
              </w:rPr>
              <w:t>(</w:t>
            </w:r>
            <w:hyperlink w:anchor="_ENREF_37" w:tooltip="Thuillier, 1978 #37" w:history="1">
              <w:r w:rsidR="002A68E7">
                <w:rPr>
                  <w:noProof/>
                </w:rPr>
                <w:t>Thuillier, 1978</w:t>
              </w:r>
            </w:hyperlink>
            <w:r>
              <w:rPr>
                <w:noProof/>
              </w:rPr>
              <w:t>)</w:t>
            </w:r>
            <w:r>
              <w:fldChar w:fldCharType="end"/>
            </w:r>
          </w:p>
          <w:p w:rsidR="000D30C7" w:rsidRPr="000E1D10" w:rsidRDefault="000D30C7" w:rsidP="002A68E7">
            <w:pPr>
              <w:pStyle w:val="Normalsmall"/>
            </w:pPr>
            <w:r>
              <w:rPr>
                <w:b/>
              </w:rPr>
              <w:t>Delta G0 = -19.2</w:t>
            </w:r>
            <w:r w:rsidRPr="000A39BD">
              <w:rPr>
                <w:b/>
              </w:rPr>
              <w:t xml:space="preserve"> kJ/</w:t>
            </w:r>
            <w:proofErr w:type="spellStart"/>
            <w:r w:rsidRPr="000A39BD">
              <w:rPr>
                <w:b/>
              </w:rPr>
              <w:t>mol</w:t>
            </w:r>
            <w:proofErr w:type="spellEnd"/>
            <w:r>
              <w:t xml:space="preserve"> </w:t>
            </w:r>
            <w:r>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instrText xml:space="preserve"> ADDIN EN.CITE </w:instrText>
            </w:r>
            <w:r>
              <w:fldChar w:fldCharType="begin">
                <w:fldData xml:space="preserve">PEVuZE5vdGU+PENpdGU+PEF1dGhvcj5HdXlubjwvQXV0aG9yPjxZZWFyPjE5NzQ8L1llYXI+PFJl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=
</w:fldData>
              </w:fldChar>
            </w:r>
            <w:r>
              <w:instrText xml:space="preserve"> ADDIN EN.CITE.DATA </w:instrText>
            </w:r>
            <w:r>
              <w:fldChar w:fldCharType="end"/>
            </w:r>
            <w:r>
              <w:fldChar w:fldCharType="separate"/>
            </w:r>
            <w:r>
              <w:rPr>
                <w:noProof/>
              </w:rPr>
              <w:t>(</w:t>
            </w:r>
            <w:hyperlink w:anchor="_ENREF_17" w:tooltip="Guynn, 1974 #39" w:history="1">
              <w:r w:rsidR="002A68E7">
                <w:rPr>
                  <w:noProof/>
                </w:rPr>
                <w:t>Guynn, et al., 1974</w:t>
              </w:r>
            </w:hyperlink>
            <w:r>
              <w:rPr>
                <w:noProof/>
              </w:rPr>
              <w:t>)</w:t>
            </w:r>
            <w:r>
              <w:fldChar w:fldCharType="end"/>
            </w:r>
          </w:p>
        </w:tc>
      </w:tr>
      <w:tr w:rsidR="000D30C7" w:rsidRPr="0043744A" w:rsidTr="00253632">
        <w:tc>
          <w:tcPr>
            <w:tcW w:w="1008" w:type="dxa"/>
            <w:shd w:val="clear" w:color="auto" w:fill="auto"/>
          </w:tcPr>
          <w:p w:rsidR="000D30C7" w:rsidRPr="0043744A" w:rsidRDefault="000D30C7" w:rsidP="00253632">
            <w:pPr>
              <w:pStyle w:val="Normalsmall"/>
            </w:pPr>
            <w:r w:rsidRPr="0043744A">
              <w:t>NDKU</w:t>
            </w:r>
          </w:p>
        </w:tc>
        <w:tc>
          <w:tcPr>
            <w:tcW w:w="4050" w:type="dxa"/>
            <w:shd w:val="clear" w:color="auto" w:fill="auto"/>
          </w:tcPr>
          <w:p w:rsidR="000D30C7" w:rsidRPr="00750914" w:rsidRDefault="000D30C7" w:rsidP="00253632">
            <w:pPr>
              <w:pStyle w:val="Normalsmall"/>
              <w:rPr>
                <w:b/>
              </w:rPr>
            </w:pPr>
            <w:r w:rsidRPr="000E70D3">
              <w:rPr>
                <w:b/>
              </w:rPr>
              <w:t xml:space="preserve">Nucleoside </w:t>
            </w:r>
            <w:proofErr w:type="spellStart"/>
            <w:r w:rsidRPr="000E70D3">
              <w:rPr>
                <w:b/>
              </w:rPr>
              <w:t>diphosphokinase</w:t>
            </w:r>
            <w:proofErr w:type="spellEnd"/>
            <w:r w:rsidRPr="000E70D3">
              <w:rPr>
                <w:b/>
              </w:rPr>
              <w:t xml:space="preserve"> (ATP:UDP </w:t>
            </w:r>
            <w:proofErr w:type="spellStart"/>
            <w:r w:rsidRPr="000E70D3">
              <w:rPr>
                <w:b/>
              </w:rPr>
              <w:t>phosphotransferase</w:t>
            </w:r>
            <w:proofErr w:type="spellEnd"/>
            <w:r w:rsidRPr="000E70D3">
              <w:rPr>
                <w:b/>
              </w:rPr>
              <w:t>)</w:t>
            </w:r>
          </w:p>
          <w:p w:rsidR="000D30C7" w:rsidRDefault="000D30C7" w:rsidP="00253632">
            <w:pPr>
              <w:pStyle w:val="Normalsmall"/>
            </w:pPr>
            <w:r>
              <w:t>ATP [</w:t>
            </w:r>
            <w:proofErr w:type="spellStart"/>
            <w:r>
              <w:rPr>
                <w:b/>
              </w:rPr>
              <w:t>atp</w:t>
            </w:r>
            <w:proofErr w:type="spellEnd"/>
            <w:r>
              <w:t>] + UDP [</w:t>
            </w:r>
            <w:proofErr w:type="spellStart"/>
            <w:r w:rsidRPr="00DA10DC">
              <w:rPr>
                <w:b/>
              </w:rPr>
              <w:t>udp</w:t>
            </w:r>
            <w:proofErr w:type="spellEnd"/>
            <w:r>
              <w:t>] ↔ ADP [</w:t>
            </w:r>
            <w:proofErr w:type="spellStart"/>
            <w:r w:rsidRPr="00DA10DC">
              <w:rPr>
                <w:b/>
              </w:rPr>
              <w:t>adp</w:t>
            </w:r>
            <w:proofErr w:type="spellEnd"/>
            <w:r>
              <w:t>] + UTP [</w:t>
            </w:r>
            <w:proofErr w:type="spellStart"/>
            <w:r>
              <w:rPr>
                <w:b/>
              </w:rPr>
              <w:t>udp</w:t>
            </w:r>
            <w:proofErr w:type="spellEnd"/>
            <w:r>
              <w:t>]</w:t>
            </w:r>
          </w:p>
          <w:p w:rsidR="000D30C7" w:rsidRPr="00DA10DC" w:rsidRDefault="000D30C7" w:rsidP="00253632">
            <w:pPr>
              <w:pStyle w:val="Normalsmall"/>
            </w:pPr>
            <w:r>
              <w:t>EC: 2.7.4.6</w:t>
            </w:r>
          </w:p>
          <w:p w:rsidR="000D30C7" w:rsidRDefault="000D30C7" w:rsidP="00253632">
            <w:pPr>
              <w:pStyle w:val="Normalsmall"/>
            </w:pPr>
            <w:hyperlink r:id="rId43" w:history="1">
              <w:r w:rsidRPr="00C53170">
                <w:rPr>
                  <w:rStyle w:val="Hyperlink"/>
                </w:rPr>
                <w:t>RHEA:25101</w:t>
              </w:r>
            </w:hyperlink>
          </w:p>
          <w:p w:rsidR="000D30C7" w:rsidRPr="0043744A" w:rsidRDefault="000D30C7" w:rsidP="00253632">
            <w:pPr>
              <w:pStyle w:val="Normalsmall"/>
            </w:pPr>
            <w:hyperlink r:id="rId44" w:history="1">
              <w:r w:rsidRPr="00C53170">
                <w:rPr>
                  <w:rStyle w:val="Hyperlink"/>
                </w:rPr>
                <w:t>KEGG:R00156</w:t>
              </w:r>
            </w:hyperlink>
          </w:p>
        </w:tc>
        <w:tc>
          <w:tcPr>
            <w:tcW w:w="3150" w:type="dxa"/>
            <w:shd w:val="clear" w:color="auto" w:fill="auto"/>
          </w:tcPr>
          <w:p w:rsidR="000D30C7" w:rsidRPr="00C53170" w:rsidRDefault="000D30C7" w:rsidP="00253632">
            <w:pPr>
              <w:pStyle w:val="Boldsmall"/>
            </w:pPr>
            <w:r>
              <w:t>Multiple isoforms</w:t>
            </w:r>
          </w:p>
        </w:tc>
        <w:tc>
          <w:tcPr>
            <w:tcW w:w="5760" w:type="dxa"/>
            <w:shd w:val="clear" w:color="auto" w:fill="auto"/>
          </w:tcPr>
          <w:p w:rsidR="000D30C7" w:rsidRDefault="000D30C7" w:rsidP="00253632">
            <w:pPr>
              <w:pStyle w:val="Normalsmall"/>
            </w:pPr>
            <w:r>
              <w:t>Compulsory-order substituted-enzyme (</w:t>
            </w:r>
            <w:r w:rsidRPr="006E430B">
              <w:rPr>
                <w:b/>
              </w:rPr>
              <w:t>Ping Pong Bi Bi</w:t>
            </w:r>
            <w:r>
              <w:t xml:space="preserve">) mechanism </w: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 </w:instrTex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EN.CITE.DATA </w:instrText>
            </w:r>
            <w:r>
              <w:fldChar w:fldCharType="end"/>
            </w:r>
            <w:r>
              <w:fldChar w:fldCharType="separate"/>
            </w:r>
            <w:r>
              <w:rPr>
                <w:noProof/>
              </w:rPr>
              <w:t>(</w:t>
            </w:r>
            <w:hyperlink w:anchor="_ENREF_24" w:tooltip="Lam, 1986 #50" w:history="1">
              <w:r w:rsidR="002A68E7">
                <w:rPr>
                  <w:noProof/>
                </w:rPr>
                <w:t>Lam and Packham, 1986</w:t>
              </w:r>
            </w:hyperlink>
            <w:r>
              <w:rPr>
                <w:noProof/>
              </w:rPr>
              <w:t>)</w:t>
            </w:r>
            <w:r>
              <w:fldChar w:fldCharType="end"/>
            </w:r>
          </w:p>
          <w:p w:rsidR="000D30C7" w:rsidRDefault="000D30C7" w:rsidP="00253632">
            <w:pPr>
              <w:pStyle w:val="Normalsmall"/>
            </w:pPr>
            <w:r>
              <w:rPr>
                <w:b/>
              </w:rPr>
              <w:t>km(</w:t>
            </w:r>
            <w:proofErr w:type="spellStart"/>
            <w:r>
              <w:rPr>
                <w:b/>
              </w:rPr>
              <w:t>atp</w:t>
            </w:r>
            <w:proofErr w:type="spellEnd"/>
            <w:r>
              <w:rPr>
                <w:b/>
              </w:rPr>
              <w:t xml:space="preserve">) = 0.38mM </w:t>
            </w:r>
            <w:r>
              <w:t>(human, platelets</w:t>
            </w:r>
            <w:r w:rsidRPr="0040006D">
              <w:rPr>
                <w:highlight w:val="green"/>
              </w:rPr>
              <w:t xml:space="preserve">) </w:t>
            </w:r>
            <w:r w:rsidRPr="0040006D">
              <w:rPr>
                <w:highlight w:val="green"/>
              </w:rP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rsidRPr="0040006D">
              <w:rPr>
                <w:highlight w:val="green"/>
              </w:rPr>
              <w:instrText xml:space="preserve"> ADDIN EN.CITE </w:instrText>
            </w:r>
            <w:r w:rsidRPr="0040006D">
              <w:rPr>
                <w:highlight w:val="green"/>
              </w:rP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rsidRPr="0040006D">
              <w:rPr>
                <w:highlight w:val="green"/>
              </w:rPr>
              <w:instrText xml:space="preserve"> ADDIN EN.CITE.DATA </w:instrText>
            </w:r>
            <w:r w:rsidRPr="0040006D">
              <w:rPr>
                <w:highlight w:val="green"/>
              </w:rPr>
            </w:r>
            <w:r w:rsidRPr="0040006D">
              <w:rPr>
                <w:highlight w:val="green"/>
              </w:rPr>
              <w:fldChar w:fldCharType="end"/>
            </w:r>
            <w:r w:rsidRPr="0040006D">
              <w:rPr>
                <w:highlight w:val="green"/>
              </w:rPr>
              <w:fldChar w:fldCharType="separate"/>
            </w:r>
            <w:r w:rsidRPr="0040006D">
              <w:rPr>
                <w:noProof/>
                <w:highlight w:val="green"/>
              </w:rPr>
              <w:t>(</w:t>
            </w:r>
            <w:hyperlink w:anchor="_ENREF_24" w:tooltip="Lam, 1986 #50" w:history="1">
              <w:r w:rsidR="002A68E7" w:rsidRPr="0040006D">
                <w:rPr>
                  <w:noProof/>
                  <w:highlight w:val="green"/>
                </w:rPr>
                <w:t>Lam and Packham, 1986</w:t>
              </w:r>
            </w:hyperlink>
            <w:r w:rsidRPr="0040006D">
              <w:rPr>
                <w:noProof/>
                <w:highlight w:val="green"/>
              </w:rPr>
              <w:t>)</w:t>
            </w:r>
            <w:r w:rsidRPr="0040006D">
              <w:rPr>
                <w:highlight w:val="green"/>
              </w:rPr>
              <w:fldChar w:fldCharType="end"/>
            </w:r>
          </w:p>
          <w:p w:rsidR="000D30C7" w:rsidRDefault="000D30C7" w:rsidP="00253632">
            <w:pPr>
              <w:pStyle w:val="Normalsmall"/>
            </w:pPr>
            <w:r>
              <w:rPr>
                <w:b/>
              </w:rPr>
              <w:t>km(</w:t>
            </w:r>
            <w:proofErr w:type="spellStart"/>
            <w:r>
              <w:rPr>
                <w:b/>
              </w:rPr>
              <w:t>adp</w:t>
            </w:r>
            <w:proofErr w:type="spellEnd"/>
            <w:r>
              <w:rPr>
                <w:b/>
              </w:rPr>
              <w:t xml:space="preserve">) = 0.024mM </w:t>
            </w:r>
            <w:r>
              <w:t xml:space="preserve">(human, platelets) </w: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 </w:instrTex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EN.CITE.DATA </w:instrText>
            </w:r>
            <w:r>
              <w:fldChar w:fldCharType="end"/>
            </w:r>
            <w:r>
              <w:fldChar w:fldCharType="separate"/>
            </w:r>
            <w:r>
              <w:rPr>
                <w:noProof/>
              </w:rPr>
              <w:t>(</w:t>
            </w:r>
            <w:hyperlink w:anchor="_ENREF_24" w:tooltip="Lam, 1986 #50" w:history="1">
              <w:r w:rsidR="002A68E7">
                <w:rPr>
                  <w:noProof/>
                </w:rPr>
                <w:t>Lam and Packham, 1986</w:t>
              </w:r>
            </w:hyperlink>
            <w:r>
              <w:rPr>
                <w:noProof/>
              </w:rPr>
              <w:t>)</w:t>
            </w:r>
            <w:r>
              <w:fldChar w:fldCharType="end"/>
            </w:r>
          </w:p>
          <w:p w:rsidR="000D30C7" w:rsidRDefault="000D30C7" w:rsidP="00253632">
            <w:pPr>
              <w:pStyle w:val="Normalsmall"/>
            </w:pPr>
            <w:r>
              <w:rPr>
                <w:b/>
              </w:rPr>
              <w:t>km(</w:t>
            </w:r>
            <w:proofErr w:type="spellStart"/>
            <w:r>
              <w:rPr>
                <w:b/>
              </w:rPr>
              <w:t>gtp</w:t>
            </w:r>
            <w:proofErr w:type="spellEnd"/>
            <w:r>
              <w:rPr>
                <w:b/>
              </w:rPr>
              <w:t xml:space="preserve">) = 0.12mM </w:t>
            </w:r>
            <w:r>
              <w:t xml:space="preserve">(human, platelets) </w: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 </w:instrText>
            </w:r>
            <w:r>
              <w:fldChar w:fldCharType="begin">
                <w:fldData xml:space="preserve">PEVuZE5vdGU+PENpdGU+PEF1dGhvcj5MYW08L0F1dGhvcj48WWVhcj4xOTg2PC9ZZWFyPjxSZWNO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</w:fldData>
              </w:fldChar>
            </w:r>
            <w:r>
              <w:instrText xml:space="preserve"> ADDIN EN.CITE.DATA </w:instrText>
            </w:r>
            <w:r>
              <w:fldChar w:fldCharType="end"/>
            </w:r>
            <w:r>
              <w:fldChar w:fldCharType="separate"/>
            </w:r>
            <w:r>
              <w:rPr>
                <w:noProof/>
              </w:rPr>
              <w:t>(</w:t>
            </w:r>
            <w:hyperlink w:anchor="_ENREF_24" w:tooltip="Lam, 1986 #50" w:history="1">
              <w:r w:rsidR="002A68E7">
                <w:rPr>
                  <w:noProof/>
                </w:rPr>
                <w:t>Lam and Packham, 1986</w:t>
              </w:r>
            </w:hyperlink>
            <w:r>
              <w:rPr>
                <w:noProof/>
              </w:rPr>
              <w:t>)</w:t>
            </w:r>
            <w:r>
              <w:fldChar w:fldCharType="end"/>
            </w:r>
          </w:p>
          <w:p w:rsidR="000D30C7" w:rsidRDefault="000D30C7" w:rsidP="00253632">
            <w:pPr>
              <w:pStyle w:val="Normalsmall"/>
            </w:pPr>
          </w:p>
          <w:p w:rsidR="000D30C7" w:rsidRPr="00EB6309" w:rsidRDefault="000D30C7" w:rsidP="00253632">
            <w:pPr>
              <w:pStyle w:val="Normalsmall"/>
            </w:pPr>
            <w:r>
              <w:rPr>
                <w:b/>
              </w:rPr>
              <w:t>km(</w:t>
            </w:r>
            <w:proofErr w:type="spellStart"/>
            <w:r>
              <w:rPr>
                <w:b/>
              </w:rPr>
              <w:t>atp</w:t>
            </w:r>
            <w:proofErr w:type="spellEnd"/>
            <w:r>
              <w:rPr>
                <w:b/>
              </w:rPr>
              <w:t xml:space="preserve">) = 1.33mM </w:t>
            </w:r>
            <w:r>
              <w:t xml:space="preserve">(rat, liver) </w: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 </w:instrTex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EN.CITE.DATA </w:instrText>
            </w:r>
            <w:r>
              <w:fldChar w:fldCharType="end"/>
            </w:r>
            <w:r>
              <w:fldChar w:fldCharType="separate"/>
            </w:r>
            <w:r>
              <w:rPr>
                <w:noProof/>
              </w:rPr>
              <w:t>(</w:t>
            </w:r>
            <w:hyperlink w:anchor="_ENREF_22" w:tooltip="Kimura, 1988 #49" w:history="1">
              <w:r w:rsidR="002A68E7" w:rsidRPr="0040006D">
                <w:rPr>
                  <w:noProof/>
                  <w:highlight w:val="green"/>
                </w:rPr>
                <w:t>Kimura and Shimada, 1988</w:t>
              </w:r>
            </w:hyperlink>
            <w:r w:rsidRPr="0040006D">
              <w:rPr>
                <w:noProof/>
                <w:highlight w:val="green"/>
              </w:rPr>
              <w:t>)</w:t>
            </w:r>
            <w:r>
              <w:fldChar w:fldCharType="end"/>
            </w:r>
          </w:p>
          <w:p w:rsidR="000D30C7" w:rsidRPr="00EB6309" w:rsidRDefault="000D30C7" w:rsidP="00253632">
            <w:pPr>
              <w:pStyle w:val="Normalsmall"/>
            </w:pPr>
            <w:r>
              <w:rPr>
                <w:b/>
              </w:rPr>
              <w:t>km(</w:t>
            </w:r>
            <w:proofErr w:type="spellStart"/>
            <w:r>
              <w:rPr>
                <w:b/>
              </w:rPr>
              <w:t>adp</w:t>
            </w:r>
            <w:proofErr w:type="spellEnd"/>
            <w:r>
              <w:rPr>
                <w:b/>
              </w:rPr>
              <w:t xml:space="preserve">) = 0.042mM </w:t>
            </w:r>
            <w:r>
              <w:t xml:space="preserve">(rat, liver) </w: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 </w:instrTex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EN.CITE.DATA </w:instrText>
            </w:r>
            <w:r>
              <w:fldChar w:fldCharType="end"/>
            </w:r>
            <w:r>
              <w:fldChar w:fldCharType="separate"/>
            </w:r>
            <w:r>
              <w:rPr>
                <w:noProof/>
              </w:rPr>
              <w:t>(</w:t>
            </w:r>
            <w:hyperlink w:anchor="_ENREF_22" w:tooltip="Kimura, 1988 #49" w:history="1">
              <w:r w:rsidR="002A68E7">
                <w:rPr>
                  <w:noProof/>
                </w:rPr>
                <w:t>Kimura and Shimada, 1988</w:t>
              </w:r>
            </w:hyperlink>
            <w:r>
              <w:rPr>
                <w:noProof/>
              </w:rPr>
              <w:t>)</w:t>
            </w:r>
            <w:r>
              <w:fldChar w:fldCharType="end"/>
            </w:r>
          </w:p>
          <w:p w:rsidR="000D30C7" w:rsidRPr="00EB6309" w:rsidRDefault="000D30C7" w:rsidP="00253632">
            <w:pPr>
              <w:pStyle w:val="Normalsmall"/>
            </w:pPr>
            <w:r>
              <w:rPr>
                <w:b/>
              </w:rPr>
              <w:t>km(</w:t>
            </w:r>
            <w:proofErr w:type="spellStart"/>
            <w:r>
              <w:rPr>
                <w:b/>
              </w:rPr>
              <w:t>udp</w:t>
            </w:r>
            <w:proofErr w:type="spellEnd"/>
            <w:r>
              <w:rPr>
                <w:b/>
              </w:rPr>
              <w:t>) = 0.19mM</w:t>
            </w:r>
            <w:r>
              <w:t xml:space="preserve">(rat, liver) </w: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 </w:instrText>
            </w:r>
            <w:r>
              <w:fldChar w:fldCharType="begin">
                <w:fldData xml:space="preserve">PEVuZE5vdGU+PENpdGU+PEF1dGhvcj5LaW11cmE8L0F1dGhvcj48WWVhcj4xOTg4PC9ZZWFyPjxS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NDY0Ny01MzwvcGFnZXM+PHZvbHVtZT4yNjM8L3ZvbHVtZT48bnVtYmVyPjEwPC9udW1iZXI+PGVk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</w:fldData>
              </w:fldChar>
            </w:r>
            <w:r>
              <w:instrText xml:space="preserve"> ADDIN EN.CITE.DATA </w:instrText>
            </w:r>
            <w:r>
              <w:fldChar w:fldCharType="end"/>
            </w:r>
            <w:r>
              <w:fldChar w:fldCharType="separate"/>
            </w:r>
            <w:r>
              <w:rPr>
                <w:noProof/>
              </w:rPr>
              <w:t>(</w:t>
            </w:r>
            <w:hyperlink w:anchor="_ENREF_22" w:tooltip="Kimura, 1988 #49" w:history="1">
              <w:r w:rsidR="002A68E7">
                <w:rPr>
                  <w:noProof/>
                </w:rPr>
                <w:t>Kimura and Shimada, 1988</w:t>
              </w:r>
            </w:hyperlink>
            <w:r>
              <w:rPr>
                <w:noProof/>
              </w:rPr>
              <w:t>)</w:t>
            </w:r>
            <w:r>
              <w:fldChar w:fldCharType="end"/>
            </w:r>
          </w:p>
          <w:p w:rsidR="000D30C7" w:rsidRPr="006E430B" w:rsidRDefault="000D30C7" w:rsidP="00253632">
            <w:pPr>
              <w:pStyle w:val="Normalsmall"/>
            </w:pPr>
          </w:p>
          <w:p w:rsidR="000D30C7" w:rsidRPr="00EB6309" w:rsidRDefault="000D30C7" w:rsidP="00253632">
            <w:pPr>
              <w:pStyle w:val="Normalsmall"/>
            </w:pPr>
            <w:r>
              <w:rPr>
                <w:b/>
              </w:rPr>
              <w:lastRenderedPageBreak/>
              <w:t>km(</w:t>
            </w:r>
            <w:proofErr w:type="spellStart"/>
            <w:r>
              <w:rPr>
                <w:b/>
              </w:rPr>
              <w:t>atp</w:t>
            </w:r>
            <w:proofErr w:type="spellEnd"/>
            <w:r>
              <w:rPr>
                <w:b/>
              </w:rPr>
              <w:t xml:space="preserve">) = 1.80 </w:t>
            </w:r>
            <w:proofErr w:type="spellStart"/>
            <w:r>
              <w:rPr>
                <w:b/>
              </w:rPr>
              <w:t>mM</w:t>
            </w:r>
            <w:proofErr w:type="spellEnd"/>
            <w:r>
              <w:rPr>
                <w:b/>
              </w:rPr>
              <w:t xml:space="preserve"> </w:t>
            </w:r>
            <w:r>
              <w:t xml:space="preserve">(rat, liver) </w:t>
            </w:r>
            <w:r w:rsidRPr="0040006D">
              <w:rPr>
                <w:highlight w:val="green"/>
              </w:rPr>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40006D">
              <w:rPr>
                <w:highlight w:val="green"/>
              </w:rPr>
              <w:instrText xml:space="preserve"> ADDIN EN.CITE </w:instrText>
            </w:r>
            <w:r w:rsidRPr="0040006D">
              <w:rPr>
                <w:highlight w:val="green"/>
              </w:rPr>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40006D">
              <w:rPr>
                <w:highlight w:val="green"/>
              </w:rPr>
              <w:instrText xml:space="preserve"> ADDIN EN.CITE.DATA </w:instrText>
            </w:r>
            <w:r w:rsidRPr="0040006D">
              <w:rPr>
                <w:highlight w:val="green"/>
              </w:rPr>
            </w:r>
            <w:r w:rsidRPr="0040006D">
              <w:rPr>
                <w:highlight w:val="green"/>
              </w:rPr>
              <w:fldChar w:fldCharType="end"/>
            </w:r>
            <w:r w:rsidRPr="0040006D">
              <w:rPr>
                <w:highlight w:val="green"/>
              </w:rPr>
              <w:fldChar w:fldCharType="separate"/>
            </w:r>
            <w:r w:rsidRPr="0040006D">
              <w:rPr>
                <w:highlight w:val="green"/>
              </w:rPr>
              <w:t>(</w:t>
            </w:r>
            <w:hyperlink w:anchor="_ENREF_14" w:tooltip="Fukuchi, 1994 #47" w:history="1">
              <w:r w:rsidR="002A68E7" w:rsidRPr="0040006D">
                <w:rPr>
                  <w:highlight w:val="green"/>
                </w:rPr>
                <w:t>Fukuchi, et al., 1994</w:t>
              </w:r>
            </w:hyperlink>
            <w:r w:rsidRPr="0040006D">
              <w:rPr>
                <w:highlight w:val="green"/>
              </w:rPr>
              <w:t>)</w:t>
            </w:r>
            <w:r w:rsidRPr="0040006D">
              <w:rPr>
                <w:highlight w:val="green"/>
              </w:rPr>
              <w:fldChar w:fldCharType="end"/>
            </w:r>
          </w:p>
          <w:p w:rsidR="000D30C7" w:rsidRPr="00EB6309" w:rsidRDefault="000D30C7" w:rsidP="00253632">
            <w:pPr>
              <w:pStyle w:val="Normalsmall"/>
            </w:pPr>
            <w:r>
              <w:rPr>
                <w:b/>
              </w:rPr>
              <w:t>km(</w:t>
            </w:r>
            <w:proofErr w:type="spellStart"/>
            <w:r>
              <w:rPr>
                <w:b/>
              </w:rPr>
              <w:t>adp</w:t>
            </w:r>
            <w:proofErr w:type="spellEnd"/>
            <w:r>
              <w:rPr>
                <w:b/>
              </w:rPr>
              <w:t xml:space="preserve">) = 0.066 </w:t>
            </w:r>
            <w:proofErr w:type="spellStart"/>
            <w:r>
              <w:rPr>
                <w:b/>
              </w:rPr>
              <w:t>mM</w:t>
            </w:r>
            <w:proofErr w:type="spellEnd"/>
            <w:r>
              <w:rPr>
                <w:b/>
              </w:rPr>
              <w:t xml:space="preserve"> </w:t>
            </w:r>
            <w:r>
              <w:t xml:space="preserve">(rat, liver) </w:t>
            </w:r>
            <w:r w:rsidRPr="00EB6309">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EB6309">
              <w:instrText xml:space="preserve"> ADDIN EN.CITE </w:instrText>
            </w:r>
            <w:r w:rsidRPr="00EB6309">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EB6309">
              <w:instrText xml:space="preserve"> ADDIN EN.CITE.DATA </w:instrText>
            </w:r>
            <w:r w:rsidRPr="00EB6309">
              <w:fldChar w:fldCharType="end"/>
            </w:r>
            <w:r w:rsidRPr="00EB6309">
              <w:fldChar w:fldCharType="separate"/>
            </w:r>
            <w:r w:rsidRPr="00EB6309">
              <w:t>(</w:t>
            </w:r>
            <w:hyperlink w:anchor="_ENREF_14" w:tooltip="Fukuchi, 1994 #47" w:history="1">
              <w:r w:rsidR="002A68E7" w:rsidRPr="00EB6309">
                <w:t>Fukuchi, et al., 1994</w:t>
              </w:r>
            </w:hyperlink>
            <w:r w:rsidRPr="00EB6309">
              <w:t>)</w:t>
            </w:r>
            <w:r w:rsidRPr="00EB6309">
              <w:fldChar w:fldCharType="end"/>
            </w:r>
          </w:p>
          <w:p w:rsidR="000D30C7" w:rsidRPr="00EB6309" w:rsidRDefault="000D30C7" w:rsidP="00253632">
            <w:pPr>
              <w:pStyle w:val="Normalsmall"/>
            </w:pPr>
            <w:r>
              <w:rPr>
                <w:b/>
              </w:rPr>
              <w:t>km(</w:t>
            </w:r>
            <w:proofErr w:type="spellStart"/>
            <w:r>
              <w:rPr>
                <w:b/>
              </w:rPr>
              <w:t>utp</w:t>
            </w:r>
            <w:proofErr w:type="spellEnd"/>
            <w:r>
              <w:rPr>
                <w:b/>
              </w:rPr>
              <w:t xml:space="preserve">) = 27.00mM </w:t>
            </w:r>
            <w:r>
              <w:t xml:space="preserve">(rat, liver) </w:t>
            </w:r>
            <w:r w:rsidRPr="00EB6309">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EB6309">
              <w:instrText xml:space="preserve"> ADDIN EN.CITE </w:instrText>
            </w:r>
            <w:r w:rsidRPr="00EB6309">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EB6309">
              <w:instrText xml:space="preserve"> ADDIN EN.CITE.DATA </w:instrText>
            </w:r>
            <w:r w:rsidRPr="00EB6309">
              <w:fldChar w:fldCharType="end"/>
            </w:r>
            <w:r w:rsidRPr="00EB6309">
              <w:fldChar w:fldCharType="separate"/>
            </w:r>
            <w:r w:rsidRPr="00EB6309">
              <w:t>(</w:t>
            </w:r>
            <w:hyperlink w:anchor="_ENREF_14" w:tooltip="Fukuchi, 1994 #47" w:history="1">
              <w:r w:rsidR="002A68E7" w:rsidRPr="00EB6309">
                <w:t>Fukuchi, et al., 1994</w:t>
              </w:r>
            </w:hyperlink>
            <w:r w:rsidRPr="00EB6309">
              <w:t>)</w:t>
            </w:r>
            <w:r w:rsidRPr="00EB6309">
              <w:fldChar w:fldCharType="end"/>
            </w:r>
          </w:p>
          <w:p w:rsidR="000D30C7" w:rsidRPr="00AA0EE1" w:rsidRDefault="000D30C7" w:rsidP="00253632">
            <w:pPr>
              <w:pStyle w:val="Normalsmall"/>
            </w:pPr>
            <w:r w:rsidRPr="00AA0EE1">
              <w:t>km(</w:t>
            </w:r>
            <w:proofErr w:type="spellStart"/>
            <w:r w:rsidRPr="00AA0EE1">
              <w:t>gtp</w:t>
            </w:r>
            <w:proofErr w:type="spellEnd"/>
            <w:r w:rsidRPr="00AA0EE1">
              <w:t xml:space="preserve">) = 0.15mM (rat, liver) </w:t>
            </w:r>
            <w:r w:rsidRPr="00AA0EE1">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AA0EE1">
              <w:instrText xml:space="preserve"> ADDIN EN.CITE </w:instrText>
            </w:r>
            <w:r w:rsidRPr="00AA0EE1">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AA0EE1">
              <w:instrText xml:space="preserve"> ADDIN EN.CITE.DATA </w:instrText>
            </w:r>
            <w:r w:rsidRPr="00AA0EE1">
              <w:fldChar w:fldCharType="end"/>
            </w:r>
            <w:r w:rsidRPr="00AA0EE1">
              <w:fldChar w:fldCharType="separate"/>
            </w:r>
            <w:r w:rsidRPr="00AA0EE1">
              <w:t>(</w:t>
            </w:r>
            <w:hyperlink w:anchor="_ENREF_14" w:tooltip="Fukuchi, 1994 #47" w:history="1">
              <w:r w:rsidR="002A68E7" w:rsidRPr="00AA0EE1">
                <w:t>Fukuchi, et al., 1994</w:t>
              </w:r>
            </w:hyperlink>
            <w:r w:rsidRPr="00AA0EE1">
              <w:t>)</w:t>
            </w:r>
            <w:r w:rsidRPr="00AA0EE1">
              <w:fldChar w:fldCharType="end"/>
            </w:r>
          </w:p>
          <w:p w:rsidR="000D30C7" w:rsidRPr="0043744A" w:rsidRDefault="000D30C7" w:rsidP="002A68E7">
            <w:pPr>
              <w:pStyle w:val="Normalsmall"/>
            </w:pPr>
            <w:r w:rsidRPr="00AA0EE1">
              <w:t>km(</w:t>
            </w:r>
            <w:proofErr w:type="spellStart"/>
            <w:r w:rsidRPr="00AA0EE1">
              <w:t>gdp</w:t>
            </w:r>
            <w:proofErr w:type="spellEnd"/>
            <w:r w:rsidRPr="00AA0EE1">
              <w:t xml:space="preserve">) = 0.049mM (rat, liver) </w:t>
            </w:r>
            <w:r w:rsidRPr="00AA0EE1">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AA0EE1">
              <w:instrText xml:space="preserve"> ADDIN EN.CITE </w:instrText>
            </w:r>
            <w:r w:rsidRPr="00AA0EE1">
              <w:fldChar w:fldCharType="begin">
                <w:fldData xml:space="preserve">PEVuZE5vdGU+PENpdGU+PEF1dGhvcj5GdWt1Y2hpPC9BdXRob3I+PFllYXI+MTk5NDwvWWVhcj48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</w:fldData>
              </w:fldChar>
            </w:r>
            <w:r w:rsidRPr="00AA0EE1">
              <w:instrText xml:space="preserve"> ADDIN EN.CITE.DATA </w:instrText>
            </w:r>
            <w:r w:rsidRPr="00AA0EE1">
              <w:fldChar w:fldCharType="end"/>
            </w:r>
            <w:r w:rsidRPr="00AA0EE1">
              <w:fldChar w:fldCharType="separate"/>
            </w:r>
            <w:r w:rsidRPr="00AA0EE1">
              <w:t>(</w:t>
            </w:r>
            <w:hyperlink w:anchor="_ENREF_14" w:tooltip="Fukuchi, 1994 #47" w:history="1">
              <w:r w:rsidR="002A68E7" w:rsidRPr="00AA0EE1">
                <w:t>Fukuchi, et al., 1994</w:t>
              </w:r>
            </w:hyperlink>
            <w:r w:rsidRPr="00AA0EE1">
              <w:t>)</w:t>
            </w:r>
            <w:r w:rsidRPr="00AA0EE1">
              <w:fldChar w:fldCharType="end"/>
            </w:r>
          </w:p>
        </w:tc>
      </w:tr>
      <w:tr w:rsidR="000D30C7" w:rsidRPr="00524526" w:rsidTr="00253632">
        <w:tc>
          <w:tcPr>
            <w:tcW w:w="1008" w:type="dxa"/>
            <w:shd w:val="clear" w:color="auto" w:fill="auto"/>
          </w:tcPr>
          <w:p w:rsidR="000D30C7" w:rsidRPr="00C0333F" w:rsidRDefault="000D30C7" w:rsidP="00253632">
            <w:pPr>
              <w:pStyle w:val="Normalsmall"/>
            </w:pPr>
            <w:r>
              <w:lastRenderedPageBreak/>
              <w:t>NADPR</w:t>
            </w:r>
          </w:p>
        </w:tc>
        <w:tc>
          <w:tcPr>
            <w:tcW w:w="4050" w:type="dxa"/>
            <w:shd w:val="clear" w:color="auto" w:fill="auto"/>
          </w:tcPr>
          <w:p w:rsidR="000D30C7" w:rsidRPr="000E70D3" w:rsidRDefault="000D30C7" w:rsidP="00253632">
            <w:pPr>
              <w:pStyle w:val="Normalsmall"/>
              <w:rPr>
                <w:b/>
              </w:rPr>
            </w:pPr>
            <w:r w:rsidRPr="000E70D3">
              <w:rPr>
                <w:b/>
              </w:rPr>
              <w:t xml:space="preserve">NADP </w:t>
            </w:r>
            <w:proofErr w:type="spellStart"/>
            <w:r w:rsidRPr="000E70D3">
              <w:rPr>
                <w:b/>
              </w:rPr>
              <w:t>reductase</w:t>
            </w:r>
            <w:proofErr w:type="spellEnd"/>
          </w:p>
          <w:p w:rsidR="000D30C7" w:rsidRDefault="000D30C7" w:rsidP="00253632">
            <w:pPr>
              <w:pStyle w:val="Normalsmall"/>
            </w:pPr>
            <w:r>
              <w:t>NADP [</w:t>
            </w:r>
            <w:proofErr w:type="spellStart"/>
            <w:r>
              <w:rPr>
                <w:b/>
              </w:rPr>
              <w:t>nadp</w:t>
            </w:r>
            <w:proofErr w:type="spellEnd"/>
            <w:r>
              <w:t>] + H2→NADPH [</w:t>
            </w:r>
            <w:proofErr w:type="spellStart"/>
            <w:r>
              <w:rPr>
                <w:b/>
              </w:rPr>
              <w:t>nadph</w:t>
            </w:r>
            <w:proofErr w:type="spellEnd"/>
            <w:r>
              <w:t>]</w:t>
            </w:r>
          </w:p>
          <w:p w:rsidR="000D30C7" w:rsidRDefault="000D30C7" w:rsidP="00253632">
            <w:pPr>
              <w:pStyle w:val="Normalsmall"/>
            </w:pPr>
          </w:p>
          <w:p w:rsidR="000D30C7" w:rsidRDefault="000D30C7" w:rsidP="00253632">
            <w:pPr>
              <w:pStyle w:val="Normalsmall"/>
            </w:pPr>
            <w:proofErr w:type="spellStart"/>
            <w:r>
              <w:t>Modeled</w:t>
            </w:r>
            <w:proofErr w:type="spellEnd"/>
            <w:r>
              <w:t xml:space="preserve"> via pentose phosphate pathway glucose-6-phosphate dehydrogenase</w:t>
            </w:r>
          </w:p>
          <w:p w:rsidR="000D30C7" w:rsidRPr="006D1419" w:rsidRDefault="000D30C7" w:rsidP="00253632">
            <w:pPr>
              <w:pStyle w:val="Normalsmall"/>
            </w:pPr>
            <w:r>
              <w:t>D-glucose 6-phosphate [</w:t>
            </w:r>
            <w:r>
              <w:rPr>
                <w:b/>
              </w:rPr>
              <w:t>glc6p</w:t>
            </w:r>
            <w:r>
              <w:t>] + NADP [</w:t>
            </w:r>
            <w:proofErr w:type="spellStart"/>
            <w:r>
              <w:rPr>
                <w:b/>
              </w:rPr>
              <w:t>nadp</w:t>
            </w:r>
            <w:proofErr w:type="spellEnd"/>
            <w:r>
              <w:t>] → 6-phospho-D-glucono-1,5-lactone + NADPH [</w:t>
            </w:r>
            <w:proofErr w:type="spellStart"/>
            <w:r w:rsidRPr="006D1419">
              <w:rPr>
                <w:b/>
              </w:rPr>
              <w:t>nadph</w:t>
            </w:r>
            <w:proofErr w:type="spellEnd"/>
            <w:r>
              <w:t>] + H</w:t>
            </w:r>
          </w:p>
          <w:p w:rsidR="000D30C7" w:rsidRDefault="000D30C7" w:rsidP="00253632">
            <w:pPr>
              <w:pStyle w:val="Normalsmall"/>
            </w:pPr>
            <w:r>
              <w:t>EC: 1.1.1.49</w:t>
            </w:r>
          </w:p>
          <w:p w:rsidR="000D30C7" w:rsidRDefault="000D30C7" w:rsidP="00253632">
            <w:pPr>
              <w:pStyle w:val="Normalsmall"/>
            </w:pPr>
            <w:hyperlink r:id="rId45" w:history="1">
              <w:r w:rsidRPr="006D1419">
                <w:rPr>
                  <w:rStyle w:val="Hyperlink"/>
                </w:rPr>
                <w:t>RHEA:15844</w:t>
              </w:r>
            </w:hyperlink>
          </w:p>
          <w:p w:rsidR="000D30C7" w:rsidRPr="00C0333F" w:rsidRDefault="000D30C7" w:rsidP="00253632">
            <w:pPr>
              <w:pStyle w:val="Normalsmall"/>
            </w:pPr>
            <w:hyperlink r:id="rId46" w:history="1">
              <w:r w:rsidRPr="006D1419">
                <w:rPr>
                  <w:rStyle w:val="Hyperlink"/>
                </w:rPr>
                <w:t>KEGG:R00835</w:t>
              </w:r>
            </w:hyperlink>
          </w:p>
        </w:tc>
        <w:tc>
          <w:tcPr>
            <w:tcW w:w="3150" w:type="dxa"/>
            <w:shd w:val="clear" w:color="auto" w:fill="auto"/>
          </w:tcPr>
          <w:p w:rsidR="000D30C7" w:rsidRPr="006D1419" w:rsidRDefault="000D30C7" w:rsidP="00253632">
            <w:pPr>
              <w:pStyle w:val="Normalsmall"/>
              <w:rPr>
                <w:b/>
              </w:rPr>
            </w:pPr>
            <w:r>
              <w:rPr>
                <w:b/>
              </w:rPr>
              <w:t>Protein</w:t>
            </w:r>
          </w:p>
          <w:p w:rsidR="000D30C7" w:rsidRDefault="000D30C7" w:rsidP="00253632">
            <w:pPr>
              <w:pStyle w:val="Normalsmall"/>
            </w:pPr>
            <w:hyperlink r:id="rId47" w:history="1">
              <w:r w:rsidRPr="006D1419">
                <w:rPr>
                  <w:rStyle w:val="Hyperlink"/>
                  <w:bCs/>
                </w:rPr>
                <w:t>UniProt:P11413</w:t>
              </w:r>
            </w:hyperlink>
            <w:r w:rsidRPr="00D81F69">
              <w:t xml:space="preserve"> (G6PD_HUMAN)</w:t>
            </w:r>
          </w:p>
          <w:p w:rsidR="000D30C7" w:rsidRDefault="000D30C7" w:rsidP="00253632">
            <w:pPr>
              <w:pStyle w:val="Normalsmall"/>
            </w:pPr>
            <w:proofErr w:type="spellStart"/>
            <w:r>
              <w:t>homotetramer</w:t>
            </w:r>
            <w:proofErr w:type="spellEnd"/>
            <w:r>
              <w:t xml:space="preserve"> (dimer of dimer) P11413*4</w:t>
            </w:r>
          </w:p>
          <w:p w:rsidR="000D30C7" w:rsidRPr="001410C4" w:rsidRDefault="000D30C7" w:rsidP="00253632">
            <w:pPr>
              <w:pStyle w:val="Normalsmall"/>
              <w:rPr>
                <w:b/>
              </w:rPr>
            </w:pPr>
            <w:r w:rsidRPr="001410C4">
              <w:rPr>
                <w:b/>
              </w:rPr>
              <w:t>Gene</w:t>
            </w:r>
          </w:p>
          <w:p w:rsidR="000D30C7" w:rsidRPr="006D1419" w:rsidRDefault="000D30C7" w:rsidP="00253632">
            <w:pPr>
              <w:pStyle w:val="Boldsmall"/>
              <w:rPr>
                <w:b w:val="0"/>
              </w:rPr>
            </w:pPr>
            <w:r>
              <w:rPr>
                <w:b w:val="0"/>
              </w:rPr>
              <w:t>G6PD</w:t>
            </w:r>
          </w:p>
        </w:tc>
        <w:tc>
          <w:tcPr>
            <w:tcW w:w="5760" w:type="dxa"/>
            <w:shd w:val="clear" w:color="auto" w:fill="auto"/>
          </w:tcPr>
          <w:p w:rsidR="000D30C7" w:rsidRPr="00560C95" w:rsidRDefault="000D30C7" w:rsidP="00253632">
            <w:pPr>
              <w:pStyle w:val="Boldsmall"/>
              <w:rPr>
                <w:lang w:val="de-DE"/>
              </w:rPr>
            </w:pPr>
            <w:r w:rsidRPr="00560C95">
              <w:rPr>
                <w:b w:val="0"/>
                <w:lang w:val="de-DE"/>
              </w:rPr>
              <w:t>Delta G0 = -19.6 kJ/mol</w:t>
            </w:r>
            <w:r w:rsidRPr="00560C95">
              <w:rPr>
                <w:lang w:val="de-DE"/>
              </w:rPr>
              <w:t xml:space="preserve"> </w:t>
            </w:r>
            <w:r w:rsidRPr="00560C95">
              <w:rPr>
                <w:b w:val="0"/>
                <w:lang w:val="de-DE"/>
              </w:rPr>
              <w:t>[Schuster1995]</w:t>
            </w:r>
          </w:p>
          <w:p w:rsidR="000D30C7" w:rsidRPr="00560C95" w:rsidRDefault="000D30C7" w:rsidP="00253632">
            <w:pPr>
              <w:pStyle w:val="Boldsmall"/>
              <w:rPr>
                <w:b w:val="0"/>
                <w:lang w:val="de-DE"/>
              </w:rPr>
            </w:pPr>
          </w:p>
          <w:p w:rsidR="000D30C7" w:rsidRDefault="000D30C7" w:rsidP="00253632">
            <w:pPr>
              <w:pStyle w:val="Boldsmall"/>
              <w:rPr>
                <w:b w:val="0"/>
              </w:rPr>
            </w:pPr>
            <w:r>
              <w:t>km(glc6p) = 0.040</w:t>
            </w:r>
            <w:r w:rsidRPr="00F1164F">
              <w:rPr>
                <w:lang w:val="en-US"/>
              </w:rPr>
              <w:t>±</w:t>
            </w:r>
            <w:r>
              <w:rPr>
                <w:lang w:val="en-US"/>
              </w:rPr>
              <w:t>0.008</w:t>
            </w:r>
            <w:r>
              <w:t xml:space="preserve"> </w:t>
            </w:r>
            <w:proofErr w:type="spellStart"/>
            <w:r w:rsidRPr="00F1164F">
              <w:t>mM</w:t>
            </w:r>
            <w:proofErr w:type="spellEnd"/>
            <w:r>
              <w:rPr>
                <w:b w:val="0"/>
              </w:rPr>
              <w:t xml:space="preserve"> (human, placenta</w:t>
            </w:r>
            <w:r w:rsidRPr="0040006D">
              <w:rPr>
                <w:b w:val="0"/>
                <w:highlight w:val="green"/>
              </w:rPr>
              <w:t xml:space="preserve">) </w:t>
            </w:r>
            <w:r w:rsidRPr="0040006D">
              <w:rPr>
                <w:b w:val="0"/>
                <w:highlight w:val="green"/>
              </w:rPr>
              <w:fldChar w:fldCharType="begin"/>
            </w:r>
            <w:r w:rsidRPr="0040006D">
              <w:rPr>
                <w:b w:val="0"/>
                <w:highlight w:val="green"/>
              </w:rPr>
              <w:instrText xml:space="preserve"> ADDIN EN.CITE &lt;EndNote&gt;&lt;Cite&gt;&lt;Author&gt;Ozer&lt;/Author&gt;&lt;Year&gt;2001&lt;/Year&gt;&lt;RecNum&gt;52&lt;/RecNum&gt;&lt;DisplayText&gt;(Ozer, et al., 2001)&lt;/DisplayText&gt;&lt;record&gt;&lt;rec-number&gt;52&lt;/rec-number&gt;&lt;foreign-keys&gt;&lt;key app="EN" db-id="ap95xdv5n5e2seedasv5e5xge5xs9vfdfxpz"&gt;52&lt;/key&gt;&lt;/foreign-keys&gt;&lt;ref-type name="Journal Article"&gt;17&lt;/ref-type&gt;&lt;contributors&gt;&lt;authors&gt;&lt;author&gt;Ozer, N.&lt;/author&gt;&lt;author&gt;Aksoy, Y.&lt;/author&gt;&lt;author&gt;Ogus, I. H.&lt;/author&gt;&lt;/authors&gt;&lt;/contributors&gt;&lt;auth-address&gt;Department of Biochemistry, Faculty of Medicine, Hacettepe University, Ankara , Turkey. noerl@superonline.com&lt;/auth-address&gt;&lt;titles&gt;&lt;title&gt;Kinetic properties of human placental glucose-6-phosphate dehydrogenase&lt;/title&gt;&lt;secondary-title&gt;Int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biology&lt;/abbr-1&gt;&lt;/alt-periodical&gt;&lt;pages&gt;221-6&lt;/pages&gt;&lt;volume&gt;33&lt;/volume&gt;&lt;number&gt;3&lt;/number&gt;&lt;edition&gt;2001/04/20&lt;/edition&gt;&lt;keywords&gt;&lt;keyword&gt;2,3-Diphosphoglycerate/antagonists &amp;amp; inhibitors/metabolism&lt;/keyword&gt;&lt;keyword&gt;Coenzymes/metabolism&lt;/keyword&gt;&lt;keyword&gt;Glucosephosphate Dehydrogenase/*metabolism&lt;/keyword&gt;&lt;keyword&gt;Humans&lt;/keyword&gt;&lt;keyword&gt;Kinetics&lt;/keyword&gt;&lt;keyword&gt;NADP/analogs &amp;amp; derivatives/antagonists &amp;amp; inhibitors/*metabolism&lt;/keyword&gt;&lt;keyword&gt;Placenta/*enzymology&lt;/keyword&gt;&lt;keyword&gt;Substrate Specificity&lt;/keyword&gt;&lt;/keywords&gt;&lt;dates&gt;&lt;year&gt;2001&lt;/year&gt;&lt;pub-dates&gt;&lt;date&gt;Mar&lt;/date&gt;&lt;/pub-dates&gt;&lt;/dates&gt;&lt;isbn&gt;1357-2725 (Print)&amp;#xD;1357-2725 (Linking)&lt;/isbn&gt;&lt;accession-num&gt;11311853&lt;/accession-num&gt;&lt;urls&gt;&lt;related-urls&gt;&lt;url&gt;http://www.ncbi.nlm.nih.gov/pubmed/11311853&lt;/url&gt;&lt;/related-urls&gt;&lt;/urls&gt;&lt;language&gt;eng&lt;/language&gt;&lt;/record&gt;&lt;/Cite&gt;&lt;/EndNote&gt;</w:instrText>
            </w:r>
            <w:r w:rsidRPr="0040006D">
              <w:rPr>
                <w:b w:val="0"/>
                <w:highlight w:val="green"/>
              </w:rPr>
              <w:fldChar w:fldCharType="separate"/>
            </w:r>
            <w:r w:rsidRPr="0040006D">
              <w:rPr>
                <w:b w:val="0"/>
                <w:noProof/>
                <w:highlight w:val="green"/>
              </w:rPr>
              <w:t>(</w:t>
            </w:r>
            <w:hyperlink w:anchor="_ENREF_26" w:tooltip="Ozer, 2001 #52" w:history="1">
              <w:r w:rsidR="002A68E7" w:rsidRPr="0040006D">
                <w:rPr>
                  <w:b w:val="0"/>
                  <w:noProof/>
                  <w:highlight w:val="green"/>
                </w:rPr>
                <w:t>Ozer, et al., 2001</w:t>
              </w:r>
            </w:hyperlink>
            <w:r w:rsidRPr="0040006D">
              <w:rPr>
                <w:b w:val="0"/>
                <w:noProof/>
                <w:highlight w:val="green"/>
              </w:rPr>
              <w:t>)</w:t>
            </w:r>
            <w:r w:rsidRPr="0040006D">
              <w:rPr>
                <w:b w:val="0"/>
                <w:highlight w:val="green"/>
              </w:rPr>
              <w:fldChar w:fldCharType="end"/>
            </w:r>
          </w:p>
          <w:p w:rsidR="000D30C7" w:rsidRDefault="000D30C7" w:rsidP="00253632">
            <w:pPr>
              <w:pStyle w:val="Boldsmall"/>
              <w:rPr>
                <w:b w:val="0"/>
              </w:rPr>
            </w:pPr>
            <w:r>
              <w:t>km(</w:t>
            </w:r>
            <w:proofErr w:type="spellStart"/>
            <w:r>
              <w:t>nadp</w:t>
            </w:r>
            <w:proofErr w:type="spellEnd"/>
            <w:r>
              <w:t>) = 0.020</w:t>
            </w:r>
            <w:r w:rsidRPr="00F1164F">
              <w:rPr>
                <w:lang w:val="en-US"/>
              </w:rPr>
              <w:t>±</w:t>
            </w:r>
            <w:r>
              <w:rPr>
                <w:lang w:val="en-US"/>
              </w:rPr>
              <w:t>0.010</w:t>
            </w:r>
            <w:r>
              <w:t xml:space="preserve"> </w:t>
            </w:r>
            <w:proofErr w:type="spellStart"/>
            <w:r w:rsidRPr="00F1164F">
              <w:t>mM</w:t>
            </w:r>
            <w:proofErr w:type="spellEnd"/>
            <w:r>
              <w:rPr>
                <w:b w:val="0"/>
              </w:rPr>
              <w:t xml:space="preserve"> (human, placenta) </w:t>
            </w:r>
            <w:r>
              <w:rPr>
                <w:b w:val="0"/>
              </w:rPr>
              <w:fldChar w:fldCharType="begin"/>
            </w:r>
            <w:r>
              <w:rPr>
                <w:b w:val="0"/>
              </w:rPr>
              <w:instrText xml:space="preserve"> ADDIN EN.CITE &lt;EndNote&gt;&lt;Cite&gt;&lt;Author&gt;Ozer&lt;/Author&gt;&lt;Year&gt;2001&lt;/Year&gt;&lt;RecNum&gt;52&lt;/RecNum&gt;&lt;DisplayText&gt;(Ozer, et al., 2001)&lt;/DisplayText&gt;&lt;record&gt;&lt;rec-number&gt;52&lt;/rec-number&gt;&lt;foreign-keys&gt;&lt;key app="EN" db-id="ap95xdv5n5e2seedasv5e5xge5xs9vfdfxpz"&gt;52&lt;/key&gt;&lt;/foreign-keys&gt;&lt;ref-type name="Journal Article"&gt;17&lt;/ref-type&gt;&lt;contributors&gt;&lt;authors&gt;&lt;author&gt;Ozer, N.&lt;/author&gt;&lt;author&gt;Aksoy, Y.&lt;/author&gt;&lt;author&gt;Ogus, I. H.&lt;/author&gt;&lt;/authors&gt;&lt;/contributors&gt;&lt;auth-address&gt;Department of Biochemistry, Faculty of Medicine, Hacettepe University, Ankara , Turkey. noerl@superonline.com&lt;/auth-address&gt;&lt;titles&gt;&lt;title&gt;Kinetic properties of human placental glucose-6-phosphate dehydrogenase&lt;/title&gt;&lt;secondary-title&gt;Int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biology&lt;/abbr-1&gt;&lt;/alt-periodical&gt;&lt;pages&gt;221-6&lt;/pages&gt;&lt;volume&gt;33&lt;/volume&gt;&lt;number&gt;3&lt;/number&gt;&lt;edition&gt;2001/04/20&lt;/edition&gt;&lt;keywords&gt;&lt;keyword&gt;2,3-Diphosphoglycerate/antagonists &amp;amp; inhibitors/metabolism&lt;/keyword&gt;&lt;keyword&gt;Coenzymes/metabolism&lt;/keyword&gt;&lt;keyword&gt;Glucosephosphate Dehydrogenase/*metabolism&lt;/keyword&gt;&lt;keyword&gt;Humans&lt;/keyword&gt;&lt;keyword&gt;Kinetics&lt;/keyword&gt;&lt;keyword&gt;NADP/analogs &amp;amp; derivatives/antagonists &amp;amp; inhibitors/*metabolism&lt;/keyword&gt;&lt;keyword&gt;Placenta/*enzymology&lt;/keyword&gt;&lt;keyword&gt;Substrate Specificity&lt;/keyword&gt;&lt;/keywords&gt;&lt;dates&gt;&lt;year&gt;2001&lt;/year&gt;&lt;pub-dates&gt;&lt;date&gt;Mar&lt;/date&gt;&lt;/pub-dates&gt;&lt;/dates&gt;&lt;isbn&gt;1357-2725 (Print)&amp;#xD;1357-2725 (Linking)&lt;/isbn&gt;&lt;accession-num&gt;11311853&lt;/accession-num&gt;&lt;urls&gt;&lt;related-urls&gt;&lt;url&gt;http://www.ncbi.nlm.nih.gov/pubmed/11311853&lt;/url&gt;&lt;/related-urls&gt;&lt;/urls&gt;&lt;language&gt;eng&lt;/language&gt;&lt;/record&gt;&lt;/Cite&gt;&lt;/EndNote&gt;</w:instrText>
            </w:r>
            <w:r>
              <w:rPr>
                <w:b w:val="0"/>
              </w:rPr>
              <w:fldChar w:fldCharType="separate"/>
            </w:r>
            <w:r>
              <w:rPr>
                <w:b w:val="0"/>
                <w:noProof/>
              </w:rPr>
              <w:t>(</w:t>
            </w:r>
            <w:hyperlink w:anchor="_ENREF_26" w:tooltip="Ozer, 2001 #52" w:history="1">
              <w:r w:rsidR="002A68E7">
                <w:rPr>
                  <w:b w:val="0"/>
                  <w:noProof/>
                </w:rPr>
                <w:t>Ozer, et al., 2001</w:t>
              </w:r>
            </w:hyperlink>
            <w:r>
              <w:rPr>
                <w:b w:val="0"/>
                <w:noProof/>
              </w:rPr>
              <w:t>)</w:t>
            </w:r>
            <w:r>
              <w:rPr>
                <w:b w:val="0"/>
              </w:rPr>
              <w:fldChar w:fldCharType="end"/>
            </w:r>
          </w:p>
          <w:p w:rsidR="000D30C7" w:rsidRDefault="000D30C7" w:rsidP="00253632">
            <w:pPr>
              <w:pStyle w:val="Boldsmall"/>
              <w:rPr>
                <w:b w:val="0"/>
              </w:rPr>
            </w:pPr>
            <w:proofErr w:type="spellStart"/>
            <w:r>
              <w:t>ki</w:t>
            </w:r>
            <w:proofErr w:type="spellEnd"/>
            <w:r>
              <w:t>(</w:t>
            </w:r>
            <w:proofErr w:type="spellStart"/>
            <w:r>
              <w:t>nadph</w:t>
            </w:r>
            <w:proofErr w:type="spellEnd"/>
            <w:r>
              <w:t>) = 0.0171</w:t>
            </w:r>
            <w:r w:rsidRPr="00F1164F">
              <w:rPr>
                <w:lang w:val="en-US"/>
              </w:rPr>
              <w:t>±</w:t>
            </w:r>
            <w:r>
              <w:rPr>
                <w:lang w:val="en-US"/>
              </w:rPr>
              <w:t>0.0032</w:t>
            </w:r>
            <w:r>
              <w:t xml:space="preserve"> </w:t>
            </w:r>
            <w:proofErr w:type="spellStart"/>
            <w:r w:rsidRPr="00F1164F">
              <w:t>mM</w:t>
            </w:r>
            <w:proofErr w:type="spellEnd"/>
            <w:r>
              <w:rPr>
                <w:b w:val="0"/>
              </w:rPr>
              <w:t xml:space="preserve"> (human, placenta) </w:t>
            </w:r>
            <w:r>
              <w:rPr>
                <w:b w:val="0"/>
              </w:rPr>
              <w:fldChar w:fldCharType="begin"/>
            </w:r>
            <w:r>
              <w:rPr>
                <w:b w:val="0"/>
              </w:rPr>
              <w:instrText xml:space="preserve"> ADDIN EN.CITE &lt;EndNote&gt;&lt;Cite&gt;&lt;Author&gt;Ozer&lt;/Author&gt;&lt;Year&gt;2001&lt;/Year&gt;&lt;RecNum&gt;52&lt;/RecNum&gt;&lt;DisplayText&gt;(Ozer, et al., 2001)&lt;/DisplayText&gt;&lt;record&gt;&lt;rec-number&gt;52&lt;/rec-number&gt;&lt;foreign-keys&gt;&lt;key app="EN" db-id="ap95xdv5n5e2seedasv5e5xge5xs9vfdfxpz"&gt;52&lt;/key&gt;&lt;/foreign-keys&gt;&lt;ref-type name="Journal Article"&gt;17&lt;/ref-type&gt;&lt;contributors&gt;&lt;authors&gt;&lt;author&gt;Ozer, N.&lt;/author&gt;&lt;author&gt;Aksoy, Y.&lt;/author&gt;&lt;author&gt;Ogus, I. H.&lt;/author&gt;&lt;/authors&gt;&lt;/contributors&gt;&lt;auth-address&gt;Department of Biochemistry, Faculty of Medicine, Hacettepe University, Ankara , Turkey. noerl@superonline.com&lt;/auth-address&gt;&lt;titles&gt;&lt;title&gt;Kinetic properties of human placental glucose-6-phosphate dehydrogenase&lt;/title&gt;&lt;secondary-title&gt;Int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biology&lt;/abbr-1&gt;&lt;/alt-periodical&gt;&lt;pages&gt;221-6&lt;/pages&gt;&lt;volume&gt;33&lt;/volume&gt;&lt;number&gt;3&lt;/number&gt;&lt;edition&gt;2001/04/20&lt;/edition&gt;&lt;keywords&gt;&lt;keyword&gt;2,3-Diphosphoglycerate/antagonists &amp;amp; inhibitors/metabolism&lt;/keyword&gt;&lt;keyword&gt;Coenzymes/metabolism&lt;/keyword&gt;&lt;keyword&gt;Glucosephosphate Dehydrogenase/*metabolism&lt;/keyword&gt;&lt;keyword&gt;Humans&lt;/keyword&gt;&lt;keyword&gt;Kinetics&lt;/keyword&gt;&lt;keyword&gt;NADP/analogs &amp;amp; derivatives/antagonists &amp;amp; inhibitors/*metabolism&lt;/keyword&gt;&lt;keyword&gt;Placenta/*enzymology&lt;/keyword&gt;&lt;keyword&gt;Substrate Specificity&lt;/keyword&gt;&lt;/keywords&gt;&lt;dates&gt;&lt;year&gt;2001&lt;/year&gt;&lt;pub-dates&gt;&lt;date&gt;Mar&lt;/date&gt;&lt;/pub-dates&gt;&lt;/dates&gt;&lt;isbn&gt;1357-2725 (Print)&amp;#xD;1357-2725 (Linking)&lt;/isbn&gt;&lt;accession-num&gt;11311853&lt;/accession-num&gt;&lt;urls&gt;&lt;related-urls&gt;&lt;url&gt;http://www.ncbi.nlm.nih.gov/pubmed/11311853&lt;/url&gt;&lt;/related-urls&gt;&lt;/urls&gt;&lt;language&gt;eng&lt;/language&gt;&lt;/record&gt;&lt;/Cite&gt;&lt;/EndNote&gt;</w:instrText>
            </w:r>
            <w:r>
              <w:rPr>
                <w:b w:val="0"/>
              </w:rPr>
              <w:fldChar w:fldCharType="separate"/>
            </w:r>
            <w:r>
              <w:rPr>
                <w:b w:val="0"/>
                <w:noProof/>
              </w:rPr>
              <w:t>(</w:t>
            </w:r>
            <w:hyperlink w:anchor="_ENREF_26" w:tooltip="Ozer, 2001 #52" w:history="1">
              <w:r w:rsidR="002A68E7">
                <w:rPr>
                  <w:b w:val="0"/>
                  <w:noProof/>
                </w:rPr>
                <w:t>Ozer, et al., 2001</w:t>
              </w:r>
            </w:hyperlink>
            <w:r>
              <w:rPr>
                <w:b w:val="0"/>
                <w:noProof/>
              </w:rPr>
              <w:t>)</w:t>
            </w:r>
            <w:r>
              <w:rPr>
                <w:b w:val="0"/>
              </w:rPr>
              <w:fldChar w:fldCharType="end"/>
            </w:r>
          </w:p>
          <w:p w:rsidR="000D30C7" w:rsidRDefault="000D30C7" w:rsidP="00253632">
            <w:pPr>
              <w:pStyle w:val="Boldsmall"/>
              <w:rPr>
                <w:b w:val="0"/>
              </w:rPr>
            </w:pPr>
          </w:p>
          <w:p w:rsidR="000D30C7" w:rsidRDefault="000D30C7" w:rsidP="00253632">
            <w:pPr>
              <w:pStyle w:val="Boldsmall"/>
              <w:rPr>
                <w:b w:val="0"/>
              </w:rPr>
            </w:pPr>
            <w:r w:rsidRPr="00F1164F">
              <w:t>km(glc6p) = 0.072</w:t>
            </w:r>
            <w:r>
              <w:t xml:space="preserve"> </w:t>
            </w:r>
            <w:proofErr w:type="spellStart"/>
            <w:r w:rsidRPr="00F1164F">
              <w:t>mM</w:t>
            </w:r>
            <w:proofErr w:type="spellEnd"/>
            <w:r>
              <w:rPr>
                <w:b w:val="0"/>
              </w:rPr>
              <w:t xml:space="preserve"> </w:t>
            </w:r>
            <w:r w:rsidRPr="00701966">
              <w:rPr>
                <w:b w:val="0"/>
                <w:lang w:val="en-US"/>
              </w:rPr>
              <w:t>(human</w:t>
            </w:r>
            <w:r>
              <w:rPr>
                <w:b w:val="0"/>
                <w:lang w:val="en-US"/>
              </w:rPr>
              <w:t>, RBC</w:t>
            </w:r>
            <w:r w:rsidRPr="00701966">
              <w:rPr>
                <w:b w:val="0"/>
                <w:lang w:val="en-US"/>
              </w:rPr>
              <w:t xml:space="preserve">) </w:t>
            </w:r>
            <w:r w:rsidRPr="0040006D">
              <w:rPr>
                <w:b w:val="0"/>
                <w:highlight w:val="green"/>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40006D">
              <w:rPr>
                <w:b w:val="0"/>
                <w:highlight w:val="green"/>
                <w:lang w:val="en-US"/>
              </w:rPr>
              <w:instrText xml:space="preserve"> ADDIN EN.CITE </w:instrText>
            </w:r>
            <w:r w:rsidRPr="0040006D">
              <w:rPr>
                <w:b w:val="0"/>
                <w:highlight w:val="green"/>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40006D">
              <w:rPr>
                <w:b w:val="0"/>
                <w:highlight w:val="green"/>
                <w:lang w:val="en-US"/>
              </w:rPr>
              <w:instrText xml:space="preserve"> ADDIN EN.CITE.DATA </w:instrText>
            </w:r>
            <w:r w:rsidRPr="0040006D">
              <w:rPr>
                <w:b w:val="0"/>
                <w:highlight w:val="green"/>
              </w:rPr>
            </w:r>
            <w:r w:rsidRPr="0040006D">
              <w:rPr>
                <w:b w:val="0"/>
                <w:highlight w:val="green"/>
              </w:rPr>
              <w:fldChar w:fldCharType="end"/>
            </w:r>
            <w:r w:rsidRPr="0040006D">
              <w:rPr>
                <w:b w:val="0"/>
                <w:highlight w:val="green"/>
              </w:rPr>
              <w:fldChar w:fldCharType="separate"/>
            </w:r>
            <w:r w:rsidRPr="0040006D">
              <w:rPr>
                <w:b w:val="0"/>
                <w:noProof/>
                <w:highlight w:val="green"/>
                <w:lang w:val="en-US"/>
              </w:rPr>
              <w:t>(</w:t>
            </w:r>
            <w:hyperlink w:anchor="_ENREF_3" w:tooltip="Bautista, 1992 #55" w:history="1">
              <w:r w:rsidR="002A68E7" w:rsidRPr="0040006D">
                <w:rPr>
                  <w:b w:val="0"/>
                  <w:noProof/>
                  <w:highlight w:val="green"/>
                  <w:lang w:val="en-US"/>
                </w:rPr>
                <w:t>Bautista, et al., 1992</w:t>
              </w:r>
            </w:hyperlink>
            <w:r w:rsidRPr="0040006D">
              <w:rPr>
                <w:b w:val="0"/>
                <w:noProof/>
                <w:highlight w:val="green"/>
                <w:lang w:val="en-US"/>
              </w:rPr>
              <w:t>)</w:t>
            </w:r>
            <w:r w:rsidRPr="0040006D">
              <w:rPr>
                <w:b w:val="0"/>
                <w:highlight w:val="green"/>
              </w:rPr>
              <w:fldChar w:fldCharType="end"/>
            </w:r>
          </w:p>
          <w:p w:rsidR="000D30C7" w:rsidRPr="00524526" w:rsidRDefault="000D30C7" w:rsidP="00253632">
            <w:pPr>
              <w:pStyle w:val="Boldsmall"/>
              <w:rPr>
                <w:b w:val="0"/>
              </w:rPr>
            </w:pPr>
            <w:r>
              <w:t>km(glc6p) = 0.069</w:t>
            </w:r>
            <w:r w:rsidRPr="00F1164F">
              <w:rPr>
                <w:lang w:val="en-US"/>
              </w:rPr>
              <w:t>±</w:t>
            </w:r>
            <w:r>
              <w:rPr>
                <w:lang w:val="en-US"/>
              </w:rPr>
              <w:t>0.003</w:t>
            </w:r>
            <w:r>
              <w:t xml:space="preserve"> </w:t>
            </w:r>
            <w:proofErr w:type="spellStart"/>
            <w:r w:rsidRPr="00F1164F">
              <w:t>mM</w:t>
            </w:r>
            <w:proofErr w:type="spellEnd"/>
            <w:r>
              <w:rPr>
                <w:b w:val="0"/>
              </w:rPr>
              <w:t xml:space="preserve"> </w:t>
            </w:r>
            <w:r w:rsidRPr="00701966">
              <w:rPr>
                <w:b w:val="0"/>
                <w:lang w:val="en-US"/>
              </w:rPr>
              <w:t>(human</w:t>
            </w:r>
            <w:r>
              <w:rPr>
                <w:b w:val="0"/>
                <w:lang w:val="en-US"/>
              </w:rPr>
              <w:t>, recombinant</w:t>
            </w:r>
            <w:r w:rsidRPr="00701966">
              <w:rPr>
                <w:b w:val="0"/>
                <w:lang w:val="en-US"/>
              </w:rPr>
              <w:t xml:space="preserve">) </w: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 </w:instrTex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EN.CITE.DATA </w:instrText>
            </w:r>
            <w:r>
              <w:rPr>
                <w:b w:val="0"/>
              </w:rPr>
            </w:r>
            <w:r>
              <w:rPr>
                <w:b w:val="0"/>
              </w:rPr>
              <w:fldChar w:fldCharType="end"/>
            </w:r>
            <w:r>
              <w:rPr>
                <w:b w:val="0"/>
              </w:rPr>
              <w:fldChar w:fldCharType="separate"/>
            </w:r>
            <w:r w:rsidRPr="00701966">
              <w:rPr>
                <w:b w:val="0"/>
                <w:noProof/>
                <w:lang w:val="en-US"/>
              </w:rPr>
              <w:t>(</w:t>
            </w:r>
            <w:hyperlink w:anchor="_ENREF_3" w:tooltip="Bautista, 1992 #55" w:history="1">
              <w:r w:rsidR="002A68E7" w:rsidRPr="00701966">
                <w:rPr>
                  <w:b w:val="0"/>
                  <w:noProof/>
                  <w:lang w:val="en-US"/>
                </w:rPr>
                <w:t>Bautista, et al., 1992</w:t>
              </w:r>
            </w:hyperlink>
            <w:r w:rsidRPr="00701966">
              <w:rPr>
                <w:b w:val="0"/>
                <w:noProof/>
                <w:lang w:val="en-US"/>
              </w:rPr>
              <w:t>)</w:t>
            </w:r>
            <w:r>
              <w:rPr>
                <w:b w:val="0"/>
              </w:rPr>
              <w:fldChar w:fldCharType="end"/>
            </w:r>
          </w:p>
          <w:p w:rsidR="000D30C7" w:rsidRDefault="000D30C7" w:rsidP="00253632">
            <w:pPr>
              <w:pStyle w:val="Boldsmall"/>
              <w:rPr>
                <w:b w:val="0"/>
              </w:rPr>
            </w:pPr>
            <w:r w:rsidRPr="00F1164F">
              <w:t>km(</w:t>
            </w:r>
            <w:proofErr w:type="spellStart"/>
            <w:r w:rsidRPr="00F1164F">
              <w:t>nadp</w:t>
            </w:r>
            <w:proofErr w:type="spellEnd"/>
            <w:r w:rsidRPr="00F1164F">
              <w:t>) = 0.013</w:t>
            </w:r>
            <w:r>
              <w:t xml:space="preserve"> </w:t>
            </w:r>
            <w:proofErr w:type="spellStart"/>
            <w:r w:rsidRPr="00F1164F">
              <w:t>mM</w:t>
            </w:r>
            <w:proofErr w:type="spellEnd"/>
            <w:r>
              <w:rPr>
                <w:b w:val="0"/>
              </w:rPr>
              <w:t xml:space="preserve"> </w:t>
            </w:r>
            <w:r w:rsidRPr="00701966">
              <w:rPr>
                <w:b w:val="0"/>
                <w:lang w:val="en-US"/>
              </w:rPr>
              <w:t>(human</w:t>
            </w:r>
            <w:r>
              <w:rPr>
                <w:b w:val="0"/>
                <w:lang w:val="en-US"/>
              </w:rPr>
              <w:t>, RBC</w:t>
            </w:r>
            <w:r w:rsidRPr="00701966">
              <w:rPr>
                <w:b w:val="0"/>
                <w:lang w:val="en-US"/>
              </w:rPr>
              <w:t xml:space="preserve">) </w: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 </w:instrTex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EN.CITE.DATA </w:instrText>
            </w:r>
            <w:r>
              <w:rPr>
                <w:b w:val="0"/>
              </w:rPr>
            </w:r>
            <w:r>
              <w:rPr>
                <w:b w:val="0"/>
              </w:rPr>
              <w:fldChar w:fldCharType="end"/>
            </w:r>
            <w:r>
              <w:rPr>
                <w:b w:val="0"/>
              </w:rPr>
              <w:fldChar w:fldCharType="separate"/>
            </w:r>
            <w:r w:rsidRPr="00701966">
              <w:rPr>
                <w:b w:val="0"/>
                <w:noProof/>
                <w:lang w:val="en-US"/>
              </w:rPr>
              <w:t>(</w:t>
            </w:r>
            <w:hyperlink w:anchor="_ENREF_3" w:tooltip="Bautista, 1992 #55" w:history="1">
              <w:r w:rsidR="002A68E7" w:rsidRPr="00701966">
                <w:rPr>
                  <w:b w:val="0"/>
                  <w:noProof/>
                  <w:lang w:val="en-US"/>
                </w:rPr>
                <w:t>Bautista, et al., 1992</w:t>
              </w:r>
            </w:hyperlink>
            <w:r w:rsidRPr="00701966">
              <w:rPr>
                <w:b w:val="0"/>
                <w:noProof/>
                <w:lang w:val="en-US"/>
              </w:rPr>
              <w:t>)</w:t>
            </w:r>
            <w:r>
              <w:rPr>
                <w:b w:val="0"/>
              </w:rPr>
              <w:fldChar w:fldCharType="end"/>
            </w:r>
          </w:p>
          <w:p w:rsidR="000D30C7" w:rsidRDefault="000D30C7" w:rsidP="00253632">
            <w:pPr>
              <w:pStyle w:val="Boldsmall"/>
              <w:rPr>
                <w:b w:val="0"/>
              </w:rPr>
            </w:pPr>
            <w:r>
              <w:t>km(</w:t>
            </w:r>
            <w:proofErr w:type="spellStart"/>
            <w:r>
              <w:t>nadp</w:t>
            </w:r>
            <w:proofErr w:type="spellEnd"/>
            <w:r>
              <w:t>) = 0.012</w:t>
            </w:r>
            <w:r w:rsidRPr="00F1164F">
              <w:rPr>
                <w:lang w:val="en-US"/>
              </w:rPr>
              <w:t>±0.002</w:t>
            </w:r>
            <w:r>
              <w:t xml:space="preserve"> </w:t>
            </w:r>
            <w:proofErr w:type="spellStart"/>
            <w:r w:rsidRPr="00F1164F">
              <w:t>mM</w:t>
            </w:r>
            <w:proofErr w:type="spellEnd"/>
            <w:r>
              <w:rPr>
                <w:b w:val="0"/>
              </w:rPr>
              <w:t xml:space="preserve"> </w:t>
            </w:r>
            <w:r w:rsidRPr="00701966">
              <w:rPr>
                <w:b w:val="0"/>
                <w:lang w:val="en-US"/>
              </w:rPr>
              <w:t>(human</w:t>
            </w:r>
            <w:r>
              <w:rPr>
                <w:b w:val="0"/>
                <w:lang w:val="en-US"/>
              </w:rPr>
              <w:t>, recombinant</w:t>
            </w:r>
            <w:r w:rsidRPr="00701966">
              <w:rPr>
                <w:b w:val="0"/>
                <w:lang w:val="en-US"/>
              </w:rPr>
              <w:t xml:space="preserve">) </w: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 </w:instrTex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EN.CITE.DATA </w:instrText>
            </w:r>
            <w:r>
              <w:rPr>
                <w:b w:val="0"/>
              </w:rPr>
            </w:r>
            <w:r>
              <w:rPr>
                <w:b w:val="0"/>
              </w:rPr>
              <w:fldChar w:fldCharType="end"/>
            </w:r>
            <w:r>
              <w:rPr>
                <w:b w:val="0"/>
              </w:rPr>
              <w:fldChar w:fldCharType="separate"/>
            </w:r>
            <w:r w:rsidRPr="00701966">
              <w:rPr>
                <w:b w:val="0"/>
                <w:noProof/>
                <w:lang w:val="en-US"/>
              </w:rPr>
              <w:t>(</w:t>
            </w:r>
            <w:hyperlink w:anchor="_ENREF_3" w:tooltip="Bautista, 1992 #55" w:history="1">
              <w:r w:rsidR="002A68E7" w:rsidRPr="00701966">
                <w:rPr>
                  <w:b w:val="0"/>
                  <w:noProof/>
                  <w:lang w:val="en-US"/>
                </w:rPr>
                <w:t>Bautista, et al., 1992</w:t>
              </w:r>
            </w:hyperlink>
            <w:r w:rsidRPr="00701966">
              <w:rPr>
                <w:b w:val="0"/>
                <w:noProof/>
                <w:lang w:val="en-US"/>
              </w:rPr>
              <w:t>)</w:t>
            </w:r>
            <w:r>
              <w:rPr>
                <w:b w:val="0"/>
              </w:rPr>
              <w:fldChar w:fldCharType="end"/>
            </w:r>
          </w:p>
          <w:p w:rsidR="000D30C7" w:rsidRPr="00524526" w:rsidRDefault="000D30C7" w:rsidP="00253632">
            <w:pPr>
              <w:pStyle w:val="Boldsmall"/>
              <w:rPr>
                <w:b w:val="0"/>
              </w:rPr>
            </w:pPr>
            <w:r w:rsidRPr="00F1164F">
              <w:t>km(</w:t>
            </w:r>
            <w:proofErr w:type="spellStart"/>
            <w:r w:rsidRPr="00F1164F">
              <w:t>nadph</w:t>
            </w:r>
            <w:proofErr w:type="spellEnd"/>
            <w:r w:rsidRPr="00F1164F">
              <w:t>) = 0.015</w:t>
            </w:r>
            <w:r w:rsidRPr="00F1164F">
              <w:rPr>
                <w:lang w:val="en-US"/>
              </w:rPr>
              <w:t>±0.002</w:t>
            </w:r>
            <w:r>
              <w:rPr>
                <w:lang w:val="en-US"/>
              </w:rPr>
              <w:t xml:space="preserve"> </w:t>
            </w:r>
            <w:proofErr w:type="spellStart"/>
            <w:r w:rsidRPr="00F1164F">
              <w:t>mM</w:t>
            </w:r>
            <w:proofErr w:type="spellEnd"/>
            <w:r>
              <w:rPr>
                <w:b w:val="0"/>
              </w:rPr>
              <w:t xml:space="preserve"> </w:t>
            </w:r>
            <w:r w:rsidRPr="00701966">
              <w:rPr>
                <w:b w:val="0"/>
                <w:lang w:val="en-US"/>
              </w:rPr>
              <w:t>(human</w:t>
            </w:r>
            <w:r>
              <w:rPr>
                <w:b w:val="0"/>
                <w:lang w:val="en-US"/>
              </w:rPr>
              <w:t>, RBC</w:t>
            </w:r>
            <w:r w:rsidRPr="00701966">
              <w:rPr>
                <w:b w:val="0"/>
                <w:lang w:val="en-US"/>
              </w:rPr>
              <w:t xml:space="preserve">) </w: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 </w:instrTex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EN.CITE.DATA </w:instrText>
            </w:r>
            <w:r>
              <w:rPr>
                <w:b w:val="0"/>
              </w:rPr>
            </w:r>
            <w:r>
              <w:rPr>
                <w:b w:val="0"/>
              </w:rPr>
              <w:fldChar w:fldCharType="end"/>
            </w:r>
            <w:r>
              <w:rPr>
                <w:b w:val="0"/>
              </w:rPr>
              <w:fldChar w:fldCharType="separate"/>
            </w:r>
            <w:r w:rsidRPr="00701966">
              <w:rPr>
                <w:b w:val="0"/>
                <w:noProof/>
                <w:lang w:val="en-US"/>
              </w:rPr>
              <w:t>(</w:t>
            </w:r>
            <w:hyperlink w:anchor="_ENREF_3" w:tooltip="Bautista, 1992 #55" w:history="1">
              <w:r w:rsidR="002A68E7" w:rsidRPr="00701966">
                <w:rPr>
                  <w:b w:val="0"/>
                  <w:noProof/>
                  <w:lang w:val="en-US"/>
                </w:rPr>
                <w:t>Bautista, et al., 1992</w:t>
              </w:r>
            </w:hyperlink>
            <w:r w:rsidRPr="00701966">
              <w:rPr>
                <w:b w:val="0"/>
                <w:noProof/>
                <w:lang w:val="en-US"/>
              </w:rPr>
              <w:t>)</w:t>
            </w:r>
            <w:r>
              <w:rPr>
                <w:b w:val="0"/>
              </w:rPr>
              <w:fldChar w:fldCharType="end"/>
            </w:r>
          </w:p>
          <w:p w:rsidR="000D30C7" w:rsidRPr="00524526" w:rsidRDefault="000D30C7" w:rsidP="00253632">
            <w:pPr>
              <w:pStyle w:val="Boldsmall"/>
              <w:rPr>
                <w:b w:val="0"/>
              </w:rPr>
            </w:pPr>
            <w:r>
              <w:t>km(</w:t>
            </w:r>
            <w:proofErr w:type="spellStart"/>
            <w:r>
              <w:t>nadph</w:t>
            </w:r>
            <w:proofErr w:type="spellEnd"/>
            <w:r>
              <w:t>) = 0.014</w:t>
            </w:r>
            <w:r w:rsidRPr="00F1164F">
              <w:rPr>
                <w:lang w:val="en-US"/>
              </w:rPr>
              <w:t>±</w:t>
            </w:r>
            <w:r>
              <w:rPr>
                <w:lang w:val="en-US"/>
              </w:rPr>
              <w:t xml:space="preserve">0.003 </w:t>
            </w:r>
            <w:proofErr w:type="spellStart"/>
            <w:r w:rsidRPr="00F1164F">
              <w:t>mM</w:t>
            </w:r>
            <w:proofErr w:type="spellEnd"/>
            <w:r>
              <w:rPr>
                <w:b w:val="0"/>
              </w:rPr>
              <w:t xml:space="preserve"> </w:t>
            </w:r>
            <w:r w:rsidRPr="00701966">
              <w:rPr>
                <w:b w:val="0"/>
                <w:lang w:val="en-US"/>
              </w:rPr>
              <w:t>(human</w:t>
            </w:r>
            <w:r>
              <w:rPr>
                <w:b w:val="0"/>
                <w:lang w:val="en-US"/>
              </w:rPr>
              <w:t>, recombinant</w:t>
            </w:r>
            <w:r w:rsidRPr="00701966">
              <w:rPr>
                <w:b w:val="0"/>
                <w:lang w:val="en-US"/>
              </w:rPr>
              <w:t xml:space="preserve">) </w: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 </w:instrText>
            </w:r>
            <w:r>
              <w:rPr>
                <w:b w:val="0"/>
              </w:rPr>
              <w:fldChar w:fldCharType="begin">
                <w:fldData xml:space="preserve">PEVuZE5vdGU+PENpdGU+PEF1dGhvcj5CYXV0aXN0YTwvQXV0aG9yPjxZZWFyPjE5OTI8L1llYXI+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</w:fldData>
              </w:fldChar>
            </w:r>
            <w:r w:rsidRPr="00701966">
              <w:rPr>
                <w:b w:val="0"/>
                <w:lang w:val="en-US"/>
              </w:rPr>
              <w:instrText xml:space="preserve"> ADDIN EN.CITE.DATA </w:instrText>
            </w:r>
            <w:r>
              <w:rPr>
                <w:b w:val="0"/>
              </w:rPr>
            </w:r>
            <w:r>
              <w:rPr>
                <w:b w:val="0"/>
              </w:rPr>
              <w:fldChar w:fldCharType="end"/>
            </w:r>
            <w:r>
              <w:rPr>
                <w:b w:val="0"/>
              </w:rPr>
              <w:fldChar w:fldCharType="separate"/>
            </w:r>
            <w:r w:rsidRPr="00701966">
              <w:rPr>
                <w:b w:val="0"/>
                <w:noProof/>
                <w:lang w:val="en-US"/>
              </w:rPr>
              <w:t>(</w:t>
            </w:r>
            <w:hyperlink w:anchor="_ENREF_3" w:tooltip="Bautista, 1992 #55" w:history="1">
              <w:r w:rsidR="002A68E7" w:rsidRPr="00701966">
                <w:rPr>
                  <w:b w:val="0"/>
                  <w:noProof/>
                  <w:lang w:val="en-US"/>
                </w:rPr>
                <w:t>Bautista, et al., 1992</w:t>
              </w:r>
            </w:hyperlink>
            <w:r w:rsidRPr="00701966">
              <w:rPr>
                <w:b w:val="0"/>
                <w:noProof/>
                <w:lang w:val="en-US"/>
              </w:rPr>
              <w:t>)</w:t>
            </w:r>
            <w:r>
              <w:rPr>
                <w:b w:val="0"/>
              </w:rPr>
              <w:fldChar w:fldCharType="end"/>
            </w:r>
          </w:p>
          <w:p w:rsidR="000D30C7" w:rsidRDefault="000D30C7" w:rsidP="00253632">
            <w:pPr>
              <w:widowControl/>
              <w:suppressAutoHyphens w:val="0"/>
              <w:autoSpaceDE w:val="0"/>
              <w:autoSpaceDN w:val="0"/>
              <w:adjustRightInd w:val="0"/>
              <w:spacing w:line="240" w:lineRule="auto"/>
              <w:jc w:val="left"/>
              <w:rPr>
                <w:b/>
              </w:rPr>
            </w:pPr>
          </w:p>
          <w:p w:rsidR="000D30C7" w:rsidRDefault="000D30C7" w:rsidP="00253632">
            <w:pPr>
              <w:pStyle w:val="Boldsmall"/>
              <w:rPr>
                <w:b w:val="0"/>
              </w:rPr>
            </w:pPr>
            <w:r>
              <w:t>km(glc6p) = 0.326</w:t>
            </w:r>
            <w:r w:rsidRPr="00F1164F">
              <w:t>mM</w:t>
            </w:r>
            <w:r>
              <w:t xml:space="preserve"> </w:t>
            </w:r>
            <w:r>
              <w:rPr>
                <w:b w:val="0"/>
              </w:rPr>
              <w:t>(rat, liver)</w:t>
            </w:r>
          </w:p>
          <w:p w:rsidR="000D30C7" w:rsidRDefault="000D30C7" w:rsidP="00253632">
            <w:pPr>
              <w:pStyle w:val="Boldsmall"/>
              <w:rPr>
                <w:b w:val="0"/>
              </w:rPr>
            </w:pPr>
            <w:r>
              <w:t>km(glc6p) = 0.157</w:t>
            </w:r>
            <w:r w:rsidRPr="00F1164F">
              <w:t>mM</w:t>
            </w:r>
            <w:r>
              <w:t xml:space="preserve"> </w:t>
            </w:r>
            <w:r>
              <w:rPr>
                <w:b w:val="0"/>
              </w:rPr>
              <w:t>(rat, liver)</w:t>
            </w:r>
          </w:p>
          <w:p w:rsidR="000D30C7" w:rsidRPr="00F62A60" w:rsidRDefault="000D30C7" w:rsidP="00253632">
            <w:pPr>
              <w:pStyle w:val="Boldsmall"/>
              <w:rPr>
                <w:b w:val="0"/>
              </w:rPr>
            </w:pPr>
            <w:r w:rsidRPr="0040006D">
              <w:rPr>
                <w:b w:val="0"/>
                <w:highlight w:val="green"/>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sidRPr="0040006D">
              <w:rPr>
                <w:b w:val="0"/>
                <w:highlight w:val="green"/>
              </w:rPr>
              <w:instrText xml:space="preserve"> ADDIN EN.CITE </w:instrText>
            </w:r>
            <w:r w:rsidRPr="0040006D">
              <w:rPr>
                <w:b w:val="0"/>
                <w:highlight w:val="green"/>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sidRPr="0040006D">
              <w:rPr>
                <w:b w:val="0"/>
                <w:highlight w:val="green"/>
              </w:rPr>
              <w:instrText xml:space="preserve"> ADDIN EN.CITE.DATA </w:instrText>
            </w:r>
            <w:r w:rsidRPr="0040006D">
              <w:rPr>
                <w:b w:val="0"/>
                <w:highlight w:val="green"/>
              </w:rPr>
            </w:r>
            <w:r w:rsidRPr="0040006D">
              <w:rPr>
                <w:b w:val="0"/>
                <w:highlight w:val="green"/>
              </w:rPr>
              <w:fldChar w:fldCharType="end"/>
            </w:r>
            <w:r w:rsidRPr="0040006D">
              <w:rPr>
                <w:b w:val="0"/>
                <w:highlight w:val="green"/>
              </w:rPr>
              <w:fldChar w:fldCharType="separate"/>
            </w:r>
            <w:r w:rsidRPr="0040006D">
              <w:rPr>
                <w:b w:val="0"/>
                <w:noProof/>
                <w:highlight w:val="green"/>
              </w:rPr>
              <w:t>(</w:t>
            </w:r>
            <w:hyperlink w:anchor="_ENREF_8" w:tooltip="Corpas, 1995 #53" w:history="1">
              <w:r w:rsidR="002A68E7" w:rsidRPr="0040006D">
                <w:rPr>
                  <w:b w:val="0"/>
                  <w:noProof/>
                  <w:highlight w:val="green"/>
                </w:rPr>
                <w:t>Corpas, et al., 1995</w:t>
              </w:r>
            </w:hyperlink>
            <w:r w:rsidRPr="0040006D">
              <w:rPr>
                <w:b w:val="0"/>
                <w:noProof/>
                <w:highlight w:val="green"/>
              </w:rPr>
              <w:t xml:space="preserve">; </w:t>
            </w:r>
            <w:hyperlink w:anchor="_ENREF_9" w:tooltip="Corpas, 1995 #54" w:history="1">
              <w:r w:rsidR="002A68E7" w:rsidRPr="0040006D">
                <w:rPr>
                  <w:b w:val="0"/>
                  <w:noProof/>
                  <w:highlight w:val="green"/>
                </w:rPr>
                <w:t>Corpas, et al., 1995</w:t>
              </w:r>
            </w:hyperlink>
            <w:r w:rsidRPr="0040006D">
              <w:rPr>
                <w:b w:val="0"/>
                <w:noProof/>
                <w:highlight w:val="green"/>
              </w:rPr>
              <w:t>)</w:t>
            </w:r>
            <w:r w:rsidRPr="0040006D">
              <w:rPr>
                <w:b w:val="0"/>
                <w:highlight w:val="green"/>
              </w:rPr>
              <w:fldChar w:fldCharType="end"/>
            </w:r>
          </w:p>
          <w:p w:rsidR="000D30C7" w:rsidRPr="00F62A60" w:rsidRDefault="000D30C7" w:rsidP="00253632">
            <w:pPr>
              <w:pStyle w:val="Boldsmall"/>
              <w:rPr>
                <w:b w:val="0"/>
              </w:rPr>
            </w:pPr>
            <w:r w:rsidRPr="00F62A60">
              <w:rPr>
                <w:lang w:val="en-US"/>
              </w:rPr>
              <w:t>km(</w:t>
            </w:r>
            <w:proofErr w:type="spellStart"/>
            <w:r w:rsidRPr="00F62A60">
              <w:rPr>
                <w:lang w:val="en-US"/>
              </w:rPr>
              <w:t>nadp</w:t>
            </w:r>
            <w:proofErr w:type="spellEnd"/>
            <w:r w:rsidRPr="00F62A60">
              <w:rPr>
                <w:lang w:val="en-US"/>
              </w:rPr>
              <w:t xml:space="preserve">) = 0.108 </w:t>
            </w:r>
            <w:proofErr w:type="spellStart"/>
            <w:r w:rsidRPr="00F62A60">
              <w:rPr>
                <w:lang w:val="en-US"/>
              </w:rPr>
              <w:t>mM</w:t>
            </w:r>
            <w:proofErr w:type="spellEnd"/>
            <w:r>
              <w:rPr>
                <w:lang w:val="en-US"/>
              </w:rPr>
              <w:t xml:space="preserve"> </w:t>
            </w:r>
            <w:r>
              <w:rPr>
                <w:b w:val="0"/>
              </w:rPr>
              <w:t>(rat, liver)</w:t>
            </w:r>
            <w:r w:rsidRPr="00F62A60">
              <w:rPr>
                <w:b w:val="0"/>
              </w:rPr>
              <w:t xml:space="preserve"> </w:t>
            </w:r>
          </w:p>
          <w:p w:rsidR="000D30C7" w:rsidRPr="00F62A60" w:rsidRDefault="000D30C7" w:rsidP="00253632">
            <w:pPr>
              <w:pStyle w:val="Boldsmall"/>
              <w:rPr>
                <w:b w:val="0"/>
              </w:rPr>
            </w:pPr>
            <w:r>
              <w:rPr>
                <w:lang w:val="en-US"/>
              </w:rPr>
              <w:lastRenderedPageBreak/>
              <w:t>km(</w:t>
            </w:r>
            <w:proofErr w:type="spellStart"/>
            <w:r>
              <w:rPr>
                <w:lang w:val="en-US"/>
              </w:rPr>
              <w:t>nadp</w:t>
            </w:r>
            <w:proofErr w:type="spellEnd"/>
            <w:r>
              <w:rPr>
                <w:lang w:val="en-US"/>
              </w:rPr>
              <w:t>) = 0.258</w:t>
            </w:r>
            <w:r w:rsidRPr="00F62A60">
              <w:rPr>
                <w:lang w:val="en-US"/>
              </w:rPr>
              <w:t xml:space="preserve"> </w:t>
            </w:r>
            <w:proofErr w:type="spellStart"/>
            <w:r w:rsidRPr="00F62A60">
              <w:rPr>
                <w:lang w:val="en-US"/>
              </w:rPr>
              <w:t>mM</w:t>
            </w:r>
            <w:proofErr w:type="spellEnd"/>
            <w:r>
              <w:rPr>
                <w:lang w:val="en-US"/>
              </w:rPr>
              <w:t xml:space="preserve"> </w:t>
            </w:r>
            <w:r>
              <w:rPr>
                <w:b w:val="0"/>
              </w:rPr>
              <w:t xml:space="preserve">(rat, liver) </w:t>
            </w:r>
            <w:r>
              <w:rPr>
                <w:b w:val="0"/>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Pr>
                <w:b w:val="0"/>
              </w:rPr>
              <w:instrText xml:space="preserve"> ADDIN EN.CITE </w:instrText>
            </w:r>
            <w:r>
              <w:rPr>
                <w:b w:val="0"/>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Pr>
                <w:b w:val="0"/>
              </w:rPr>
              <w:instrText xml:space="preserve"> ADDIN EN.CITE.DATA </w:instrText>
            </w:r>
            <w:r>
              <w:rPr>
                <w:b w:val="0"/>
              </w:rPr>
            </w:r>
            <w:r>
              <w:rPr>
                <w:b w:val="0"/>
              </w:rPr>
              <w:fldChar w:fldCharType="end"/>
            </w:r>
            <w:r>
              <w:rPr>
                <w:b w:val="0"/>
              </w:rPr>
              <w:fldChar w:fldCharType="separate"/>
            </w:r>
            <w:r>
              <w:rPr>
                <w:b w:val="0"/>
                <w:noProof/>
              </w:rPr>
              <w:t>(</w:t>
            </w:r>
            <w:hyperlink w:anchor="_ENREF_8" w:tooltip="Corpas, 1995 #53" w:history="1">
              <w:r w:rsidR="002A68E7">
                <w:rPr>
                  <w:b w:val="0"/>
                  <w:noProof/>
                </w:rPr>
                <w:t>Corpas, et al., 1995</w:t>
              </w:r>
            </w:hyperlink>
            <w:r>
              <w:rPr>
                <w:b w:val="0"/>
                <w:noProof/>
              </w:rPr>
              <w:t xml:space="preserve">; </w:t>
            </w:r>
            <w:hyperlink w:anchor="_ENREF_9" w:tooltip="Corpas, 1995 #54" w:history="1">
              <w:r w:rsidR="002A68E7">
                <w:rPr>
                  <w:b w:val="0"/>
                  <w:noProof/>
                </w:rPr>
                <w:t>Corpas, et al., 1995</w:t>
              </w:r>
            </w:hyperlink>
            <w:r>
              <w:rPr>
                <w:b w:val="0"/>
                <w:noProof/>
              </w:rPr>
              <w:t>)</w:t>
            </w:r>
            <w:r>
              <w:rPr>
                <w:b w:val="0"/>
              </w:rPr>
              <w:fldChar w:fldCharType="end"/>
            </w:r>
          </w:p>
          <w:p w:rsidR="000D30C7" w:rsidRDefault="000D30C7" w:rsidP="00253632">
            <w:pPr>
              <w:pStyle w:val="Boldsmall"/>
              <w:rPr>
                <w:b w:val="0"/>
              </w:rPr>
            </w:pPr>
            <w:proofErr w:type="spellStart"/>
            <w:r w:rsidRPr="00F62A60">
              <w:rPr>
                <w:lang w:val="en-US"/>
              </w:rPr>
              <w:t>ki</w:t>
            </w:r>
            <w:proofErr w:type="spellEnd"/>
            <w:r w:rsidRPr="00F62A60">
              <w:rPr>
                <w:lang w:val="en-US"/>
              </w:rPr>
              <w:t>(</w:t>
            </w:r>
            <w:proofErr w:type="spellStart"/>
            <w:r w:rsidRPr="00F62A60">
              <w:rPr>
                <w:lang w:val="en-US"/>
              </w:rPr>
              <w:t>nadhp</w:t>
            </w:r>
            <w:proofErr w:type="spellEnd"/>
            <w:r w:rsidRPr="00F62A60">
              <w:rPr>
                <w:lang w:val="en-US"/>
              </w:rPr>
              <w:t xml:space="preserve">) = 0.010 </w:t>
            </w:r>
            <w:proofErr w:type="spellStart"/>
            <w:r w:rsidRPr="00F62A60">
              <w:rPr>
                <w:lang w:val="en-US"/>
              </w:rPr>
              <w:t>mM</w:t>
            </w:r>
            <w:proofErr w:type="spellEnd"/>
            <w:r>
              <w:rPr>
                <w:b w:val="0"/>
              </w:rPr>
              <w:t>(rat, liver)</w:t>
            </w:r>
          </w:p>
          <w:p w:rsidR="000D30C7" w:rsidRPr="00524526" w:rsidRDefault="000D30C7" w:rsidP="002A68E7">
            <w:pPr>
              <w:pStyle w:val="Boldsmall"/>
              <w:rPr>
                <w:b w:val="0"/>
              </w:rPr>
            </w:pPr>
            <w:proofErr w:type="spellStart"/>
            <w:r>
              <w:rPr>
                <w:lang w:val="en-US"/>
              </w:rPr>
              <w:t>ki</w:t>
            </w:r>
            <w:proofErr w:type="spellEnd"/>
            <w:r>
              <w:rPr>
                <w:lang w:val="en-US"/>
              </w:rPr>
              <w:t>(</w:t>
            </w:r>
            <w:proofErr w:type="spellStart"/>
            <w:r>
              <w:rPr>
                <w:lang w:val="en-US"/>
              </w:rPr>
              <w:t>nadhp</w:t>
            </w:r>
            <w:proofErr w:type="spellEnd"/>
            <w:r>
              <w:rPr>
                <w:lang w:val="en-US"/>
              </w:rPr>
              <w:t>) = 0.021</w:t>
            </w:r>
            <w:r w:rsidRPr="00F62A60">
              <w:rPr>
                <w:lang w:val="en-US"/>
              </w:rPr>
              <w:t xml:space="preserve"> </w:t>
            </w:r>
            <w:proofErr w:type="spellStart"/>
            <w:r w:rsidRPr="00F62A60">
              <w:rPr>
                <w:lang w:val="en-US"/>
              </w:rPr>
              <w:t>mM</w:t>
            </w:r>
            <w:proofErr w:type="spellEnd"/>
            <w:r>
              <w:rPr>
                <w:b w:val="0"/>
              </w:rPr>
              <w:t xml:space="preserve">(rat, liver) </w:t>
            </w:r>
            <w:r>
              <w:rPr>
                <w:b w:val="0"/>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Pr>
                <w:b w:val="0"/>
              </w:rPr>
              <w:instrText xml:space="preserve"> ADDIN EN.CITE </w:instrText>
            </w:r>
            <w:r>
              <w:rPr>
                <w:b w:val="0"/>
              </w:rPr>
              <w:fldChar w:fldCharType="begin">
                <w:fldData xml:space="preserve">PEVuZE5vdGU+PENpdGU+PEF1dGhvcj5Db3JwYXM8L0F1dGhvcj48WWVhcj4xOTk1PC9ZZWFyPjxS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</w:fldData>
              </w:fldChar>
            </w:r>
            <w:r>
              <w:rPr>
                <w:b w:val="0"/>
              </w:rPr>
              <w:instrText xml:space="preserve"> ADDIN EN.CITE.DATA </w:instrText>
            </w:r>
            <w:r>
              <w:rPr>
                <w:b w:val="0"/>
              </w:rPr>
            </w:r>
            <w:r>
              <w:rPr>
                <w:b w:val="0"/>
              </w:rPr>
              <w:fldChar w:fldCharType="end"/>
            </w:r>
            <w:r>
              <w:rPr>
                <w:b w:val="0"/>
              </w:rPr>
              <w:fldChar w:fldCharType="separate"/>
            </w:r>
            <w:r>
              <w:rPr>
                <w:b w:val="0"/>
                <w:noProof/>
              </w:rPr>
              <w:t>(</w:t>
            </w:r>
            <w:hyperlink w:anchor="_ENREF_8" w:tooltip="Corpas, 1995 #53" w:history="1">
              <w:r w:rsidR="002A68E7">
                <w:rPr>
                  <w:b w:val="0"/>
                  <w:noProof/>
                </w:rPr>
                <w:t>Corpas, et al., 1995</w:t>
              </w:r>
            </w:hyperlink>
            <w:r>
              <w:rPr>
                <w:b w:val="0"/>
                <w:noProof/>
              </w:rPr>
              <w:t xml:space="preserve">; </w:t>
            </w:r>
            <w:hyperlink w:anchor="_ENREF_9" w:tooltip="Corpas, 1995 #54" w:history="1">
              <w:r w:rsidR="002A68E7">
                <w:rPr>
                  <w:b w:val="0"/>
                  <w:noProof/>
                </w:rPr>
                <w:t>Corpas, et al., 1995</w:t>
              </w:r>
            </w:hyperlink>
            <w:r>
              <w:rPr>
                <w:b w:val="0"/>
                <w:noProof/>
              </w:rPr>
              <w:t>)</w:t>
            </w:r>
            <w:r>
              <w:rPr>
                <w:b w:val="0"/>
              </w:rPr>
              <w:fldChar w:fldCharType="end"/>
            </w:r>
          </w:p>
        </w:tc>
      </w:tr>
    </w:tbl>
    <w:p w:rsidR="002A68E7" w:rsidRDefault="002A68E7"/>
    <w:p w:rsidR="002A68E7" w:rsidRPr="002A68E7" w:rsidRDefault="002A68E7">
      <w:pPr>
        <w:rPr>
          <w:b/>
        </w:rPr>
      </w:pPr>
      <w:r w:rsidRPr="002A68E7">
        <w:rPr>
          <w:b/>
        </w:rPr>
        <w:t>References</w:t>
      </w:r>
    </w:p>
    <w:p w:rsidR="002A68E7" w:rsidRDefault="002A68E7" w:rsidP="002A68E7">
      <w:pPr>
        <w:spacing w:line="240" w:lineRule="auto"/>
        <w:rPr>
          <w:noProof/>
        </w:rPr>
      </w:pPr>
      <w:r>
        <w:fldChar w:fldCharType="begin"/>
      </w:r>
      <w:r>
        <w:instrText xml:space="preserve"> ADDIN EN.REFLIST </w:instrText>
      </w:r>
      <w:r>
        <w:fldChar w:fldCharType="separate"/>
      </w:r>
      <w:bookmarkStart w:id="0" w:name="_ENREF_1"/>
      <w:r>
        <w:rPr>
          <w:noProof/>
        </w:rPr>
        <w:t>Accorsi, A.</w:t>
      </w:r>
      <w:r w:rsidRPr="002A68E7">
        <w:rPr>
          <w:i/>
          <w:noProof/>
        </w:rPr>
        <w:t>, et al.</w:t>
      </w:r>
      <w:r>
        <w:rPr>
          <w:noProof/>
        </w:rPr>
        <w:t xml:space="preserve"> (1989) Isoenzymes of phosphoglucomutase from human red blood cells: isolation and kinetic properties, </w:t>
      </w:r>
      <w:r w:rsidRPr="002A68E7">
        <w:rPr>
          <w:i/>
          <w:noProof/>
        </w:rPr>
        <w:t>Preparative biochemistry</w:t>
      </w:r>
      <w:r>
        <w:rPr>
          <w:noProof/>
        </w:rPr>
        <w:t xml:space="preserve">, </w:t>
      </w:r>
      <w:r w:rsidRPr="002A68E7">
        <w:rPr>
          <w:b/>
          <w:noProof/>
        </w:rPr>
        <w:t>19</w:t>
      </w:r>
      <w:r>
        <w:rPr>
          <w:noProof/>
        </w:rPr>
        <w:t>, 251-271.</w:t>
      </w:r>
      <w:bookmarkEnd w:id="0"/>
    </w:p>
    <w:p w:rsidR="002A68E7" w:rsidRDefault="002A68E7" w:rsidP="002A68E7">
      <w:pPr>
        <w:spacing w:line="240" w:lineRule="auto"/>
        <w:rPr>
          <w:noProof/>
        </w:rPr>
      </w:pPr>
      <w:bookmarkStart w:id="1" w:name="_ENREF_2"/>
      <w:r w:rsidRPr="002A68E7">
        <w:rPr>
          <w:noProof/>
          <w:lang w:val="de-DE"/>
        </w:rPr>
        <w:t>Arbuckle, M.I.</w:t>
      </w:r>
      <w:r w:rsidRPr="002A68E7">
        <w:rPr>
          <w:i/>
          <w:noProof/>
          <w:lang w:val="de-DE"/>
        </w:rPr>
        <w:t>, et al.</w:t>
      </w:r>
      <w:r w:rsidRPr="002A68E7">
        <w:rPr>
          <w:noProof/>
          <w:lang w:val="de-DE"/>
        </w:rPr>
        <w:t xml:space="preserve"> </w:t>
      </w:r>
      <w:r>
        <w:rPr>
          <w:noProof/>
        </w:rPr>
        <w:t xml:space="preserve">(1996) Structure-function analysis of liver-type (GLUT2) and brain-type (GLUT3) glucose transporters: expression of chimeric transporters in Xenopus oocytes suggests an important role for putative transmembrane helix 7 in determining substrate selectivity, </w:t>
      </w:r>
      <w:r w:rsidRPr="002A68E7">
        <w:rPr>
          <w:i/>
          <w:noProof/>
        </w:rPr>
        <w:t>Biochemistry</w:t>
      </w:r>
      <w:r>
        <w:rPr>
          <w:noProof/>
        </w:rPr>
        <w:t xml:space="preserve">, </w:t>
      </w:r>
      <w:r w:rsidRPr="002A68E7">
        <w:rPr>
          <w:b/>
          <w:noProof/>
        </w:rPr>
        <w:t>35</w:t>
      </w:r>
      <w:r>
        <w:rPr>
          <w:noProof/>
        </w:rPr>
        <w:t>, 16519-16527.</w:t>
      </w:r>
      <w:bookmarkEnd w:id="1"/>
    </w:p>
    <w:p w:rsidR="002A68E7" w:rsidRDefault="002A68E7" w:rsidP="002A68E7">
      <w:pPr>
        <w:spacing w:line="240" w:lineRule="auto"/>
        <w:rPr>
          <w:noProof/>
        </w:rPr>
      </w:pPr>
      <w:bookmarkStart w:id="2" w:name="_ENREF_3"/>
      <w:r>
        <w:rPr>
          <w:noProof/>
        </w:rPr>
        <w:t xml:space="preserve">Bautista, J.M., Mason, P.J. and Luzzatto, L. (1992) Purification and properties of human glucose-6-phosphate dehydrogenase made in E. coli, </w:t>
      </w:r>
      <w:r w:rsidRPr="002A68E7">
        <w:rPr>
          <w:i/>
          <w:noProof/>
        </w:rPr>
        <w:t>Biochimica et biophysica acta</w:t>
      </w:r>
      <w:r>
        <w:rPr>
          <w:noProof/>
        </w:rPr>
        <w:t xml:space="preserve">, </w:t>
      </w:r>
      <w:r w:rsidRPr="002A68E7">
        <w:rPr>
          <w:b/>
          <w:noProof/>
        </w:rPr>
        <w:t>1119</w:t>
      </w:r>
      <w:r>
        <w:rPr>
          <w:noProof/>
        </w:rPr>
        <w:t>, 74-80.</w:t>
      </w:r>
      <w:bookmarkEnd w:id="2"/>
    </w:p>
    <w:p w:rsidR="002A68E7" w:rsidRDefault="002A68E7" w:rsidP="002A68E7">
      <w:pPr>
        <w:spacing w:line="240" w:lineRule="auto"/>
        <w:rPr>
          <w:noProof/>
        </w:rPr>
      </w:pPr>
      <w:bookmarkStart w:id="3" w:name="_ENREF_4"/>
      <w:r>
        <w:rPr>
          <w:noProof/>
        </w:rPr>
        <w:t xml:space="preserve">Brown, G.K. (2000) Glucose transporters: structure, function and consequences of deficiency, </w:t>
      </w:r>
      <w:r w:rsidRPr="002A68E7">
        <w:rPr>
          <w:i/>
          <w:noProof/>
        </w:rPr>
        <w:t>Journal of inherited metabolic disease</w:t>
      </w:r>
      <w:r>
        <w:rPr>
          <w:noProof/>
        </w:rPr>
        <w:t xml:space="preserve">, </w:t>
      </w:r>
      <w:r w:rsidRPr="002A68E7">
        <w:rPr>
          <w:b/>
          <w:noProof/>
        </w:rPr>
        <w:t>23</w:t>
      </w:r>
      <w:r>
        <w:rPr>
          <w:noProof/>
        </w:rPr>
        <w:t>, 237-246.</w:t>
      </w:r>
      <w:bookmarkEnd w:id="3"/>
    </w:p>
    <w:p w:rsidR="002A68E7" w:rsidRDefault="002A68E7" w:rsidP="002A68E7">
      <w:pPr>
        <w:spacing w:line="240" w:lineRule="auto"/>
        <w:rPr>
          <w:noProof/>
        </w:rPr>
      </w:pPr>
      <w:bookmarkStart w:id="4" w:name="_ENREF_5"/>
      <w:r>
        <w:rPr>
          <w:noProof/>
        </w:rPr>
        <w:t>Chang, H.Y.</w:t>
      </w:r>
      <w:r w:rsidRPr="002A68E7">
        <w:rPr>
          <w:i/>
          <w:noProof/>
        </w:rPr>
        <w:t>, et al.</w:t>
      </w:r>
      <w:r>
        <w:rPr>
          <w:noProof/>
        </w:rPr>
        <w:t xml:space="preserve"> (1996) The importance of conserved residues in human liver UDPglucose pyrophosphorylase, </w:t>
      </w:r>
      <w:r w:rsidRPr="002A68E7">
        <w:rPr>
          <w:i/>
          <w:noProof/>
        </w:rPr>
        <w:t>European journal of biochemistry / FEBS</w:t>
      </w:r>
      <w:r>
        <w:rPr>
          <w:noProof/>
        </w:rPr>
        <w:t xml:space="preserve">, </w:t>
      </w:r>
      <w:r w:rsidRPr="002A68E7">
        <w:rPr>
          <w:b/>
          <w:noProof/>
        </w:rPr>
        <w:t>236</w:t>
      </w:r>
      <w:r>
        <w:rPr>
          <w:noProof/>
        </w:rPr>
        <w:t>, 723-728.</w:t>
      </w:r>
      <w:bookmarkEnd w:id="4"/>
    </w:p>
    <w:p w:rsidR="002A68E7" w:rsidRDefault="002A68E7" w:rsidP="002A68E7">
      <w:pPr>
        <w:spacing w:line="240" w:lineRule="auto"/>
        <w:rPr>
          <w:noProof/>
        </w:rPr>
      </w:pPr>
      <w:bookmarkStart w:id="5" w:name="_ENREF_6"/>
      <w:r>
        <w:rPr>
          <w:noProof/>
        </w:rPr>
        <w:t xml:space="preserve">Ciaraldi, T.P., Horuk, R. and Matthaei, S. (1986) Biochemical and functional characterization of the rat liver glucose-transport system. Comparisons with the adipocyte glucose-transport system, </w:t>
      </w:r>
      <w:r w:rsidRPr="002A68E7">
        <w:rPr>
          <w:i/>
          <w:noProof/>
        </w:rPr>
        <w:t>The Biochemical journal</w:t>
      </w:r>
      <w:r>
        <w:rPr>
          <w:noProof/>
        </w:rPr>
        <w:t xml:space="preserve">, </w:t>
      </w:r>
      <w:r w:rsidRPr="002A68E7">
        <w:rPr>
          <w:b/>
          <w:noProof/>
        </w:rPr>
        <w:t>240</w:t>
      </w:r>
      <w:r>
        <w:rPr>
          <w:noProof/>
        </w:rPr>
        <w:t>, 115-123.</w:t>
      </w:r>
      <w:bookmarkEnd w:id="5"/>
    </w:p>
    <w:p w:rsidR="002A68E7" w:rsidRDefault="002A68E7" w:rsidP="002A68E7">
      <w:pPr>
        <w:spacing w:line="240" w:lineRule="auto"/>
        <w:rPr>
          <w:noProof/>
        </w:rPr>
      </w:pPr>
      <w:bookmarkStart w:id="6" w:name="_ENREF_7"/>
      <w:r>
        <w:rPr>
          <w:noProof/>
        </w:rPr>
        <w:t>Colville, C.A.</w:t>
      </w:r>
      <w:r w:rsidRPr="002A68E7">
        <w:rPr>
          <w:i/>
          <w:noProof/>
        </w:rPr>
        <w:t>, et al.</w:t>
      </w:r>
      <w:r>
        <w:rPr>
          <w:noProof/>
        </w:rPr>
        <w:t xml:space="preserve"> (1993) Kinetic analysis of the liver-type (GLUT2) and brain-type (GLUT3) glucose transporters in Xenopus oocytes: substrate specificities and effects of transport inhibitors, </w:t>
      </w:r>
      <w:r w:rsidRPr="002A68E7">
        <w:rPr>
          <w:i/>
          <w:noProof/>
        </w:rPr>
        <w:t>The Biochemical journal</w:t>
      </w:r>
      <w:r>
        <w:rPr>
          <w:noProof/>
        </w:rPr>
        <w:t xml:space="preserve">, </w:t>
      </w:r>
      <w:r w:rsidRPr="002A68E7">
        <w:rPr>
          <w:b/>
          <w:noProof/>
        </w:rPr>
        <w:t>290 ( Pt 3)</w:t>
      </w:r>
      <w:r>
        <w:rPr>
          <w:noProof/>
        </w:rPr>
        <w:t>, 701-706.</w:t>
      </w:r>
      <w:bookmarkEnd w:id="6"/>
    </w:p>
    <w:p w:rsidR="002A68E7" w:rsidRDefault="002A68E7" w:rsidP="002A68E7">
      <w:pPr>
        <w:spacing w:line="240" w:lineRule="auto"/>
        <w:rPr>
          <w:noProof/>
        </w:rPr>
      </w:pPr>
      <w:bookmarkStart w:id="7" w:name="_ENREF_8"/>
      <w:r>
        <w:rPr>
          <w:noProof/>
        </w:rPr>
        <w:t>Corpas, F.J.</w:t>
      </w:r>
      <w:r w:rsidRPr="002A68E7">
        <w:rPr>
          <w:i/>
          <w:noProof/>
        </w:rPr>
        <w:t>, et al.</w:t>
      </w:r>
      <w:r>
        <w:rPr>
          <w:noProof/>
        </w:rPr>
        <w:t xml:space="preserve"> (1995) Kinetic properties of hexose-monophosphate dehydrogenases. II. Isolation and partial purification of 6-phosphogluconate dehydrogenase from rat liver and kidney cortex, </w:t>
      </w:r>
      <w:r w:rsidRPr="002A68E7">
        <w:rPr>
          <w:i/>
          <w:noProof/>
        </w:rPr>
        <w:t>Molecular and cellular biochemistry</w:t>
      </w:r>
      <w:r>
        <w:rPr>
          <w:noProof/>
        </w:rPr>
        <w:t xml:space="preserve">, </w:t>
      </w:r>
      <w:r w:rsidRPr="002A68E7">
        <w:rPr>
          <w:b/>
          <w:noProof/>
        </w:rPr>
        <w:t>144</w:t>
      </w:r>
      <w:r>
        <w:rPr>
          <w:noProof/>
        </w:rPr>
        <w:t>, 97-104.</w:t>
      </w:r>
      <w:bookmarkEnd w:id="7"/>
    </w:p>
    <w:p w:rsidR="002A68E7" w:rsidRDefault="002A68E7" w:rsidP="002A68E7">
      <w:pPr>
        <w:spacing w:line="240" w:lineRule="auto"/>
        <w:rPr>
          <w:noProof/>
        </w:rPr>
      </w:pPr>
      <w:bookmarkStart w:id="8" w:name="_ENREF_9"/>
      <w:r>
        <w:rPr>
          <w:noProof/>
        </w:rPr>
        <w:t>Corpas, F.J.</w:t>
      </w:r>
      <w:r w:rsidRPr="002A68E7">
        <w:rPr>
          <w:i/>
          <w:noProof/>
        </w:rPr>
        <w:t>, et al.</w:t>
      </w:r>
      <w:r>
        <w:rPr>
          <w:noProof/>
        </w:rPr>
        <w:t xml:space="preserve"> (1995) Kinetic properties of hexose-monophosphate dehydrogenases. I. Isolation and partial purification of glucose-6-phosphate dehydrogenase from rat liver and kidney cortex, </w:t>
      </w:r>
      <w:r w:rsidRPr="002A68E7">
        <w:rPr>
          <w:i/>
          <w:noProof/>
        </w:rPr>
        <w:t>Life sciences</w:t>
      </w:r>
      <w:r>
        <w:rPr>
          <w:noProof/>
        </w:rPr>
        <w:t xml:space="preserve">, </w:t>
      </w:r>
      <w:r w:rsidRPr="002A68E7">
        <w:rPr>
          <w:b/>
          <w:noProof/>
        </w:rPr>
        <w:t>56</w:t>
      </w:r>
      <w:r>
        <w:rPr>
          <w:noProof/>
        </w:rPr>
        <w:t>, 179-189.</w:t>
      </w:r>
      <w:bookmarkEnd w:id="8"/>
    </w:p>
    <w:p w:rsidR="002A68E7" w:rsidRDefault="002A68E7" w:rsidP="002A68E7">
      <w:pPr>
        <w:spacing w:line="240" w:lineRule="auto"/>
        <w:rPr>
          <w:noProof/>
        </w:rPr>
      </w:pPr>
      <w:bookmarkStart w:id="9" w:name="_ENREF_10"/>
      <w:r>
        <w:rPr>
          <w:noProof/>
        </w:rPr>
        <w:t xml:space="preserve">Cuatrecasas, P. and Segal, S. (1965) Mammalian Galactokinase. Developmental and Adaptive Characteristics in the Rat Liver, </w:t>
      </w:r>
      <w:r w:rsidRPr="002A68E7">
        <w:rPr>
          <w:i/>
          <w:noProof/>
        </w:rPr>
        <w:t>The Journal of biological chemistry</w:t>
      </w:r>
      <w:r>
        <w:rPr>
          <w:noProof/>
        </w:rPr>
        <w:t xml:space="preserve">, </w:t>
      </w:r>
      <w:r w:rsidRPr="002A68E7">
        <w:rPr>
          <w:b/>
          <w:noProof/>
        </w:rPr>
        <w:t>240</w:t>
      </w:r>
      <w:r>
        <w:rPr>
          <w:noProof/>
        </w:rPr>
        <w:t>, 2382-2388.</w:t>
      </w:r>
      <w:bookmarkEnd w:id="9"/>
    </w:p>
    <w:p w:rsidR="002A68E7" w:rsidRDefault="002A68E7" w:rsidP="002A68E7">
      <w:pPr>
        <w:spacing w:line="240" w:lineRule="auto"/>
        <w:rPr>
          <w:noProof/>
        </w:rPr>
      </w:pPr>
      <w:bookmarkStart w:id="10" w:name="_ENREF_11"/>
      <w:r>
        <w:rPr>
          <w:noProof/>
        </w:rPr>
        <w:t>Duggleby, R.G.</w:t>
      </w:r>
      <w:r w:rsidRPr="002A68E7">
        <w:rPr>
          <w:i/>
          <w:noProof/>
        </w:rPr>
        <w:t>, et al.</w:t>
      </w:r>
      <w:r>
        <w:rPr>
          <w:noProof/>
        </w:rPr>
        <w:t xml:space="preserve"> (1996) Sequence differences between human muscle and liver cDNAs for UDPglucose pyrophosphorylase and kinetic properties of the recombinant enzymes expressed in Escherichia coli, </w:t>
      </w:r>
      <w:r w:rsidRPr="002A68E7">
        <w:rPr>
          <w:i/>
          <w:noProof/>
        </w:rPr>
        <w:t>European journal of biochemistry / FEBS</w:t>
      </w:r>
      <w:r>
        <w:rPr>
          <w:noProof/>
        </w:rPr>
        <w:t xml:space="preserve">, </w:t>
      </w:r>
      <w:r w:rsidRPr="002A68E7">
        <w:rPr>
          <w:b/>
          <w:noProof/>
        </w:rPr>
        <w:t>235</w:t>
      </w:r>
      <w:r>
        <w:rPr>
          <w:noProof/>
        </w:rPr>
        <w:t>, 173-179.</w:t>
      </w:r>
      <w:bookmarkEnd w:id="10"/>
    </w:p>
    <w:p w:rsidR="002A68E7" w:rsidRDefault="002A68E7" w:rsidP="002A68E7">
      <w:pPr>
        <w:spacing w:line="240" w:lineRule="auto"/>
        <w:rPr>
          <w:noProof/>
        </w:rPr>
      </w:pPr>
      <w:bookmarkStart w:id="11" w:name="_ENREF_12"/>
      <w:r>
        <w:rPr>
          <w:noProof/>
        </w:rPr>
        <w:t xml:space="preserve">Elliott, K.R. and Craik, J.D. (1982) Sugar transport across the hepatocyte plasma membrane, </w:t>
      </w:r>
      <w:r w:rsidRPr="002A68E7">
        <w:rPr>
          <w:i/>
          <w:noProof/>
        </w:rPr>
        <w:t>Biochemical Society transactions</w:t>
      </w:r>
      <w:r>
        <w:rPr>
          <w:noProof/>
        </w:rPr>
        <w:t xml:space="preserve">, </w:t>
      </w:r>
      <w:r w:rsidRPr="002A68E7">
        <w:rPr>
          <w:b/>
          <w:noProof/>
        </w:rPr>
        <w:t>10</w:t>
      </w:r>
      <w:r>
        <w:rPr>
          <w:noProof/>
        </w:rPr>
        <w:t>, 12-13.</w:t>
      </w:r>
      <w:bookmarkEnd w:id="11"/>
    </w:p>
    <w:p w:rsidR="002A68E7" w:rsidRDefault="002A68E7" w:rsidP="002A68E7">
      <w:pPr>
        <w:spacing w:line="240" w:lineRule="auto"/>
        <w:rPr>
          <w:noProof/>
        </w:rPr>
      </w:pPr>
      <w:bookmarkStart w:id="12" w:name="_ENREF_13"/>
      <w:r>
        <w:rPr>
          <w:noProof/>
        </w:rPr>
        <w:lastRenderedPageBreak/>
        <w:t xml:space="preserve">Facchiano, A. and Marabotti, A. (2010) Analysis of galactosemia-linked mutations of GALT enzyme using a computational biology approach, </w:t>
      </w:r>
      <w:r w:rsidRPr="002A68E7">
        <w:rPr>
          <w:i/>
          <w:noProof/>
        </w:rPr>
        <w:t>Protein engineering, design &amp; selection : PEDS</w:t>
      </w:r>
      <w:r>
        <w:rPr>
          <w:noProof/>
        </w:rPr>
        <w:t xml:space="preserve">, </w:t>
      </w:r>
      <w:r w:rsidRPr="002A68E7">
        <w:rPr>
          <w:b/>
          <w:noProof/>
        </w:rPr>
        <w:t>23</w:t>
      </w:r>
      <w:r>
        <w:rPr>
          <w:noProof/>
        </w:rPr>
        <w:t>, 103-113.</w:t>
      </w:r>
      <w:bookmarkEnd w:id="12"/>
    </w:p>
    <w:p w:rsidR="002A68E7" w:rsidRDefault="002A68E7" w:rsidP="002A68E7">
      <w:pPr>
        <w:spacing w:line="240" w:lineRule="auto"/>
        <w:rPr>
          <w:noProof/>
        </w:rPr>
      </w:pPr>
      <w:bookmarkStart w:id="13" w:name="_ENREF_14"/>
      <w:r>
        <w:rPr>
          <w:noProof/>
        </w:rPr>
        <w:t>Fukuchi, T.</w:t>
      </w:r>
      <w:r w:rsidRPr="002A68E7">
        <w:rPr>
          <w:i/>
          <w:noProof/>
        </w:rPr>
        <w:t>, et al.</w:t>
      </w:r>
      <w:r>
        <w:rPr>
          <w:noProof/>
        </w:rPr>
        <w:t xml:space="preserve"> (1994) Recombinant rat nucleoside diphosphate kinase isoforms (alpha and beta): purification, properties and application to immunological detection of native isoforms in rat tissues, </w:t>
      </w:r>
      <w:r w:rsidRPr="002A68E7">
        <w:rPr>
          <w:i/>
          <w:noProof/>
        </w:rPr>
        <w:t>Biochimica et biophysica acta</w:t>
      </w:r>
      <w:r>
        <w:rPr>
          <w:noProof/>
        </w:rPr>
        <w:t xml:space="preserve">, </w:t>
      </w:r>
      <w:r w:rsidRPr="002A68E7">
        <w:rPr>
          <w:b/>
          <w:noProof/>
        </w:rPr>
        <w:t>1205</w:t>
      </w:r>
      <w:r>
        <w:rPr>
          <w:noProof/>
        </w:rPr>
        <w:t>, 113-122.</w:t>
      </w:r>
      <w:bookmarkEnd w:id="13"/>
    </w:p>
    <w:p w:rsidR="002A68E7" w:rsidRDefault="002A68E7" w:rsidP="002A68E7">
      <w:pPr>
        <w:spacing w:line="240" w:lineRule="auto"/>
        <w:rPr>
          <w:noProof/>
        </w:rPr>
      </w:pPr>
      <w:bookmarkStart w:id="14" w:name="_ENREF_15"/>
      <w:r>
        <w:rPr>
          <w:noProof/>
        </w:rPr>
        <w:t xml:space="preserve">Geeganage, S. and Frey, P.A. (1998) Transient kinetics of formation and reaction of the uridylyl-enzyme form of galactose-1-P uridylyltransferase and its Q168R-variant: insight into the molecular basis of galactosemia, </w:t>
      </w:r>
      <w:r w:rsidRPr="002A68E7">
        <w:rPr>
          <w:i/>
          <w:noProof/>
        </w:rPr>
        <w:t>Biochemistry</w:t>
      </w:r>
      <w:r>
        <w:rPr>
          <w:noProof/>
        </w:rPr>
        <w:t xml:space="preserve">, </w:t>
      </w:r>
      <w:r w:rsidRPr="002A68E7">
        <w:rPr>
          <w:b/>
          <w:noProof/>
        </w:rPr>
        <w:t>37</w:t>
      </w:r>
      <w:r>
        <w:rPr>
          <w:noProof/>
        </w:rPr>
        <w:t>, 14500-14507.</w:t>
      </w:r>
      <w:bookmarkEnd w:id="14"/>
    </w:p>
    <w:p w:rsidR="002A68E7" w:rsidRDefault="002A68E7" w:rsidP="002A68E7">
      <w:pPr>
        <w:spacing w:line="240" w:lineRule="auto"/>
        <w:rPr>
          <w:noProof/>
        </w:rPr>
      </w:pPr>
      <w:bookmarkStart w:id="15" w:name="_ENREF_16"/>
      <w:r>
        <w:rPr>
          <w:noProof/>
        </w:rPr>
        <w:t>Gould, G.W.</w:t>
      </w:r>
      <w:r w:rsidRPr="002A68E7">
        <w:rPr>
          <w:i/>
          <w:noProof/>
        </w:rPr>
        <w:t>, et al.</w:t>
      </w:r>
      <w:r>
        <w:rPr>
          <w:noProof/>
        </w:rPr>
        <w:t xml:space="preserve"> (1991) Expression of human glucose transporters in Xenopus oocytes: kinetic characterization and substrate specificities of the erythrocyte, liver, and brain isoforms, </w:t>
      </w:r>
      <w:r w:rsidRPr="002A68E7">
        <w:rPr>
          <w:i/>
          <w:noProof/>
        </w:rPr>
        <w:t>Biochemistry</w:t>
      </w:r>
      <w:r>
        <w:rPr>
          <w:noProof/>
        </w:rPr>
        <w:t xml:space="preserve">, </w:t>
      </w:r>
      <w:r w:rsidRPr="002A68E7">
        <w:rPr>
          <w:b/>
          <w:noProof/>
        </w:rPr>
        <w:t>30</w:t>
      </w:r>
      <w:r>
        <w:rPr>
          <w:noProof/>
        </w:rPr>
        <w:t>, 5139-5145.</w:t>
      </w:r>
      <w:bookmarkEnd w:id="15"/>
    </w:p>
    <w:p w:rsidR="002A68E7" w:rsidRDefault="002A68E7" w:rsidP="002A68E7">
      <w:pPr>
        <w:spacing w:line="240" w:lineRule="auto"/>
        <w:rPr>
          <w:noProof/>
        </w:rPr>
      </w:pPr>
      <w:bookmarkStart w:id="16" w:name="_ENREF_17"/>
      <w:r>
        <w:rPr>
          <w:noProof/>
        </w:rPr>
        <w:t>Guynn, R.W.</w:t>
      </w:r>
      <w:r w:rsidRPr="002A68E7">
        <w:rPr>
          <w:i/>
          <w:noProof/>
        </w:rPr>
        <w:t>, et al.</w:t>
      </w:r>
      <w:r>
        <w:rPr>
          <w:noProof/>
        </w:rPr>
        <w:t xml:space="preserve"> (1974) The concentration and control of cytoplasmic free inorganic pyrophosphate in rat liver in vivo, </w:t>
      </w:r>
      <w:r w:rsidRPr="002A68E7">
        <w:rPr>
          <w:i/>
          <w:noProof/>
        </w:rPr>
        <w:t>The Biochemical journal</w:t>
      </w:r>
      <w:r>
        <w:rPr>
          <w:noProof/>
        </w:rPr>
        <w:t xml:space="preserve">, </w:t>
      </w:r>
      <w:r w:rsidRPr="002A68E7">
        <w:rPr>
          <w:b/>
          <w:noProof/>
        </w:rPr>
        <w:t>140</w:t>
      </w:r>
      <w:r>
        <w:rPr>
          <w:noProof/>
        </w:rPr>
        <w:t>, 369-375.</w:t>
      </w:r>
      <w:bookmarkEnd w:id="16"/>
    </w:p>
    <w:p w:rsidR="002A68E7" w:rsidRDefault="002A68E7" w:rsidP="002A68E7">
      <w:pPr>
        <w:spacing w:line="240" w:lineRule="auto"/>
        <w:rPr>
          <w:noProof/>
        </w:rPr>
      </w:pPr>
      <w:bookmarkStart w:id="17" w:name="_ENREF_18"/>
      <w:r>
        <w:rPr>
          <w:noProof/>
        </w:rPr>
        <w:t>Irie, M.</w:t>
      </w:r>
      <w:r w:rsidRPr="002A68E7">
        <w:rPr>
          <w:i/>
          <w:noProof/>
        </w:rPr>
        <w:t>, et al.</w:t>
      </w:r>
      <w:r>
        <w:rPr>
          <w:noProof/>
        </w:rPr>
        <w:t xml:space="preserve"> (1970) Distribution and properties of alkaline pyrophosphatases of rat liver, </w:t>
      </w:r>
      <w:r w:rsidRPr="002A68E7">
        <w:rPr>
          <w:i/>
          <w:noProof/>
        </w:rPr>
        <w:t>Journal of biochemistry</w:t>
      </w:r>
      <w:r>
        <w:rPr>
          <w:noProof/>
        </w:rPr>
        <w:t xml:space="preserve">, </w:t>
      </w:r>
      <w:r w:rsidRPr="002A68E7">
        <w:rPr>
          <w:b/>
          <w:noProof/>
        </w:rPr>
        <w:t>67</w:t>
      </w:r>
      <w:r>
        <w:rPr>
          <w:noProof/>
        </w:rPr>
        <w:t>, 47-58.</w:t>
      </w:r>
      <w:bookmarkEnd w:id="17"/>
    </w:p>
    <w:p w:rsidR="002A68E7" w:rsidRDefault="002A68E7" w:rsidP="002A68E7">
      <w:pPr>
        <w:spacing w:line="240" w:lineRule="auto"/>
        <w:rPr>
          <w:noProof/>
        </w:rPr>
      </w:pPr>
      <w:bookmarkStart w:id="18" w:name="_ENREF_19"/>
      <w:r>
        <w:rPr>
          <w:noProof/>
        </w:rPr>
        <w:t>Kashiwaya, Y.</w:t>
      </w:r>
      <w:r w:rsidRPr="002A68E7">
        <w:rPr>
          <w:i/>
          <w:noProof/>
        </w:rPr>
        <w:t>, et al.</w:t>
      </w:r>
      <w:r>
        <w:rPr>
          <w:noProof/>
        </w:rPr>
        <w:t xml:space="preserve"> (1994) Control of glucose utilization in working perfused rat heart, </w:t>
      </w:r>
      <w:r w:rsidRPr="002A68E7">
        <w:rPr>
          <w:i/>
          <w:noProof/>
        </w:rPr>
        <w:t>The Journal of biological chemistry</w:t>
      </w:r>
      <w:r>
        <w:rPr>
          <w:noProof/>
        </w:rPr>
        <w:t xml:space="preserve">, </w:t>
      </w:r>
      <w:r w:rsidRPr="002A68E7">
        <w:rPr>
          <w:b/>
          <w:noProof/>
        </w:rPr>
        <w:t>269</w:t>
      </w:r>
      <w:r>
        <w:rPr>
          <w:noProof/>
        </w:rPr>
        <w:t>, 25502-25514.</w:t>
      </w:r>
      <w:bookmarkEnd w:id="18"/>
    </w:p>
    <w:p w:rsidR="002A68E7" w:rsidRDefault="002A68E7" w:rsidP="002A68E7">
      <w:pPr>
        <w:spacing w:line="240" w:lineRule="auto"/>
        <w:rPr>
          <w:noProof/>
        </w:rPr>
      </w:pPr>
      <w:bookmarkStart w:id="19" w:name="_ENREF_20"/>
      <w:r>
        <w:rPr>
          <w:noProof/>
        </w:rPr>
        <w:t xml:space="preserve">Keppler, D., Rudigier, J. and Decker, K. (1970) Trapping of uridine phosphates by D-galactose in ethanol-treated liver, </w:t>
      </w:r>
      <w:r w:rsidRPr="002A68E7">
        <w:rPr>
          <w:i/>
          <w:noProof/>
        </w:rPr>
        <w:t>FEBS letters</w:t>
      </w:r>
      <w:r>
        <w:rPr>
          <w:noProof/>
        </w:rPr>
        <w:t xml:space="preserve">, </w:t>
      </w:r>
      <w:r w:rsidRPr="002A68E7">
        <w:rPr>
          <w:b/>
          <w:noProof/>
        </w:rPr>
        <w:t>11</w:t>
      </w:r>
      <w:r>
        <w:rPr>
          <w:noProof/>
        </w:rPr>
        <w:t>, 193-196.</w:t>
      </w:r>
      <w:bookmarkEnd w:id="19"/>
    </w:p>
    <w:p w:rsidR="002A68E7" w:rsidRDefault="002A68E7" w:rsidP="002A68E7">
      <w:pPr>
        <w:spacing w:line="240" w:lineRule="auto"/>
        <w:rPr>
          <w:noProof/>
        </w:rPr>
      </w:pPr>
      <w:bookmarkStart w:id="20" w:name="_ENREF_21"/>
      <w:r>
        <w:rPr>
          <w:noProof/>
        </w:rPr>
        <w:t>Keppler, D.O.</w:t>
      </w:r>
      <w:r w:rsidRPr="002A68E7">
        <w:rPr>
          <w:i/>
          <w:noProof/>
        </w:rPr>
        <w:t>, et al.</w:t>
      </w:r>
      <w:r>
        <w:rPr>
          <w:noProof/>
        </w:rPr>
        <w:t xml:space="preserve"> (1970) The trapping of uridine phosphates by D-galactosamine. D-glucosamine, and 2-deoxy-D-galactose. A study on the mechanism of galactosamine hepatitis, </w:t>
      </w:r>
      <w:r w:rsidRPr="002A68E7">
        <w:rPr>
          <w:i/>
          <w:noProof/>
        </w:rPr>
        <w:t>European journal of biochemistry / FEBS</w:t>
      </w:r>
      <w:r>
        <w:rPr>
          <w:noProof/>
        </w:rPr>
        <w:t xml:space="preserve">, </w:t>
      </w:r>
      <w:r w:rsidRPr="002A68E7">
        <w:rPr>
          <w:b/>
          <w:noProof/>
        </w:rPr>
        <w:t>17</w:t>
      </w:r>
      <w:r>
        <w:rPr>
          <w:noProof/>
        </w:rPr>
        <w:t>, 246-253.</w:t>
      </w:r>
      <w:bookmarkEnd w:id="20"/>
    </w:p>
    <w:p w:rsidR="002A68E7" w:rsidRDefault="002A68E7" w:rsidP="002A68E7">
      <w:pPr>
        <w:spacing w:line="240" w:lineRule="auto"/>
        <w:rPr>
          <w:noProof/>
        </w:rPr>
      </w:pPr>
      <w:bookmarkStart w:id="21" w:name="_ENREF_22"/>
      <w:r>
        <w:rPr>
          <w:noProof/>
        </w:rPr>
        <w:t xml:space="preserve">Kimura, N. and Shimada, N. (1988) Membrane-associated nucleoside diphosphate kinase from rat liver. Purification, characterization, and comparison with cytosolic enzyme, </w:t>
      </w:r>
      <w:r w:rsidRPr="002A68E7">
        <w:rPr>
          <w:i/>
          <w:noProof/>
        </w:rPr>
        <w:t>The Journal of biological chemistry</w:t>
      </w:r>
      <w:r>
        <w:rPr>
          <w:noProof/>
        </w:rPr>
        <w:t xml:space="preserve">, </w:t>
      </w:r>
      <w:r w:rsidRPr="002A68E7">
        <w:rPr>
          <w:b/>
          <w:noProof/>
        </w:rPr>
        <w:t>263</w:t>
      </w:r>
      <w:r>
        <w:rPr>
          <w:noProof/>
        </w:rPr>
        <w:t>, 4647-4653.</w:t>
      </w:r>
      <w:bookmarkEnd w:id="21"/>
    </w:p>
    <w:p w:rsidR="002A68E7" w:rsidRDefault="002A68E7" w:rsidP="002A68E7">
      <w:pPr>
        <w:spacing w:line="240" w:lineRule="auto"/>
        <w:rPr>
          <w:noProof/>
        </w:rPr>
      </w:pPr>
      <w:bookmarkStart w:id="22" w:name="_ENREF_23"/>
      <w:r>
        <w:rPr>
          <w:noProof/>
        </w:rPr>
        <w:t xml:space="preserve">Knop, J.K. and Hansen, R.G. (1970) Uridine diphosphate glucose pyrophosphorylase. IV. Crystallization and properties of the enzyme from human liver, </w:t>
      </w:r>
      <w:r w:rsidRPr="002A68E7">
        <w:rPr>
          <w:i/>
          <w:noProof/>
        </w:rPr>
        <w:t>The Journal of biological chemistry</w:t>
      </w:r>
      <w:r>
        <w:rPr>
          <w:noProof/>
        </w:rPr>
        <w:t xml:space="preserve">, </w:t>
      </w:r>
      <w:r w:rsidRPr="002A68E7">
        <w:rPr>
          <w:b/>
          <w:noProof/>
        </w:rPr>
        <w:t>245</w:t>
      </w:r>
      <w:r>
        <w:rPr>
          <w:noProof/>
        </w:rPr>
        <w:t>, 2499-2504.</w:t>
      </w:r>
      <w:bookmarkEnd w:id="22"/>
    </w:p>
    <w:p w:rsidR="002A68E7" w:rsidRDefault="002A68E7" w:rsidP="002A68E7">
      <w:pPr>
        <w:spacing w:line="240" w:lineRule="auto"/>
        <w:rPr>
          <w:noProof/>
        </w:rPr>
      </w:pPr>
      <w:bookmarkStart w:id="23" w:name="_ENREF_24"/>
      <w:r>
        <w:rPr>
          <w:noProof/>
        </w:rPr>
        <w:t xml:space="preserve">Lam, S.C. and Packham, M.A. (1986) Isolation and kinetic studies of nucleoside diphosphokinase from human platelets and effects of cAMP phosphodiesterase inhibitors, </w:t>
      </w:r>
      <w:r w:rsidRPr="002A68E7">
        <w:rPr>
          <w:i/>
          <w:noProof/>
        </w:rPr>
        <w:t>Biochemical pharmacology</w:t>
      </w:r>
      <w:r>
        <w:rPr>
          <w:noProof/>
        </w:rPr>
        <w:t xml:space="preserve">, </w:t>
      </w:r>
      <w:r w:rsidRPr="002A68E7">
        <w:rPr>
          <w:b/>
          <w:noProof/>
        </w:rPr>
        <w:t>35</w:t>
      </w:r>
      <w:r>
        <w:rPr>
          <w:noProof/>
        </w:rPr>
        <w:t>, 4449-4455.</w:t>
      </w:r>
      <w:bookmarkEnd w:id="23"/>
    </w:p>
    <w:p w:rsidR="002A68E7" w:rsidRDefault="002A68E7" w:rsidP="002A68E7">
      <w:pPr>
        <w:spacing w:line="240" w:lineRule="auto"/>
        <w:rPr>
          <w:noProof/>
        </w:rPr>
      </w:pPr>
      <w:bookmarkStart w:id="24" w:name="_ENREF_25"/>
      <w:r>
        <w:rPr>
          <w:noProof/>
        </w:rPr>
        <w:t xml:space="preserve">Leslie, N.D. (2003) Insights into the pathogenesis of galactosemia, </w:t>
      </w:r>
      <w:r w:rsidRPr="002A68E7">
        <w:rPr>
          <w:i/>
          <w:noProof/>
        </w:rPr>
        <w:t>Annual review of nutrition</w:t>
      </w:r>
      <w:r>
        <w:rPr>
          <w:noProof/>
        </w:rPr>
        <w:t xml:space="preserve">, </w:t>
      </w:r>
      <w:r w:rsidRPr="002A68E7">
        <w:rPr>
          <w:b/>
          <w:noProof/>
        </w:rPr>
        <w:t>23</w:t>
      </w:r>
      <w:r>
        <w:rPr>
          <w:noProof/>
        </w:rPr>
        <w:t>, 59-80.</w:t>
      </w:r>
      <w:bookmarkEnd w:id="24"/>
    </w:p>
    <w:p w:rsidR="002A68E7" w:rsidRDefault="002A68E7" w:rsidP="002A68E7">
      <w:pPr>
        <w:spacing w:line="240" w:lineRule="auto"/>
        <w:rPr>
          <w:noProof/>
        </w:rPr>
      </w:pPr>
      <w:bookmarkStart w:id="25" w:name="_ENREF_26"/>
      <w:r>
        <w:rPr>
          <w:noProof/>
        </w:rPr>
        <w:t xml:space="preserve">Ozer, N., Aksoy, Y. and Ogus, I.H. (2001) Kinetic properties of human placental glucose-6-phosphate dehydrogenase, </w:t>
      </w:r>
      <w:r w:rsidRPr="002A68E7">
        <w:rPr>
          <w:i/>
          <w:noProof/>
        </w:rPr>
        <w:t>The international journal of biochemistry &amp; cell biology</w:t>
      </w:r>
      <w:r>
        <w:rPr>
          <w:noProof/>
        </w:rPr>
        <w:t xml:space="preserve">, </w:t>
      </w:r>
      <w:r w:rsidRPr="002A68E7">
        <w:rPr>
          <w:b/>
          <w:noProof/>
        </w:rPr>
        <w:t>33</w:t>
      </w:r>
      <w:r>
        <w:rPr>
          <w:noProof/>
        </w:rPr>
        <w:t>, 221-226.</w:t>
      </w:r>
      <w:bookmarkEnd w:id="25"/>
    </w:p>
    <w:p w:rsidR="002A68E7" w:rsidRDefault="002A68E7" w:rsidP="002A68E7">
      <w:pPr>
        <w:spacing w:line="240" w:lineRule="auto"/>
        <w:rPr>
          <w:noProof/>
        </w:rPr>
      </w:pPr>
      <w:bookmarkStart w:id="26" w:name="_ENREF_27"/>
      <w:r>
        <w:rPr>
          <w:noProof/>
        </w:rPr>
        <w:t xml:space="preserve">Parthasarathy, R., Parthasarathy, L. and Vadnal, R. (1997) Brain inositol monophosphatase identified as a galactose 1-phosphatase, </w:t>
      </w:r>
      <w:r w:rsidRPr="002A68E7">
        <w:rPr>
          <w:i/>
          <w:noProof/>
        </w:rPr>
        <w:t>Brain research</w:t>
      </w:r>
      <w:r>
        <w:rPr>
          <w:noProof/>
        </w:rPr>
        <w:t xml:space="preserve">, </w:t>
      </w:r>
      <w:r w:rsidRPr="002A68E7">
        <w:rPr>
          <w:b/>
          <w:noProof/>
        </w:rPr>
        <w:t>778</w:t>
      </w:r>
      <w:r>
        <w:rPr>
          <w:noProof/>
        </w:rPr>
        <w:t>, 99-106.</w:t>
      </w:r>
      <w:bookmarkEnd w:id="26"/>
    </w:p>
    <w:p w:rsidR="002A68E7" w:rsidRDefault="002A68E7" w:rsidP="002A68E7">
      <w:pPr>
        <w:spacing w:line="240" w:lineRule="auto"/>
        <w:rPr>
          <w:noProof/>
        </w:rPr>
      </w:pPr>
      <w:bookmarkStart w:id="27" w:name="_ENREF_28"/>
      <w:r>
        <w:rPr>
          <w:noProof/>
        </w:rPr>
        <w:t xml:space="preserve">Quick, C.B., Fisher, R.A. and Harris, H. (1974) A kinetic study of the isozymes determined by the three human phosphoglucomutase loci PGM1, PGM2, and PGM3, </w:t>
      </w:r>
      <w:r w:rsidRPr="002A68E7">
        <w:rPr>
          <w:i/>
          <w:noProof/>
        </w:rPr>
        <w:t>European journal of biochemistry / FEBS</w:t>
      </w:r>
      <w:r>
        <w:rPr>
          <w:noProof/>
        </w:rPr>
        <w:t xml:space="preserve">, </w:t>
      </w:r>
      <w:r w:rsidRPr="002A68E7">
        <w:rPr>
          <w:b/>
          <w:noProof/>
        </w:rPr>
        <w:t>42</w:t>
      </w:r>
      <w:r>
        <w:rPr>
          <w:noProof/>
        </w:rPr>
        <w:t>, 511-517.</w:t>
      </w:r>
      <w:bookmarkEnd w:id="27"/>
    </w:p>
    <w:p w:rsidR="002A68E7" w:rsidRDefault="002A68E7" w:rsidP="002A68E7">
      <w:pPr>
        <w:spacing w:line="240" w:lineRule="auto"/>
        <w:rPr>
          <w:noProof/>
        </w:rPr>
      </w:pPr>
      <w:bookmarkStart w:id="28" w:name="_ENREF_29"/>
      <w:r>
        <w:rPr>
          <w:noProof/>
        </w:rPr>
        <w:t>Quimby, B.B.</w:t>
      </w:r>
      <w:r w:rsidRPr="002A68E7">
        <w:rPr>
          <w:i/>
          <w:noProof/>
        </w:rPr>
        <w:t>, et al.</w:t>
      </w:r>
      <w:r>
        <w:rPr>
          <w:noProof/>
        </w:rPr>
        <w:t xml:space="preserve"> (1997) Characterization of two mutations associated with epimerase-deficiency galactosemia, by use of a yeast expression system for human UDP-galactose-4-epimerase, </w:t>
      </w:r>
      <w:r w:rsidRPr="002A68E7">
        <w:rPr>
          <w:i/>
          <w:noProof/>
        </w:rPr>
        <w:t>American journal of human genetics</w:t>
      </w:r>
      <w:r>
        <w:rPr>
          <w:noProof/>
        </w:rPr>
        <w:t xml:space="preserve">, </w:t>
      </w:r>
      <w:r w:rsidRPr="002A68E7">
        <w:rPr>
          <w:b/>
          <w:noProof/>
        </w:rPr>
        <w:t>61</w:t>
      </w:r>
      <w:r>
        <w:rPr>
          <w:noProof/>
        </w:rPr>
        <w:t>, 590-598.</w:t>
      </w:r>
      <w:bookmarkEnd w:id="28"/>
    </w:p>
    <w:p w:rsidR="002A68E7" w:rsidRDefault="002A68E7" w:rsidP="002A68E7">
      <w:pPr>
        <w:spacing w:line="240" w:lineRule="auto"/>
        <w:rPr>
          <w:noProof/>
        </w:rPr>
      </w:pPr>
      <w:bookmarkStart w:id="29" w:name="_ENREF_30"/>
      <w:r>
        <w:rPr>
          <w:noProof/>
        </w:rPr>
        <w:t>Quimby, B.B.</w:t>
      </w:r>
      <w:r w:rsidRPr="002A68E7">
        <w:rPr>
          <w:i/>
          <w:noProof/>
        </w:rPr>
        <w:t>, et al.</w:t>
      </w:r>
      <w:r>
        <w:rPr>
          <w:noProof/>
        </w:rPr>
        <w:t xml:space="preserve"> (1996) Functional requirements of the active site position 185 in the human enzyme galactose-1-phosphate uridylyltransferase, </w:t>
      </w:r>
      <w:r w:rsidRPr="002A68E7">
        <w:rPr>
          <w:i/>
          <w:noProof/>
        </w:rPr>
        <w:t>The Journal of biological chemistry</w:t>
      </w:r>
      <w:r>
        <w:rPr>
          <w:noProof/>
        </w:rPr>
        <w:t xml:space="preserve">, </w:t>
      </w:r>
      <w:r w:rsidRPr="002A68E7">
        <w:rPr>
          <w:b/>
          <w:noProof/>
        </w:rPr>
        <w:t>271</w:t>
      </w:r>
      <w:r>
        <w:rPr>
          <w:noProof/>
        </w:rPr>
        <w:t>, 26835-26842.</w:t>
      </w:r>
      <w:bookmarkEnd w:id="29"/>
    </w:p>
    <w:p w:rsidR="002A68E7" w:rsidRDefault="002A68E7" w:rsidP="002A68E7">
      <w:pPr>
        <w:spacing w:line="240" w:lineRule="auto"/>
        <w:rPr>
          <w:noProof/>
        </w:rPr>
      </w:pPr>
      <w:bookmarkStart w:id="30" w:name="_ENREF_31"/>
      <w:r>
        <w:rPr>
          <w:noProof/>
        </w:rPr>
        <w:lastRenderedPageBreak/>
        <w:t>Sangiuolo, F.</w:t>
      </w:r>
      <w:r w:rsidRPr="002A68E7">
        <w:rPr>
          <w:i/>
          <w:noProof/>
        </w:rPr>
        <w:t>, et al.</w:t>
      </w:r>
      <w:r>
        <w:rPr>
          <w:noProof/>
        </w:rPr>
        <w:t xml:space="preserve"> (2004) Biochemical characterization of two GALK1 mutations in patients with galactokinase deficiency, </w:t>
      </w:r>
      <w:r w:rsidRPr="002A68E7">
        <w:rPr>
          <w:i/>
          <w:noProof/>
        </w:rPr>
        <w:t>Human mutation</w:t>
      </w:r>
      <w:r>
        <w:rPr>
          <w:noProof/>
        </w:rPr>
        <w:t xml:space="preserve">, </w:t>
      </w:r>
      <w:r w:rsidRPr="002A68E7">
        <w:rPr>
          <w:b/>
          <w:noProof/>
        </w:rPr>
        <w:t>23</w:t>
      </w:r>
      <w:r>
        <w:rPr>
          <w:noProof/>
        </w:rPr>
        <w:t>, 396.</w:t>
      </w:r>
      <w:bookmarkEnd w:id="30"/>
    </w:p>
    <w:p w:rsidR="002A68E7" w:rsidRDefault="002A68E7" w:rsidP="002A68E7">
      <w:pPr>
        <w:spacing w:line="240" w:lineRule="auto"/>
        <w:rPr>
          <w:noProof/>
        </w:rPr>
      </w:pPr>
      <w:bookmarkStart w:id="31" w:name="_ENREF_32"/>
      <w:r w:rsidRPr="002A68E7">
        <w:rPr>
          <w:noProof/>
          <w:lang w:val="de-DE"/>
        </w:rPr>
        <w:t>Schirmer, W.J.</w:t>
      </w:r>
      <w:r w:rsidRPr="002A68E7">
        <w:rPr>
          <w:i/>
          <w:noProof/>
          <w:lang w:val="de-DE"/>
        </w:rPr>
        <w:t>, et al.</w:t>
      </w:r>
      <w:r w:rsidRPr="002A68E7">
        <w:rPr>
          <w:noProof/>
          <w:lang w:val="de-DE"/>
        </w:rPr>
        <w:t xml:space="preserve"> </w:t>
      </w:r>
      <w:r>
        <w:rPr>
          <w:noProof/>
        </w:rPr>
        <w:t xml:space="preserve">(1986) Galactose clearance as an estimate of effective hepatic blood flow: validation and limitations, </w:t>
      </w:r>
      <w:r w:rsidRPr="002A68E7">
        <w:rPr>
          <w:i/>
          <w:noProof/>
        </w:rPr>
        <w:t>The Journal of surgical research</w:t>
      </w:r>
      <w:r>
        <w:rPr>
          <w:noProof/>
        </w:rPr>
        <w:t xml:space="preserve">, </w:t>
      </w:r>
      <w:r w:rsidRPr="002A68E7">
        <w:rPr>
          <w:b/>
          <w:noProof/>
        </w:rPr>
        <w:t>41</w:t>
      </w:r>
      <w:r>
        <w:rPr>
          <w:noProof/>
        </w:rPr>
        <w:t>, 543-556.</w:t>
      </w:r>
      <w:bookmarkEnd w:id="31"/>
    </w:p>
    <w:p w:rsidR="002A68E7" w:rsidRDefault="002A68E7" w:rsidP="002A68E7">
      <w:pPr>
        <w:spacing w:line="240" w:lineRule="auto"/>
        <w:rPr>
          <w:noProof/>
        </w:rPr>
      </w:pPr>
      <w:bookmarkStart w:id="32" w:name="_ENREF_33"/>
      <w:r>
        <w:rPr>
          <w:noProof/>
        </w:rPr>
        <w:t xml:space="preserve">Segal, S. and Rogers, S. (1971) Nucleotide inhibition of mammalian liver galactose-I-phosphate uridylyltransferase, </w:t>
      </w:r>
      <w:r w:rsidRPr="002A68E7">
        <w:rPr>
          <w:i/>
          <w:noProof/>
        </w:rPr>
        <w:t>Biochimica et biophysica acta</w:t>
      </w:r>
      <w:r>
        <w:rPr>
          <w:noProof/>
        </w:rPr>
        <w:t xml:space="preserve">, </w:t>
      </w:r>
      <w:r w:rsidRPr="002A68E7">
        <w:rPr>
          <w:b/>
          <w:noProof/>
        </w:rPr>
        <w:t>250</w:t>
      </w:r>
      <w:r>
        <w:rPr>
          <w:noProof/>
        </w:rPr>
        <w:t>, 351-360.</w:t>
      </w:r>
      <w:bookmarkEnd w:id="32"/>
    </w:p>
    <w:p w:rsidR="002A68E7" w:rsidRDefault="002A68E7" w:rsidP="002A68E7">
      <w:pPr>
        <w:spacing w:line="240" w:lineRule="auto"/>
        <w:rPr>
          <w:noProof/>
        </w:rPr>
      </w:pPr>
      <w:bookmarkStart w:id="33" w:name="_ENREF_34"/>
      <w:r>
        <w:rPr>
          <w:noProof/>
        </w:rPr>
        <w:t>Slepak, T.I.</w:t>
      </w:r>
      <w:r w:rsidRPr="002A68E7">
        <w:rPr>
          <w:i/>
          <w:noProof/>
        </w:rPr>
        <w:t>, et al.</w:t>
      </w:r>
      <w:r>
        <w:rPr>
          <w:noProof/>
        </w:rPr>
        <w:t xml:space="preserve"> (2007) Involvement of endoplasmic reticulum stress in a novel Classic Galactosemia model, </w:t>
      </w:r>
      <w:r w:rsidRPr="002A68E7">
        <w:rPr>
          <w:i/>
          <w:noProof/>
        </w:rPr>
        <w:t>Molecular genetics and metabolism</w:t>
      </w:r>
      <w:r>
        <w:rPr>
          <w:noProof/>
        </w:rPr>
        <w:t xml:space="preserve">, </w:t>
      </w:r>
      <w:r w:rsidRPr="002A68E7">
        <w:rPr>
          <w:b/>
          <w:noProof/>
        </w:rPr>
        <w:t>92</w:t>
      </w:r>
      <w:r>
        <w:rPr>
          <w:noProof/>
        </w:rPr>
        <w:t>, 78-87.</w:t>
      </w:r>
      <w:bookmarkEnd w:id="33"/>
    </w:p>
    <w:p w:rsidR="002A68E7" w:rsidRDefault="002A68E7" w:rsidP="002A68E7">
      <w:pPr>
        <w:spacing w:line="240" w:lineRule="auto"/>
        <w:rPr>
          <w:noProof/>
        </w:rPr>
      </w:pPr>
      <w:bookmarkStart w:id="34" w:name="_ENREF_35"/>
      <w:r>
        <w:rPr>
          <w:noProof/>
        </w:rPr>
        <w:t>Tang, M.</w:t>
      </w:r>
      <w:r w:rsidRPr="002A68E7">
        <w:rPr>
          <w:i/>
          <w:noProof/>
        </w:rPr>
        <w:t>, et al.</w:t>
      </w:r>
      <w:r>
        <w:rPr>
          <w:noProof/>
        </w:rPr>
        <w:t xml:space="preserve"> (2012) Correlation assessment among clinical phenotypes, expression analysis and molecular modeling of 14 novel variations in the human galactose-1-phosphate uridylyltransferase gene, </w:t>
      </w:r>
      <w:r w:rsidRPr="002A68E7">
        <w:rPr>
          <w:i/>
          <w:noProof/>
        </w:rPr>
        <w:t>Human mutation</w:t>
      </w:r>
      <w:r>
        <w:rPr>
          <w:noProof/>
        </w:rPr>
        <w:t xml:space="preserve">, </w:t>
      </w:r>
      <w:r w:rsidRPr="002A68E7">
        <w:rPr>
          <w:b/>
          <w:noProof/>
        </w:rPr>
        <w:t>33</w:t>
      </w:r>
      <w:r>
        <w:rPr>
          <w:noProof/>
        </w:rPr>
        <w:t>, 1107-1115.</w:t>
      </w:r>
      <w:bookmarkEnd w:id="34"/>
    </w:p>
    <w:p w:rsidR="002A68E7" w:rsidRDefault="002A68E7" w:rsidP="002A68E7">
      <w:pPr>
        <w:spacing w:line="240" w:lineRule="auto"/>
        <w:rPr>
          <w:noProof/>
        </w:rPr>
      </w:pPr>
      <w:bookmarkStart w:id="35" w:name="_ENREF_36"/>
      <w:r>
        <w:rPr>
          <w:noProof/>
        </w:rPr>
        <w:t>Thoden, J.B.</w:t>
      </w:r>
      <w:r w:rsidRPr="002A68E7">
        <w:rPr>
          <w:i/>
          <w:noProof/>
        </w:rPr>
        <w:t>, et al.</w:t>
      </w:r>
      <w:r>
        <w:rPr>
          <w:noProof/>
        </w:rPr>
        <w:t xml:space="preserve"> (2002) Structural analysis of the Y299C mutant of Escherichia coli UDP-galactose 4-epimerase. Teaching an old dog new tricks, </w:t>
      </w:r>
      <w:r w:rsidRPr="002A68E7">
        <w:rPr>
          <w:i/>
          <w:noProof/>
        </w:rPr>
        <w:t>The Journal of biological chemistry</w:t>
      </w:r>
      <w:r>
        <w:rPr>
          <w:noProof/>
        </w:rPr>
        <w:t xml:space="preserve">, </w:t>
      </w:r>
      <w:r w:rsidRPr="002A68E7">
        <w:rPr>
          <w:b/>
          <w:noProof/>
        </w:rPr>
        <w:t>277</w:t>
      </w:r>
      <w:r>
        <w:rPr>
          <w:noProof/>
        </w:rPr>
        <w:t>, 27528-27534.</w:t>
      </w:r>
      <w:bookmarkEnd w:id="35"/>
    </w:p>
    <w:p w:rsidR="002A68E7" w:rsidRDefault="002A68E7" w:rsidP="002A68E7">
      <w:pPr>
        <w:spacing w:line="240" w:lineRule="auto"/>
        <w:rPr>
          <w:noProof/>
        </w:rPr>
      </w:pPr>
      <w:bookmarkStart w:id="36" w:name="_ENREF_37"/>
      <w:r>
        <w:rPr>
          <w:noProof/>
        </w:rPr>
        <w:t xml:space="preserve">Thuillier, L. (1978) Purification and kinetic properties of human erythrocyte Mg2+-dependent inorganic pyrophosphatase, </w:t>
      </w:r>
      <w:r w:rsidRPr="002A68E7">
        <w:rPr>
          <w:i/>
          <w:noProof/>
        </w:rPr>
        <w:t>Biochimica et biophysica acta</w:t>
      </w:r>
      <w:r>
        <w:rPr>
          <w:noProof/>
        </w:rPr>
        <w:t xml:space="preserve">, </w:t>
      </w:r>
      <w:r w:rsidRPr="002A68E7">
        <w:rPr>
          <w:b/>
          <w:noProof/>
        </w:rPr>
        <w:t>524</w:t>
      </w:r>
      <w:r>
        <w:rPr>
          <w:noProof/>
        </w:rPr>
        <w:t>, 198-206.</w:t>
      </w:r>
      <w:bookmarkEnd w:id="36"/>
    </w:p>
    <w:p w:rsidR="002A68E7" w:rsidRDefault="002A68E7" w:rsidP="002A68E7">
      <w:pPr>
        <w:spacing w:line="240" w:lineRule="auto"/>
        <w:rPr>
          <w:noProof/>
        </w:rPr>
      </w:pPr>
      <w:bookmarkStart w:id="37" w:name="_ENREF_38"/>
      <w:r>
        <w:rPr>
          <w:noProof/>
        </w:rPr>
        <w:t xml:space="preserve">Timson, D.J. (2005) Functional analysis of disease-causing mutations in human UDP-galactose 4-epimerase, </w:t>
      </w:r>
      <w:r w:rsidRPr="002A68E7">
        <w:rPr>
          <w:i/>
          <w:noProof/>
        </w:rPr>
        <w:t>The FEBS journal</w:t>
      </w:r>
      <w:r>
        <w:rPr>
          <w:noProof/>
        </w:rPr>
        <w:t xml:space="preserve">, </w:t>
      </w:r>
      <w:r w:rsidRPr="002A68E7">
        <w:rPr>
          <w:b/>
          <w:noProof/>
        </w:rPr>
        <w:t>272</w:t>
      </w:r>
      <w:r>
        <w:rPr>
          <w:noProof/>
        </w:rPr>
        <w:t>, 6170-6177.</w:t>
      </w:r>
      <w:bookmarkEnd w:id="37"/>
    </w:p>
    <w:p w:rsidR="002A68E7" w:rsidRDefault="002A68E7" w:rsidP="002A68E7">
      <w:pPr>
        <w:spacing w:line="240" w:lineRule="auto"/>
        <w:rPr>
          <w:noProof/>
        </w:rPr>
      </w:pPr>
      <w:bookmarkStart w:id="38" w:name="_ENREF_39"/>
      <w:r>
        <w:rPr>
          <w:noProof/>
        </w:rPr>
        <w:t xml:space="preserve">Timson, D.J. and Reece, R.J. (2003) Functional analysis of disease-causing mutations in human galactokinase, </w:t>
      </w:r>
      <w:r w:rsidRPr="002A68E7">
        <w:rPr>
          <w:i/>
          <w:noProof/>
        </w:rPr>
        <w:t>European journal of biochemistry / FEBS</w:t>
      </w:r>
      <w:r>
        <w:rPr>
          <w:noProof/>
        </w:rPr>
        <w:t xml:space="preserve">, </w:t>
      </w:r>
      <w:r w:rsidRPr="002A68E7">
        <w:rPr>
          <w:b/>
          <w:noProof/>
        </w:rPr>
        <w:t>270</w:t>
      </w:r>
      <w:r>
        <w:rPr>
          <w:noProof/>
        </w:rPr>
        <w:t>, 1767-1774.</w:t>
      </w:r>
      <w:bookmarkEnd w:id="38"/>
    </w:p>
    <w:p w:rsidR="002A68E7" w:rsidRDefault="002A68E7" w:rsidP="002A68E7">
      <w:pPr>
        <w:spacing w:line="240" w:lineRule="auto"/>
        <w:rPr>
          <w:noProof/>
        </w:rPr>
      </w:pPr>
      <w:bookmarkStart w:id="39" w:name="_ENREF_40"/>
      <w:r>
        <w:rPr>
          <w:noProof/>
        </w:rPr>
        <w:t>Turnquist, R.L.</w:t>
      </w:r>
      <w:r w:rsidRPr="002A68E7">
        <w:rPr>
          <w:i/>
          <w:noProof/>
        </w:rPr>
        <w:t>, et al.</w:t>
      </w:r>
      <w:r>
        <w:rPr>
          <w:noProof/>
        </w:rPr>
        <w:t xml:space="preserve"> (1974) Uridine diphosphate glucose pyrophosphorylase: differential heat inactivation and further characterization of human liver enzyme, </w:t>
      </w:r>
      <w:r w:rsidRPr="002A68E7">
        <w:rPr>
          <w:i/>
          <w:noProof/>
        </w:rPr>
        <w:t>Biochimica et biophysica acta</w:t>
      </w:r>
      <w:r>
        <w:rPr>
          <w:noProof/>
        </w:rPr>
        <w:t xml:space="preserve">, </w:t>
      </w:r>
      <w:r w:rsidRPr="002A68E7">
        <w:rPr>
          <w:b/>
          <w:noProof/>
        </w:rPr>
        <w:t>364</w:t>
      </w:r>
      <w:r>
        <w:rPr>
          <w:noProof/>
        </w:rPr>
        <w:t>, 59-67.</w:t>
      </w:r>
      <w:bookmarkEnd w:id="39"/>
    </w:p>
    <w:p w:rsidR="002A68E7" w:rsidRDefault="002A68E7" w:rsidP="002A68E7">
      <w:pPr>
        <w:spacing w:line="240" w:lineRule="auto"/>
        <w:rPr>
          <w:noProof/>
        </w:rPr>
      </w:pPr>
      <w:bookmarkStart w:id="40" w:name="_ENREF_41"/>
      <w:r>
        <w:rPr>
          <w:noProof/>
        </w:rPr>
        <w:t>Walmsley, A.R.</w:t>
      </w:r>
      <w:r w:rsidRPr="002A68E7">
        <w:rPr>
          <w:i/>
          <w:noProof/>
        </w:rPr>
        <w:t>, et al.</w:t>
      </w:r>
      <w:r>
        <w:rPr>
          <w:noProof/>
        </w:rPr>
        <w:t xml:space="preserve"> (1998) Sugar transporters from bacteria, parasites and mammals: structure-activity relationships, </w:t>
      </w:r>
      <w:r w:rsidRPr="002A68E7">
        <w:rPr>
          <w:i/>
          <w:noProof/>
        </w:rPr>
        <w:t>Trends in biochemical sciences</w:t>
      </w:r>
      <w:r>
        <w:rPr>
          <w:noProof/>
        </w:rPr>
        <w:t xml:space="preserve">, </w:t>
      </w:r>
      <w:r w:rsidRPr="002A68E7">
        <w:rPr>
          <w:b/>
          <w:noProof/>
        </w:rPr>
        <w:t>23</w:t>
      </w:r>
      <w:r>
        <w:rPr>
          <w:noProof/>
        </w:rPr>
        <w:t>, 476-481.</w:t>
      </w:r>
      <w:bookmarkEnd w:id="40"/>
    </w:p>
    <w:p w:rsidR="002A68E7" w:rsidRDefault="002A68E7" w:rsidP="002A68E7">
      <w:pPr>
        <w:spacing w:line="240" w:lineRule="auto"/>
        <w:rPr>
          <w:noProof/>
        </w:rPr>
      </w:pPr>
      <w:bookmarkStart w:id="41" w:name="_ENREF_42"/>
      <w:r>
        <w:rPr>
          <w:noProof/>
        </w:rPr>
        <w:t>Wasilenko, J.</w:t>
      </w:r>
      <w:r w:rsidRPr="002A68E7">
        <w:rPr>
          <w:i/>
          <w:noProof/>
        </w:rPr>
        <w:t>, et al.</w:t>
      </w:r>
      <w:r>
        <w:rPr>
          <w:noProof/>
        </w:rPr>
        <w:t xml:space="preserve"> (2005) Functional characterization of the K257R and G319E-hGALE alleles found in patients with ostensibly peripheral epimerase deficiency galactosemia, </w:t>
      </w:r>
      <w:r w:rsidRPr="002A68E7">
        <w:rPr>
          <w:i/>
          <w:noProof/>
        </w:rPr>
        <w:t>Molecular genetics and metabolism</w:t>
      </w:r>
      <w:r>
        <w:rPr>
          <w:noProof/>
        </w:rPr>
        <w:t xml:space="preserve">, </w:t>
      </w:r>
      <w:r w:rsidRPr="002A68E7">
        <w:rPr>
          <w:b/>
          <w:noProof/>
        </w:rPr>
        <w:t>84</w:t>
      </w:r>
      <w:r>
        <w:rPr>
          <w:noProof/>
        </w:rPr>
        <w:t>, 32-38.</w:t>
      </w:r>
      <w:bookmarkEnd w:id="41"/>
    </w:p>
    <w:p w:rsidR="002A68E7" w:rsidRDefault="002A68E7" w:rsidP="002A68E7">
      <w:pPr>
        <w:spacing w:line="240" w:lineRule="auto"/>
        <w:rPr>
          <w:noProof/>
        </w:rPr>
      </w:pPr>
      <w:bookmarkStart w:id="42" w:name="_ENREF_43"/>
      <w:r>
        <w:rPr>
          <w:noProof/>
        </w:rPr>
        <w:t>Wermuth, B.</w:t>
      </w:r>
      <w:r w:rsidRPr="002A68E7">
        <w:rPr>
          <w:i/>
          <w:noProof/>
        </w:rPr>
        <w:t>, et al.</w:t>
      </w:r>
      <w:r>
        <w:rPr>
          <w:noProof/>
        </w:rPr>
        <w:t xml:space="preserve"> (1982) Purification and characterization of human-brain aldose reductase, </w:t>
      </w:r>
      <w:r w:rsidRPr="002A68E7">
        <w:rPr>
          <w:i/>
          <w:noProof/>
        </w:rPr>
        <w:t>European journal of biochemistry / FEBS</w:t>
      </w:r>
      <w:r>
        <w:rPr>
          <w:noProof/>
        </w:rPr>
        <w:t xml:space="preserve">, </w:t>
      </w:r>
      <w:r w:rsidRPr="002A68E7">
        <w:rPr>
          <w:b/>
          <w:noProof/>
        </w:rPr>
        <w:t>127</w:t>
      </w:r>
      <w:r>
        <w:rPr>
          <w:noProof/>
        </w:rPr>
        <w:t>, 279-284.</w:t>
      </w:r>
      <w:bookmarkEnd w:id="42"/>
    </w:p>
    <w:p w:rsidR="002A68E7" w:rsidRDefault="002A68E7" w:rsidP="002A68E7">
      <w:pPr>
        <w:spacing w:line="240" w:lineRule="auto"/>
        <w:rPr>
          <w:noProof/>
        </w:rPr>
      </w:pPr>
      <w:bookmarkStart w:id="43" w:name="_ENREF_44"/>
      <w:r>
        <w:rPr>
          <w:noProof/>
        </w:rPr>
        <w:t xml:space="preserve">Wermuth, B. and von Wartburg, J.P. (1982) Aldose reductase from human tissues, </w:t>
      </w:r>
      <w:r w:rsidRPr="002A68E7">
        <w:rPr>
          <w:i/>
          <w:noProof/>
        </w:rPr>
        <w:t>Methods in enzymology</w:t>
      </w:r>
      <w:r>
        <w:rPr>
          <w:noProof/>
        </w:rPr>
        <w:t xml:space="preserve">, </w:t>
      </w:r>
      <w:r w:rsidRPr="002A68E7">
        <w:rPr>
          <w:b/>
          <w:noProof/>
        </w:rPr>
        <w:t>89 Pt D</w:t>
      </w:r>
      <w:r>
        <w:rPr>
          <w:noProof/>
        </w:rPr>
        <w:t>, 181-186.</w:t>
      </w:r>
      <w:bookmarkEnd w:id="43"/>
    </w:p>
    <w:p w:rsidR="002A68E7" w:rsidRDefault="002A68E7" w:rsidP="002A68E7">
      <w:pPr>
        <w:spacing w:line="240" w:lineRule="auto"/>
        <w:rPr>
          <w:noProof/>
        </w:rPr>
      </w:pPr>
      <w:bookmarkStart w:id="44" w:name="_ENREF_45"/>
      <w:r>
        <w:rPr>
          <w:noProof/>
        </w:rPr>
        <w:t xml:space="preserve">Winans, K.A. and Bertozzi, C.R. (2002) An inhibitor of the human UDP-GlcNAc 4-epimerase identified from a uridine-based library: a strategy to inhibit O-linked glycosylation, </w:t>
      </w:r>
      <w:r w:rsidRPr="002A68E7">
        <w:rPr>
          <w:i/>
          <w:noProof/>
        </w:rPr>
        <w:t>Chemistry &amp; biology</w:t>
      </w:r>
      <w:r>
        <w:rPr>
          <w:noProof/>
        </w:rPr>
        <w:t xml:space="preserve">, </w:t>
      </w:r>
      <w:r w:rsidRPr="002A68E7">
        <w:rPr>
          <w:b/>
          <w:noProof/>
        </w:rPr>
        <w:t>9</w:t>
      </w:r>
      <w:r>
        <w:rPr>
          <w:noProof/>
        </w:rPr>
        <w:t>, 113-129.</w:t>
      </w:r>
      <w:bookmarkEnd w:id="44"/>
    </w:p>
    <w:p w:rsidR="002A68E7" w:rsidRDefault="002A68E7" w:rsidP="002A68E7">
      <w:pPr>
        <w:spacing w:line="240" w:lineRule="auto"/>
        <w:rPr>
          <w:noProof/>
        </w:rPr>
      </w:pPr>
      <w:bookmarkStart w:id="45" w:name="_ENREF_46"/>
      <w:r>
        <w:rPr>
          <w:noProof/>
        </w:rPr>
        <w:t xml:space="preserve">Wohlers, T.M. and Fridovich-Keil, J.L. (2000) Studies of the V94M-substituted human UDPgalactose-4-epimerase enzyme associated with generalized epimerase-deficiency galactosaemia, </w:t>
      </w:r>
      <w:r w:rsidRPr="002A68E7">
        <w:rPr>
          <w:i/>
          <w:noProof/>
        </w:rPr>
        <w:t>Journal of inherited metabolic disease</w:t>
      </w:r>
      <w:r>
        <w:rPr>
          <w:noProof/>
        </w:rPr>
        <w:t xml:space="preserve">, </w:t>
      </w:r>
      <w:r w:rsidRPr="002A68E7">
        <w:rPr>
          <w:b/>
          <w:noProof/>
        </w:rPr>
        <w:t>23</w:t>
      </w:r>
      <w:r>
        <w:rPr>
          <w:noProof/>
        </w:rPr>
        <w:t>, 713-729.</w:t>
      </w:r>
      <w:bookmarkEnd w:id="45"/>
    </w:p>
    <w:p w:rsidR="002A68E7" w:rsidRDefault="002A68E7" w:rsidP="002A68E7">
      <w:pPr>
        <w:spacing w:line="240" w:lineRule="auto"/>
        <w:rPr>
          <w:noProof/>
        </w:rPr>
      </w:pPr>
      <w:bookmarkStart w:id="46" w:name="_ENREF_47"/>
      <w:r>
        <w:rPr>
          <w:noProof/>
        </w:rPr>
        <w:t xml:space="preserve">Yoshida, C., Shah, H. and Weinhouse, S. (1982) Purification and properties of inorganic pyrophosphatase of rat liver and hepatoma 3924A, </w:t>
      </w:r>
      <w:r w:rsidRPr="002A68E7">
        <w:rPr>
          <w:i/>
          <w:noProof/>
        </w:rPr>
        <w:t>Cancer research</w:t>
      </w:r>
      <w:r>
        <w:rPr>
          <w:noProof/>
        </w:rPr>
        <w:t xml:space="preserve">, </w:t>
      </w:r>
      <w:r w:rsidRPr="002A68E7">
        <w:rPr>
          <w:b/>
          <w:noProof/>
        </w:rPr>
        <w:t>42</w:t>
      </w:r>
      <w:r>
        <w:rPr>
          <w:noProof/>
        </w:rPr>
        <w:t>, 3526-3531.</w:t>
      </w:r>
      <w:bookmarkEnd w:id="46"/>
    </w:p>
    <w:p w:rsidR="0061116B" w:rsidRDefault="002A68E7">
      <w:r>
        <w:fldChar w:fldCharType="end"/>
      </w:r>
      <w:bookmarkStart w:id="47" w:name="_GoBack"/>
      <w:bookmarkEnd w:id="47"/>
    </w:p>
    <w:sectPr w:rsidR="0061116B" w:rsidSect="000D30C7">
      <w:pgSz w:w="15840" w:h="122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RODDJZ+DiverdaSansCom-Light">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21D53370"/>
    <w:multiLevelType w:val="hybridMultilevel"/>
    <w:tmpl w:val="81C86794"/>
    <w:lvl w:ilvl="0" w:tplc="760AF8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6064D5"/>
    <w:multiLevelType w:val="hybridMultilevel"/>
    <w:tmpl w:val="81C86794"/>
    <w:lvl w:ilvl="0" w:tplc="760AF8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26311"/>
    <w:multiLevelType w:val="hybridMultilevel"/>
    <w:tmpl w:val="6A0854B2"/>
    <w:lvl w:ilvl="0" w:tplc="18D88338">
      <w:start w:val="2"/>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A24AD"/>
    <w:multiLevelType w:val="hybridMultilevel"/>
    <w:tmpl w:val="26A02C96"/>
    <w:lvl w:ilvl="0" w:tplc="21F2885E">
      <w:start w:val="4"/>
      <w:numFmt w:val="bullet"/>
      <w:lvlText w:val=""/>
      <w:lvlJc w:val="left"/>
      <w:pPr>
        <w:ind w:left="720" w:hanging="360"/>
      </w:pPr>
      <w:rPr>
        <w:rFonts w:ascii="Wingdings" w:eastAsia="Times New Roman" w:hAnsi="Wingdings" w:cs="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66DC9"/>
    <w:multiLevelType w:val="hybridMultilevel"/>
    <w:tmpl w:val="CD664E78"/>
    <w:lvl w:ilvl="0" w:tplc="FAD431A4">
      <w:start w:val="5"/>
      <w:numFmt w:val="bullet"/>
      <w:lvlText w:val="-"/>
      <w:lvlJc w:val="left"/>
      <w:pPr>
        <w:ind w:left="720" w:hanging="360"/>
      </w:pPr>
      <w:rPr>
        <w:rFonts w:ascii="Times New Roman" w:eastAsia="DejaVu San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667B2"/>
    <w:multiLevelType w:val="hybridMultilevel"/>
    <w:tmpl w:val="A424696E"/>
    <w:lvl w:ilvl="0" w:tplc="F1AAC532">
      <w:start w:val="5"/>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F712A"/>
    <w:multiLevelType w:val="hybridMultilevel"/>
    <w:tmpl w:val="011A8A60"/>
    <w:lvl w:ilvl="0" w:tplc="2FC28342">
      <w:start w:val="5"/>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FE5564"/>
    <w:multiLevelType w:val="hybridMultilevel"/>
    <w:tmpl w:val="AFFAA098"/>
    <w:lvl w:ilvl="0" w:tplc="BC10236E">
      <w:start w:val="5"/>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8"/>
  </w:num>
  <w:num w:numId="13">
    <w:abstractNumId w:val="13"/>
  </w:num>
  <w:num w:numId="14">
    <w:abstractNumId w:val="16"/>
  </w:num>
  <w:num w:numId="15">
    <w:abstractNumId w:val="15"/>
  </w:num>
  <w:num w:numId="16">
    <w:abstractNumId w:val="14"/>
  </w:num>
  <w:num w:numId="17">
    <w:abstractNumId w:val="17"/>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p95xdv5n5e2seedasv5e5xge5xs9vfdfxpz&quot;&gt;Koenig2013_Galactose_Metabolism&lt;record-ids&gt;&lt;item&gt;3&lt;/item&gt;&lt;item&gt;4&lt;/item&gt;&lt;item&gt;5&lt;/item&gt;&lt;item&gt;6&lt;/item&gt;&lt;item&gt;7&lt;/item&gt;&lt;item&gt;8&lt;/item&gt;&lt;item&gt;9&lt;/item&gt;&lt;item&gt;10&lt;/item&gt;&lt;item&gt;13&lt;/item&gt;&lt;item&gt;14&lt;/item&gt;&lt;item&gt;17&lt;/item&gt;&lt;item&gt;18&lt;/item&gt;&lt;item&gt;19&lt;/item&gt;&lt;item&gt;20&lt;/item&gt;&lt;item&gt;22&lt;/item&gt;&lt;item&gt;23&lt;/item&gt;&lt;item&gt;24&lt;/item&gt;&lt;item&gt;26&lt;/item&gt;&lt;item&gt;27&lt;/item&gt;&lt;item&gt;28&lt;/item&gt;&lt;item&gt;29&lt;/item&gt;&lt;item&gt;30&lt;/item&gt;&lt;item&gt;31&lt;/item&gt;&lt;item&gt;32&lt;/item&gt;&lt;item&gt;34&lt;/item&gt;&lt;item&gt;36&lt;/item&gt;&lt;item&gt;37&lt;/item&gt;&lt;item&gt;38&lt;/item&gt;&lt;item&gt;39&lt;/item&gt;&lt;item&gt;41&lt;/item&gt;&lt;item&gt;42&lt;/item&gt;&lt;item&gt;43&lt;/item&gt;&lt;item&gt;44&lt;/item&gt;&lt;item&gt;45&lt;/item&gt;&lt;item&gt;46&lt;/item&gt;&lt;item&gt;47&lt;/item&gt;&lt;item&gt;49&lt;/item&gt;&lt;item&gt;50&lt;/item&gt;&lt;item&gt;52&lt;/item&gt;&lt;item&gt;53&lt;/item&gt;&lt;item&gt;54&lt;/item&gt;&lt;item&gt;55&lt;/item&gt;&lt;item&gt;57&lt;/item&gt;&lt;item&gt;67&lt;/item&gt;&lt;item&gt;69&lt;/item&gt;&lt;item&gt;81&lt;/item&gt;&lt;item&gt;82&lt;/item&gt;&lt;/record-ids&gt;&lt;/item&gt;&lt;/Libraries&gt;"/>
  </w:docVars>
  <w:rsids>
    <w:rsidRoot w:val="000D30C7"/>
    <w:rsid w:val="00001759"/>
    <w:rsid w:val="00006AEE"/>
    <w:rsid w:val="00007851"/>
    <w:rsid w:val="0001299F"/>
    <w:rsid w:val="00012D3C"/>
    <w:rsid w:val="00030FF7"/>
    <w:rsid w:val="000317B6"/>
    <w:rsid w:val="00031C23"/>
    <w:rsid w:val="000324CF"/>
    <w:rsid w:val="00035600"/>
    <w:rsid w:val="000370CA"/>
    <w:rsid w:val="00037EBB"/>
    <w:rsid w:val="0004225C"/>
    <w:rsid w:val="0004470F"/>
    <w:rsid w:val="00052CE2"/>
    <w:rsid w:val="00055A2A"/>
    <w:rsid w:val="0006038C"/>
    <w:rsid w:val="00060A04"/>
    <w:rsid w:val="00065438"/>
    <w:rsid w:val="00065787"/>
    <w:rsid w:val="0007046D"/>
    <w:rsid w:val="00074441"/>
    <w:rsid w:val="00080118"/>
    <w:rsid w:val="00085283"/>
    <w:rsid w:val="000954CE"/>
    <w:rsid w:val="000A48F7"/>
    <w:rsid w:val="000A56D5"/>
    <w:rsid w:val="000B305E"/>
    <w:rsid w:val="000B649F"/>
    <w:rsid w:val="000C0A5A"/>
    <w:rsid w:val="000C3527"/>
    <w:rsid w:val="000D30C7"/>
    <w:rsid w:val="000E106E"/>
    <w:rsid w:val="000E3CF5"/>
    <w:rsid w:val="000E4ACF"/>
    <w:rsid w:val="000E7159"/>
    <w:rsid w:val="000F2062"/>
    <w:rsid w:val="000F2B29"/>
    <w:rsid w:val="001008CA"/>
    <w:rsid w:val="00104A92"/>
    <w:rsid w:val="00105B95"/>
    <w:rsid w:val="0011037D"/>
    <w:rsid w:val="0011094B"/>
    <w:rsid w:val="00111B9A"/>
    <w:rsid w:val="00112AA1"/>
    <w:rsid w:val="0011669B"/>
    <w:rsid w:val="001217EE"/>
    <w:rsid w:val="00126B41"/>
    <w:rsid w:val="00131883"/>
    <w:rsid w:val="0014059A"/>
    <w:rsid w:val="00142F79"/>
    <w:rsid w:val="00145642"/>
    <w:rsid w:val="00146516"/>
    <w:rsid w:val="001501D5"/>
    <w:rsid w:val="0015057E"/>
    <w:rsid w:val="00156C06"/>
    <w:rsid w:val="00165A42"/>
    <w:rsid w:val="00167C1B"/>
    <w:rsid w:val="0017007F"/>
    <w:rsid w:val="00171C67"/>
    <w:rsid w:val="00172C17"/>
    <w:rsid w:val="00173971"/>
    <w:rsid w:val="00176451"/>
    <w:rsid w:val="0018175D"/>
    <w:rsid w:val="00183339"/>
    <w:rsid w:val="00183A8F"/>
    <w:rsid w:val="001843D7"/>
    <w:rsid w:val="0018524B"/>
    <w:rsid w:val="00195154"/>
    <w:rsid w:val="00195CC2"/>
    <w:rsid w:val="001A1C30"/>
    <w:rsid w:val="001C13C6"/>
    <w:rsid w:val="001C40B7"/>
    <w:rsid w:val="001C44C5"/>
    <w:rsid w:val="001C4774"/>
    <w:rsid w:val="001C6A52"/>
    <w:rsid w:val="001C7F77"/>
    <w:rsid w:val="001D0AC2"/>
    <w:rsid w:val="001D4D45"/>
    <w:rsid w:val="001D64A3"/>
    <w:rsid w:val="001D7421"/>
    <w:rsid w:val="001E20CE"/>
    <w:rsid w:val="001E281A"/>
    <w:rsid w:val="001E4A47"/>
    <w:rsid w:val="001E69B6"/>
    <w:rsid w:val="001F27A0"/>
    <w:rsid w:val="001F3F86"/>
    <w:rsid w:val="001F75EB"/>
    <w:rsid w:val="001F7D15"/>
    <w:rsid w:val="00202CB0"/>
    <w:rsid w:val="002052A6"/>
    <w:rsid w:val="0020625B"/>
    <w:rsid w:val="00211427"/>
    <w:rsid w:val="0021227A"/>
    <w:rsid w:val="002129E8"/>
    <w:rsid w:val="00220798"/>
    <w:rsid w:val="002221B4"/>
    <w:rsid w:val="0022723A"/>
    <w:rsid w:val="00241665"/>
    <w:rsid w:val="00243127"/>
    <w:rsid w:val="00252F41"/>
    <w:rsid w:val="00253FD5"/>
    <w:rsid w:val="002564B6"/>
    <w:rsid w:val="00256A0C"/>
    <w:rsid w:val="00256A17"/>
    <w:rsid w:val="00266CA4"/>
    <w:rsid w:val="002774C2"/>
    <w:rsid w:val="002845A6"/>
    <w:rsid w:val="00285737"/>
    <w:rsid w:val="002873EC"/>
    <w:rsid w:val="002907ED"/>
    <w:rsid w:val="00295C11"/>
    <w:rsid w:val="002A02FE"/>
    <w:rsid w:val="002A432C"/>
    <w:rsid w:val="002A68E7"/>
    <w:rsid w:val="002B2A04"/>
    <w:rsid w:val="002B6484"/>
    <w:rsid w:val="002C0540"/>
    <w:rsid w:val="002C4907"/>
    <w:rsid w:val="002C4E30"/>
    <w:rsid w:val="002C5305"/>
    <w:rsid w:val="002C7527"/>
    <w:rsid w:val="002D6B19"/>
    <w:rsid w:val="002D76B8"/>
    <w:rsid w:val="002E012F"/>
    <w:rsid w:val="002E249C"/>
    <w:rsid w:val="002E69A6"/>
    <w:rsid w:val="002E741B"/>
    <w:rsid w:val="002F14ED"/>
    <w:rsid w:val="002F3F78"/>
    <w:rsid w:val="002F75AF"/>
    <w:rsid w:val="00304AD4"/>
    <w:rsid w:val="00310DBB"/>
    <w:rsid w:val="00312FB3"/>
    <w:rsid w:val="0032551E"/>
    <w:rsid w:val="003279A7"/>
    <w:rsid w:val="0034181A"/>
    <w:rsid w:val="003471E7"/>
    <w:rsid w:val="00350A55"/>
    <w:rsid w:val="00355345"/>
    <w:rsid w:val="0036048A"/>
    <w:rsid w:val="00364BC3"/>
    <w:rsid w:val="00372668"/>
    <w:rsid w:val="00374769"/>
    <w:rsid w:val="00376EA7"/>
    <w:rsid w:val="003830E9"/>
    <w:rsid w:val="00384559"/>
    <w:rsid w:val="00386A9A"/>
    <w:rsid w:val="00387B86"/>
    <w:rsid w:val="00394D97"/>
    <w:rsid w:val="00396F75"/>
    <w:rsid w:val="003A3F46"/>
    <w:rsid w:val="003A5B0F"/>
    <w:rsid w:val="003A619E"/>
    <w:rsid w:val="003B0C2C"/>
    <w:rsid w:val="003B1D30"/>
    <w:rsid w:val="003B6EB6"/>
    <w:rsid w:val="003B7DC8"/>
    <w:rsid w:val="003C29B5"/>
    <w:rsid w:val="003C4ACE"/>
    <w:rsid w:val="003C5D49"/>
    <w:rsid w:val="003C6BE7"/>
    <w:rsid w:val="003C769E"/>
    <w:rsid w:val="003D3822"/>
    <w:rsid w:val="003D5DCE"/>
    <w:rsid w:val="003E55BD"/>
    <w:rsid w:val="003F083E"/>
    <w:rsid w:val="003F327F"/>
    <w:rsid w:val="003F6514"/>
    <w:rsid w:val="003F754D"/>
    <w:rsid w:val="003F7D28"/>
    <w:rsid w:val="004014DA"/>
    <w:rsid w:val="00403603"/>
    <w:rsid w:val="00404049"/>
    <w:rsid w:val="004074D6"/>
    <w:rsid w:val="00414208"/>
    <w:rsid w:val="004161C4"/>
    <w:rsid w:val="00417138"/>
    <w:rsid w:val="004177F7"/>
    <w:rsid w:val="0042010A"/>
    <w:rsid w:val="00420EA7"/>
    <w:rsid w:val="00441612"/>
    <w:rsid w:val="004421BD"/>
    <w:rsid w:val="00443103"/>
    <w:rsid w:val="004475CB"/>
    <w:rsid w:val="0045688B"/>
    <w:rsid w:val="00461707"/>
    <w:rsid w:val="00461C98"/>
    <w:rsid w:val="00464814"/>
    <w:rsid w:val="00466A36"/>
    <w:rsid w:val="00470474"/>
    <w:rsid w:val="00474923"/>
    <w:rsid w:val="0048165B"/>
    <w:rsid w:val="00487450"/>
    <w:rsid w:val="00495E43"/>
    <w:rsid w:val="004A5F87"/>
    <w:rsid w:val="004B3932"/>
    <w:rsid w:val="004B44BE"/>
    <w:rsid w:val="004B4E82"/>
    <w:rsid w:val="004C081F"/>
    <w:rsid w:val="004C2279"/>
    <w:rsid w:val="004C4CB5"/>
    <w:rsid w:val="004C4E2F"/>
    <w:rsid w:val="004C6325"/>
    <w:rsid w:val="004D49BC"/>
    <w:rsid w:val="004D4BEF"/>
    <w:rsid w:val="004E4C99"/>
    <w:rsid w:val="004E7AED"/>
    <w:rsid w:val="004F0829"/>
    <w:rsid w:val="004F3100"/>
    <w:rsid w:val="004F590E"/>
    <w:rsid w:val="005000B5"/>
    <w:rsid w:val="0050101E"/>
    <w:rsid w:val="0050695E"/>
    <w:rsid w:val="00506A06"/>
    <w:rsid w:val="005113CE"/>
    <w:rsid w:val="00514240"/>
    <w:rsid w:val="00516CF4"/>
    <w:rsid w:val="00530A1B"/>
    <w:rsid w:val="00532E43"/>
    <w:rsid w:val="00534783"/>
    <w:rsid w:val="00534F72"/>
    <w:rsid w:val="0054136A"/>
    <w:rsid w:val="005508AA"/>
    <w:rsid w:val="00552519"/>
    <w:rsid w:val="005629C3"/>
    <w:rsid w:val="00564CFB"/>
    <w:rsid w:val="00565D85"/>
    <w:rsid w:val="00567DD4"/>
    <w:rsid w:val="00571B52"/>
    <w:rsid w:val="005814FD"/>
    <w:rsid w:val="00587739"/>
    <w:rsid w:val="00597EA1"/>
    <w:rsid w:val="005A3CA5"/>
    <w:rsid w:val="005A4D8E"/>
    <w:rsid w:val="005A6AC5"/>
    <w:rsid w:val="005C13A7"/>
    <w:rsid w:val="005C20DF"/>
    <w:rsid w:val="005C3E8E"/>
    <w:rsid w:val="005D1766"/>
    <w:rsid w:val="005D3589"/>
    <w:rsid w:val="005E5450"/>
    <w:rsid w:val="005E570E"/>
    <w:rsid w:val="0061116B"/>
    <w:rsid w:val="006175C8"/>
    <w:rsid w:val="00620C22"/>
    <w:rsid w:val="006210C1"/>
    <w:rsid w:val="0063290F"/>
    <w:rsid w:val="006331AD"/>
    <w:rsid w:val="00633E2F"/>
    <w:rsid w:val="00634166"/>
    <w:rsid w:val="0063546D"/>
    <w:rsid w:val="006428CA"/>
    <w:rsid w:val="0064681B"/>
    <w:rsid w:val="00654CDC"/>
    <w:rsid w:val="0065525B"/>
    <w:rsid w:val="006605AD"/>
    <w:rsid w:val="00663C87"/>
    <w:rsid w:val="00665AE4"/>
    <w:rsid w:val="00676BAF"/>
    <w:rsid w:val="006804E8"/>
    <w:rsid w:val="00680F97"/>
    <w:rsid w:val="00681C3A"/>
    <w:rsid w:val="00687AFB"/>
    <w:rsid w:val="006918F2"/>
    <w:rsid w:val="006924BD"/>
    <w:rsid w:val="00693AE6"/>
    <w:rsid w:val="00694593"/>
    <w:rsid w:val="006A64F6"/>
    <w:rsid w:val="006B0261"/>
    <w:rsid w:val="006B293D"/>
    <w:rsid w:val="006B377D"/>
    <w:rsid w:val="006B4CB2"/>
    <w:rsid w:val="006B4D9D"/>
    <w:rsid w:val="006B6429"/>
    <w:rsid w:val="006C0156"/>
    <w:rsid w:val="006D0618"/>
    <w:rsid w:val="006D6AD4"/>
    <w:rsid w:val="006E09EE"/>
    <w:rsid w:val="006E3758"/>
    <w:rsid w:val="006E393D"/>
    <w:rsid w:val="006E4EF3"/>
    <w:rsid w:val="006E68F7"/>
    <w:rsid w:val="006F1631"/>
    <w:rsid w:val="006F2079"/>
    <w:rsid w:val="006F7267"/>
    <w:rsid w:val="00710A84"/>
    <w:rsid w:val="007118AE"/>
    <w:rsid w:val="00712248"/>
    <w:rsid w:val="00713614"/>
    <w:rsid w:val="00717F22"/>
    <w:rsid w:val="00731DCE"/>
    <w:rsid w:val="00742775"/>
    <w:rsid w:val="00744F5C"/>
    <w:rsid w:val="007465A5"/>
    <w:rsid w:val="00747816"/>
    <w:rsid w:val="00762A7A"/>
    <w:rsid w:val="00764495"/>
    <w:rsid w:val="00766D02"/>
    <w:rsid w:val="00767C3D"/>
    <w:rsid w:val="00771BEF"/>
    <w:rsid w:val="0077227E"/>
    <w:rsid w:val="0077415D"/>
    <w:rsid w:val="00774E58"/>
    <w:rsid w:val="00775676"/>
    <w:rsid w:val="007949C2"/>
    <w:rsid w:val="00795E20"/>
    <w:rsid w:val="007A0EE4"/>
    <w:rsid w:val="007A29D1"/>
    <w:rsid w:val="007A3E58"/>
    <w:rsid w:val="007A494D"/>
    <w:rsid w:val="007A66A6"/>
    <w:rsid w:val="007B2A94"/>
    <w:rsid w:val="007B6455"/>
    <w:rsid w:val="007B7C61"/>
    <w:rsid w:val="007C0C62"/>
    <w:rsid w:val="007C354D"/>
    <w:rsid w:val="007C5253"/>
    <w:rsid w:val="007C59C1"/>
    <w:rsid w:val="007C615C"/>
    <w:rsid w:val="007C645A"/>
    <w:rsid w:val="007C671D"/>
    <w:rsid w:val="007C7F81"/>
    <w:rsid w:val="007D0DCB"/>
    <w:rsid w:val="007D28D2"/>
    <w:rsid w:val="007D56C1"/>
    <w:rsid w:val="007E7231"/>
    <w:rsid w:val="007E7B4A"/>
    <w:rsid w:val="007F4701"/>
    <w:rsid w:val="00800E05"/>
    <w:rsid w:val="00804FB4"/>
    <w:rsid w:val="00805399"/>
    <w:rsid w:val="00816DD4"/>
    <w:rsid w:val="00825276"/>
    <w:rsid w:val="00827E88"/>
    <w:rsid w:val="008321ED"/>
    <w:rsid w:val="0083275C"/>
    <w:rsid w:val="008522FC"/>
    <w:rsid w:val="008614C3"/>
    <w:rsid w:val="00861E88"/>
    <w:rsid w:val="00863094"/>
    <w:rsid w:val="008638DA"/>
    <w:rsid w:val="00864DD1"/>
    <w:rsid w:val="008671DA"/>
    <w:rsid w:val="00875C1C"/>
    <w:rsid w:val="008845B9"/>
    <w:rsid w:val="00887F3B"/>
    <w:rsid w:val="00892CD3"/>
    <w:rsid w:val="00897221"/>
    <w:rsid w:val="008A2A78"/>
    <w:rsid w:val="008A375F"/>
    <w:rsid w:val="008A6B1A"/>
    <w:rsid w:val="008C0FD7"/>
    <w:rsid w:val="008D25AA"/>
    <w:rsid w:val="008D6200"/>
    <w:rsid w:val="008E0F78"/>
    <w:rsid w:val="008E7D3D"/>
    <w:rsid w:val="008F27BB"/>
    <w:rsid w:val="008F2FE1"/>
    <w:rsid w:val="008F3B0F"/>
    <w:rsid w:val="008F4CB9"/>
    <w:rsid w:val="008F4DD7"/>
    <w:rsid w:val="008F5A14"/>
    <w:rsid w:val="008F6A63"/>
    <w:rsid w:val="009002CF"/>
    <w:rsid w:val="0090089F"/>
    <w:rsid w:val="009040F6"/>
    <w:rsid w:val="009176BC"/>
    <w:rsid w:val="009224D4"/>
    <w:rsid w:val="00926955"/>
    <w:rsid w:val="009304D0"/>
    <w:rsid w:val="00942408"/>
    <w:rsid w:val="0094595C"/>
    <w:rsid w:val="009478D5"/>
    <w:rsid w:val="00953AF9"/>
    <w:rsid w:val="0095444A"/>
    <w:rsid w:val="00955366"/>
    <w:rsid w:val="00955D98"/>
    <w:rsid w:val="00967252"/>
    <w:rsid w:val="009676C3"/>
    <w:rsid w:val="0097742B"/>
    <w:rsid w:val="00977743"/>
    <w:rsid w:val="00983A78"/>
    <w:rsid w:val="00984092"/>
    <w:rsid w:val="0098535E"/>
    <w:rsid w:val="009872B7"/>
    <w:rsid w:val="009921D4"/>
    <w:rsid w:val="00992D28"/>
    <w:rsid w:val="0099599B"/>
    <w:rsid w:val="00995E64"/>
    <w:rsid w:val="009A3324"/>
    <w:rsid w:val="009A42D5"/>
    <w:rsid w:val="009A67CF"/>
    <w:rsid w:val="009B18B0"/>
    <w:rsid w:val="009B4BE3"/>
    <w:rsid w:val="009B571C"/>
    <w:rsid w:val="009C3C6D"/>
    <w:rsid w:val="009C45F4"/>
    <w:rsid w:val="009C7B14"/>
    <w:rsid w:val="009E749E"/>
    <w:rsid w:val="009F3F62"/>
    <w:rsid w:val="009F7073"/>
    <w:rsid w:val="009F7FC0"/>
    <w:rsid w:val="00A00B1D"/>
    <w:rsid w:val="00A016F8"/>
    <w:rsid w:val="00A11CDC"/>
    <w:rsid w:val="00A1370A"/>
    <w:rsid w:val="00A23FD1"/>
    <w:rsid w:val="00A266E9"/>
    <w:rsid w:val="00A35274"/>
    <w:rsid w:val="00A40DCC"/>
    <w:rsid w:val="00A42E5E"/>
    <w:rsid w:val="00A433CD"/>
    <w:rsid w:val="00A503FA"/>
    <w:rsid w:val="00A54DCE"/>
    <w:rsid w:val="00A56688"/>
    <w:rsid w:val="00A572B9"/>
    <w:rsid w:val="00A641AA"/>
    <w:rsid w:val="00A650CC"/>
    <w:rsid w:val="00A65DAC"/>
    <w:rsid w:val="00A72A94"/>
    <w:rsid w:val="00A73506"/>
    <w:rsid w:val="00A8026F"/>
    <w:rsid w:val="00A80DE0"/>
    <w:rsid w:val="00A81797"/>
    <w:rsid w:val="00A81D0E"/>
    <w:rsid w:val="00A94B48"/>
    <w:rsid w:val="00A96AA7"/>
    <w:rsid w:val="00AA56B9"/>
    <w:rsid w:val="00AA5FAA"/>
    <w:rsid w:val="00AA7C94"/>
    <w:rsid w:val="00AA7EF1"/>
    <w:rsid w:val="00AB3D99"/>
    <w:rsid w:val="00AC2647"/>
    <w:rsid w:val="00AC4011"/>
    <w:rsid w:val="00AC48DD"/>
    <w:rsid w:val="00AC7C0C"/>
    <w:rsid w:val="00AD0AE7"/>
    <w:rsid w:val="00AD3B66"/>
    <w:rsid w:val="00AD4A86"/>
    <w:rsid w:val="00AD5781"/>
    <w:rsid w:val="00AE17E3"/>
    <w:rsid w:val="00AE317E"/>
    <w:rsid w:val="00AE454E"/>
    <w:rsid w:val="00AF4D64"/>
    <w:rsid w:val="00AF6D81"/>
    <w:rsid w:val="00B278BE"/>
    <w:rsid w:val="00B30C5F"/>
    <w:rsid w:val="00B31D5C"/>
    <w:rsid w:val="00B3355E"/>
    <w:rsid w:val="00B412D6"/>
    <w:rsid w:val="00B4145A"/>
    <w:rsid w:val="00B47038"/>
    <w:rsid w:val="00B51BE4"/>
    <w:rsid w:val="00B57C89"/>
    <w:rsid w:val="00B62895"/>
    <w:rsid w:val="00B6473A"/>
    <w:rsid w:val="00B67CFC"/>
    <w:rsid w:val="00B7018C"/>
    <w:rsid w:val="00B77567"/>
    <w:rsid w:val="00B83FA0"/>
    <w:rsid w:val="00B90884"/>
    <w:rsid w:val="00B92FA3"/>
    <w:rsid w:val="00B96BCF"/>
    <w:rsid w:val="00BA72E9"/>
    <w:rsid w:val="00BB065B"/>
    <w:rsid w:val="00BB3DDF"/>
    <w:rsid w:val="00BB56E1"/>
    <w:rsid w:val="00BC3839"/>
    <w:rsid w:val="00BC52CC"/>
    <w:rsid w:val="00BC534B"/>
    <w:rsid w:val="00BC5DA6"/>
    <w:rsid w:val="00BC7C74"/>
    <w:rsid w:val="00BD20EB"/>
    <w:rsid w:val="00BD3043"/>
    <w:rsid w:val="00BE17A6"/>
    <w:rsid w:val="00BE273A"/>
    <w:rsid w:val="00BE433D"/>
    <w:rsid w:val="00BF6429"/>
    <w:rsid w:val="00BF673C"/>
    <w:rsid w:val="00C1122B"/>
    <w:rsid w:val="00C139ED"/>
    <w:rsid w:val="00C146A4"/>
    <w:rsid w:val="00C15627"/>
    <w:rsid w:val="00C21F35"/>
    <w:rsid w:val="00C25BED"/>
    <w:rsid w:val="00C26BDC"/>
    <w:rsid w:val="00C30C74"/>
    <w:rsid w:val="00C3238D"/>
    <w:rsid w:val="00C32A74"/>
    <w:rsid w:val="00C4707A"/>
    <w:rsid w:val="00C47368"/>
    <w:rsid w:val="00C61145"/>
    <w:rsid w:val="00C61A7C"/>
    <w:rsid w:val="00C6645F"/>
    <w:rsid w:val="00C70DAF"/>
    <w:rsid w:val="00C725F2"/>
    <w:rsid w:val="00C73BB0"/>
    <w:rsid w:val="00C8085B"/>
    <w:rsid w:val="00C82FB6"/>
    <w:rsid w:val="00C83C7B"/>
    <w:rsid w:val="00C872FA"/>
    <w:rsid w:val="00CA3658"/>
    <w:rsid w:val="00CA38D2"/>
    <w:rsid w:val="00CB19BA"/>
    <w:rsid w:val="00CB289B"/>
    <w:rsid w:val="00CB440A"/>
    <w:rsid w:val="00CB5B79"/>
    <w:rsid w:val="00CC0BF4"/>
    <w:rsid w:val="00CD18D1"/>
    <w:rsid w:val="00CD3DF3"/>
    <w:rsid w:val="00CE16E0"/>
    <w:rsid w:val="00CE40B1"/>
    <w:rsid w:val="00CE4888"/>
    <w:rsid w:val="00CF546E"/>
    <w:rsid w:val="00CF5650"/>
    <w:rsid w:val="00D02C91"/>
    <w:rsid w:val="00D1736F"/>
    <w:rsid w:val="00D25A8B"/>
    <w:rsid w:val="00D26595"/>
    <w:rsid w:val="00D32ED8"/>
    <w:rsid w:val="00D3448F"/>
    <w:rsid w:val="00D378AF"/>
    <w:rsid w:val="00D53912"/>
    <w:rsid w:val="00D54DF9"/>
    <w:rsid w:val="00D65812"/>
    <w:rsid w:val="00D668CA"/>
    <w:rsid w:val="00D715AC"/>
    <w:rsid w:val="00D71F59"/>
    <w:rsid w:val="00D72A40"/>
    <w:rsid w:val="00D767CB"/>
    <w:rsid w:val="00D91275"/>
    <w:rsid w:val="00D92A21"/>
    <w:rsid w:val="00D94D6C"/>
    <w:rsid w:val="00DA352D"/>
    <w:rsid w:val="00DA6ABD"/>
    <w:rsid w:val="00DB31EF"/>
    <w:rsid w:val="00DB5C9E"/>
    <w:rsid w:val="00DC1024"/>
    <w:rsid w:val="00DC170F"/>
    <w:rsid w:val="00DC1DC4"/>
    <w:rsid w:val="00DC516D"/>
    <w:rsid w:val="00DD453C"/>
    <w:rsid w:val="00DD4F45"/>
    <w:rsid w:val="00DE0909"/>
    <w:rsid w:val="00DE7261"/>
    <w:rsid w:val="00DF013F"/>
    <w:rsid w:val="00DF057F"/>
    <w:rsid w:val="00DF2E79"/>
    <w:rsid w:val="00E01D46"/>
    <w:rsid w:val="00E023EB"/>
    <w:rsid w:val="00E0494B"/>
    <w:rsid w:val="00E178C2"/>
    <w:rsid w:val="00E20ACB"/>
    <w:rsid w:val="00E20E42"/>
    <w:rsid w:val="00E2579F"/>
    <w:rsid w:val="00E3177E"/>
    <w:rsid w:val="00E3362F"/>
    <w:rsid w:val="00E33702"/>
    <w:rsid w:val="00E409F9"/>
    <w:rsid w:val="00E428B0"/>
    <w:rsid w:val="00E43D47"/>
    <w:rsid w:val="00E440E8"/>
    <w:rsid w:val="00E51B7C"/>
    <w:rsid w:val="00E54B08"/>
    <w:rsid w:val="00E55A45"/>
    <w:rsid w:val="00E65AD4"/>
    <w:rsid w:val="00E67519"/>
    <w:rsid w:val="00E77E99"/>
    <w:rsid w:val="00E82332"/>
    <w:rsid w:val="00E85FAB"/>
    <w:rsid w:val="00E943D8"/>
    <w:rsid w:val="00E96076"/>
    <w:rsid w:val="00EA3E53"/>
    <w:rsid w:val="00EA7BFD"/>
    <w:rsid w:val="00EC0A39"/>
    <w:rsid w:val="00EC0AAB"/>
    <w:rsid w:val="00EC29BA"/>
    <w:rsid w:val="00EC4569"/>
    <w:rsid w:val="00ED4D31"/>
    <w:rsid w:val="00ED6164"/>
    <w:rsid w:val="00ED6B63"/>
    <w:rsid w:val="00EE1EFA"/>
    <w:rsid w:val="00EE3339"/>
    <w:rsid w:val="00EE3F24"/>
    <w:rsid w:val="00EF08F5"/>
    <w:rsid w:val="00EF25A5"/>
    <w:rsid w:val="00EF3AA5"/>
    <w:rsid w:val="00EF4ADD"/>
    <w:rsid w:val="00F0059E"/>
    <w:rsid w:val="00F02163"/>
    <w:rsid w:val="00F125A3"/>
    <w:rsid w:val="00F132B3"/>
    <w:rsid w:val="00F1580C"/>
    <w:rsid w:val="00F21547"/>
    <w:rsid w:val="00F21A30"/>
    <w:rsid w:val="00F26FC5"/>
    <w:rsid w:val="00F30BC8"/>
    <w:rsid w:val="00F42045"/>
    <w:rsid w:val="00F4346C"/>
    <w:rsid w:val="00F43597"/>
    <w:rsid w:val="00F50147"/>
    <w:rsid w:val="00F54ABD"/>
    <w:rsid w:val="00F605FF"/>
    <w:rsid w:val="00F627F5"/>
    <w:rsid w:val="00F656B4"/>
    <w:rsid w:val="00F7418D"/>
    <w:rsid w:val="00F748EC"/>
    <w:rsid w:val="00F90666"/>
    <w:rsid w:val="00F91716"/>
    <w:rsid w:val="00F95CBC"/>
    <w:rsid w:val="00F97CCD"/>
    <w:rsid w:val="00FA5FE1"/>
    <w:rsid w:val="00FB19BC"/>
    <w:rsid w:val="00FB2961"/>
    <w:rsid w:val="00FB62FA"/>
    <w:rsid w:val="00FD0480"/>
    <w:rsid w:val="00FD0E69"/>
    <w:rsid w:val="00FD2254"/>
    <w:rsid w:val="00FD2A47"/>
    <w:rsid w:val="00FD5508"/>
    <w:rsid w:val="00FF1583"/>
    <w:rsid w:val="00FF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C7"/>
    <w:pPr>
      <w:widowControl w:val="0"/>
      <w:suppressAutoHyphens/>
      <w:spacing w:after="0" w:line="360" w:lineRule="auto"/>
      <w:jc w:val="both"/>
    </w:pPr>
    <w:rPr>
      <w:rFonts w:ascii="Times New Roman" w:eastAsia="DejaVu Sans" w:hAnsi="Times New Roman" w:cs="Times New Roman"/>
      <w:kern w:val="1"/>
      <w:sz w:val="24"/>
      <w:szCs w:val="24"/>
      <w:lang w:val="en-GB" w:eastAsia="hi-IN" w:bidi="hi-IN"/>
    </w:rPr>
  </w:style>
  <w:style w:type="paragraph" w:styleId="Heading1">
    <w:name w:val="heading 1"/>
    <w:basedOn w:val="Normal"/>
    <w:next w:val="Normal"/>
    <w:link w:val="Heading1Char"/>
    <w:uiPriority w:val="9"/>
    <w:qFormat/>
    <w:rsid w:val="000D30C7"/>
    <w:pPr>
      <w:keepNext/>
      <w:spacing w:before="240" w:after="60"/>
      <w:jc w:val="center"/>
      <w:outlineLvl w:val="0"/>
    </w:pPr>
    <w:rPr>
      <w:rFonts w:eastAsia="Times New Roman"/>
      <w:b/>
      <w:bCs/>
      <w:kern w:val="32"/>
    </w:rPr>
  </w:style>
  <w:style w:type="paragraph" w:styleId="Heading2">
    <w:name w:val="heading 2"/>
    <w:basedOn w:val="Normal"/>
    <w:next w:val="Normal"/>
    <w:link w:val="Heading2Char"/>
    <w:uiPriority w:val="9"/>
    <w:unhideWhenUsed/>
    <w:qFormat/>
    <w:rsid w:val="000D30C7"/>
    <w:pPr>
      <w:keepNext/>
      <w:spacing w:before="240" w:after="240" w:line="240" w:lineRule="auto"/>
      <w:outlineLvl w:val="1"/>
    </w:pPr>
    <w:rPr>
      <w:rFonts w:eastAsia="Times New Roman"/>
      <w:b/>
      <w:bCs/>
      <w:iCs/>
      <w:caps/>
      <w:kern w:val="24"/>
    </w:rPr>
  </w:style>
  <w:style w:type="paragraph" w:styleId="Heading3">
    <w:name w:val="heading 3"/>
    <w:basedOn w:val="Normal"/>
    <w:next w:val="Normal"/>
    <w:link w:val="Heading3Char"/>
    <w:uiPriority w:val="9"/>
    <w:unhideWhenUsed/>
    <w:qFormat/>
    <w:rsid w:val="000D30C7"/>
    <w:pPr>
      <w:keepNext/>
      <w:spacing w:before="240" w:after="60"/>
      <w:ind w:left="709"/>
      <w:outlineLvl w:val="2"/>
    </w:pPr>
    <w:rPr>
      <w:rFonts w:eastAsia="Times New Roman"/>
      <w:bCs/>
      <w:i/>
    </w:rPr>
  </w:style>
  <w:style w:type="paragraph" w:styleId="Heading4">
    <w:name w:val="heading 4"/>
    <w:basedOn w:val="Heading"/>
    <w:next w:val="BodyText"/>
    <w:link w:val="Heading4Char"/>
    <w:qFormat/>
    <w:rsid w:val="000D30C7"/>
    <w:p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C7"/>
    <w:rPr>
      <w:rFonts w:ascii="Times New Roman" w:eastAsia="Times New Roman" w:hAnsi="Times New Roman" w:cs="Times New Roman"/>
      <w:b/>
      <w:bCs/>
      <w:kern w:val="32"/>
      <w:sz w:val="24"/>
      <w:szCs w:val="24"/>
      <w:lang w:val="en-GB" w:eastAsia="hi-IN" w:bidi="hi-IN"/>
    </w:rPr>
  </w:style>
  <w:style w:type="character" w:customStyle="1" w:styleId="Heading2Char">
    <w:name w:val="Heading 2 Char"/>
    <w:basedOn w:val="DefaultParagraphFont"/>
    <w:link w:val="Heading2"/>
    <w:uiPriority w:val="9"/>
    <w:rsid w:val="000D30C7"/>
    <w:rPr>
      <w:rFonts w:ascii="Times New Roman" w:eastAsia="Times New Roman" w:hAnsi="Times New Roman" w:cs="Times New Roman"/>
      <w:b/>
      <w:bCs/>
      <w:iCs/>
      <w:caps/>
      <w:kern w:val="24"/>
      <w:sz w:val="24"/>
      <w:szCs w:val="24"/>
      <w:lang w:val="en-GB" w:eastAsia="hi-IN" w:bidi="hi-IN"/>
    </w:rPr>
  </w:style>
  <w:style w:type="character" w:customStyle="1" w:styleId="Heading3Char">
    <w:name w:val="Heading 3 Char"/>
    <w:basedOn w:val="DefaultParagraphFont"/>
    <w:link w:val="Heading3"/>
    <w:uiPriority w:val="9"/>
    <w:rsid w:val="000D30C7"/>
    <w:rPr>
      <w:rFonts w:ascii="Times New Roman" w:eastAsia="Times New Roman" w:hAnsi="Times New Roman" w:cs="Times New Roman"/>
      <w:bCs/>
      <w:i/>
      <w:kern w:val="1"/>
      <w:sz w:val="24"/>
      <w:szCs w:val="24"/>
      <w:lang w:val="en-GB" w:eastAsia="hi-IN" w:bidi="hi-IN"/>
    </w:rPr>
  </w:style>
  <w:style w:type="character" w:customStyle="1" w:styleId="Heading4Char">
    <w:name w:val="Heading 4 Char"/>
    <w:basedOn w:val="DefaultParagraphFont"/>
    <w:link w:val="Heading4"/>
    <w:rsid w:val="000D30C7"/>
    <w:rPr>
      <w:rFonts w:ascii="Times New Roman" w:eastAsia="DejaVu Sans" w:hAnsi="Times New Roman" w:cs="Times New Roman"/>
      <w:b/>
      <w:bCs/>
      <w:kern w:val="1"/>
      <w:sz w:val="24"/>
      <w:szCs w:val="24"/>
      <w:lang w:val="en-GB" w:eastAsia="hi-IN" w:bidi="hi-IN"/>
    </w:rPr>
  </w:style>
  <w:style w:type="character" w:customStyle="1" w:styleId="WW8Num2z0">
    <w:name w:val="WW8Num2z0"/>
    <w:rsid w:val="000D30C7"/>
    <w:rPr>
      <w:rFonts w:ascii="Symbol" w:hAnsi="Symbol" w:cs="OpenSymbol"/>
    </w:rPr>
  </w:style>
  <w:style w:type="character" w:customStyle="1" w:styleId="WW8Num3z0">
    <w:name w:val="WW8Num3z0"/>
    <w:rsid w:val="000D30C7"/>
    <w:rPr>
      <w:rFonts w:ascii="Symbol" w:hAnsi="Symbol" w:cs="OpenSymbol"/>
    </w:rPr>
  </w:style>
  <w:style w:type="character" w:customStyle="1" w:styleId="WW8Num4z0">
    <w:name w:val="WW8Num4z0"/>
    <w:rsid w:val="000D30C7"/>
    <w:rPr>
      <w:rFonts w:ascii="Symbol" w:hAnsi="Symbol" w:cs="OpenSymbol"/>
    </w:rPr>
  </w:style>
  <w:style w:type="character" w:customStyle="1" w:styleId="WW8Num5z0">
    <w:name w:val="WW8Num5z0"/>
    <w:rsid w:val="000D30C7"/>
    <w:rPr>
      <w:rFonts w:ascii="Symbol" w:hAnsi="Symbol" w:cs="OpenSymbol"/>
    </w:rPr>
  </w:style>
  <w:style w:type="character" w:customStyle="1" w:styleId="WW8Num6z0">
    <w:name w:val="WW8Num6z0"/>
    <w:rsid w:val="000D30C7"/>
    <w:rPr>
      <w:rFonts w:ascii="Symbol" w:hAnsi="Symbol" w:cs="OpenSymbol"/>
    </w:rPr>
  </w:style>
  <w:style w:type="character" w:customStyle="1" w:styleId="WW8Num7z0">
    <w:name w:val="WW8Num7z0"/>
    <w:rsid w:val="000D30C7"/>
    <w:rPr>
      <w:rFonts w:ascii="Symbol" w:hAnsi="Symbol" w:cs="OpenSymbol"/>
    </w:rPr>
  </w:style>
  <w:style w:type="character" w:customStyle="1" w:styleId="WW8Num8z0">
    <w:name w:val="WW8Num8z0"/>
    <w:rsid w:val="000D30C7"/>
    <w:rPr>
      <w:rFonts w:ascii="Symbol" w:hAnsi="Symbol" w:cs="OpenSymbol"/>
    </w:rPr>
  </w:style>
  <w:style w:type="character" w:customStyle="1" w:styleId="WW8Num9z0">
    <w:name w:val="WW8Num9z0"/>
    <w:rsid w:val="000D30C7"/>
    <w:rPr>
      <w:rFonts w:ascii="Symbol" w:hAnsi="Symbol" w:cs="OpenSymbol"/>
    </w:rPr>
  </w:style>
  <w:style w:type="character" w:customStyle="1" w:styleId="WW8Num10z0">
    <w:name w:val="WW8Num10z0"/>
    <w:rsid w:val="000D30C7"/>
    <w:rPr>
      <w:rFonts w:ascii="Symbol" w:hAnsi="Symbol" w:cs="OpenSymbol"/>
    </w:rPr>
  </w:style>
  <w:style w:type="character" w:customStyle="1" w:styleId="WW8Num11z0">
    <w:name w:val="WW8Num11z0"/>
    <w:rsid w:val="000D30C7"/>
    <w:rPr>
      <w:rFonts w:ascii="Symbol" w:hAnsi="Symbol" w:cs="OpenSymbol"/>
    </w:rPr>
  </w:style>
  <w:style w:type="character" w:customStyle="1" w:styleId="Absatz-Standardschriftart1">
    <w:name w:val="Absatz-Standardschriftart1"/>
    <w:rsid w:val="000D30C7"/>
  </w:style>
  <w:style w:type="character" w:customStyle="1" w:styleId="WW-Absatz-Standardschriftart">
    <w:name w:val="WW-Absatz-Standardschriftart"/>
    <w:rsid w:val="000D30C7"/>
  </w:style>
  <w:style w:type="character" w:styleId="Hyperlink">
    <w:name w:val="Hyperlink"/>
    <w:rsid w:val="000D30C7"/>
    <w:rPr>
      <w:color w:val="000080"/>
      <w:u w:val="single"/>
    </w:rPr>
  </w:style>
  <w:style w:type="character" w:customStyle="1" w:styleId="NumberingSymbols">
    <w:name w:val="Numbering Symbols"/>
    <w:rsid w:val="000D30C7"/>
  </w:style>
  <w:style w:type="character" w:customStyle="1" w:styleId="Bullets">
    <w:name w:val="Bullets"/>
    <w:rsid w:val="000D30C7"/>
    <w:rPr>
      <w:rFonts w:ascii="OpenSymbol" w:eastAsia="OpenSymbol" w:hAnsi="OpenSymbol" w:cs="OpenSymbol"/>
    </w:rPr>
  </w:style>
  <w:style w:type="paragraph" w:customStyle="1" w:styleId="Heading">
    <w:name w:val="Heading"/>
    <w:basedOn w:val="Normal"/>
    <w:next w:val="BodyText"/>
    <w:rsid w:val="000D30C7"/>
    <w:pPr>
      <w:keepNext/>
      <w:spacing w:before="240" w:after="120"/>
    </w:pPr>
    <w:rPr>
      <w:rFonts w:ascii="Arial" w:hAnsi="Arial"/>
      <w:sz w:val="28"/>
      <w:szCs w:val="28"/>
    </w:rPr>
  </w:style>
  <w:style w:type="paragraph" w:styleId="BodyText">
    <w:name w:val="Body Text"/>
    <w:basedOn w:val="Normal"/>
    <w:link w:val="BodyTextChar"/>
    <w:rsid w:val="000D30C7"/>
    <w:pPr>
      <w:spacing w:after="120"/>
    </w:pPr>
  </w:style>
  <w:style w:type="character" w:customStyle="1" w:styleId="BodyTextChar">
    <w:name w:val="Body Text Char"/>
    <w:basedOn w:val="DefaultParagraphFont"/>
    <w:link w:val="BodyText"/>
    <w:rsid w:val="000D30C7"/>
    <w:rPr>
      <w:rFonts w:ascii="Times New Roman" w:eastAsia="DejaVu Sans" w:hAnsi="Times New Roman" w:cs="Times New Roman"/>
      <w:kern w:val="1"/>
      <w:sz w:val="24"/>
      <w:szCs w:val="24"/>
      <w:lang w:val="en-GB" w:eastAsia="hi-IN" w:bidi="hi-IN"/>
    </w:rPr>
  </w:style>
  <w:style w:type="paragraph" w:styleId="List">
    <w:name w:val="List"/>
    <w:basedOn w:val="BodyText"/>
    <w:rsid w:val="000D30C7"/>
  </w:style>
  <w:style w:type="paragraph" w:styleId="Caption">
    <w:name w:val="caption"/>
    <w:basedOn w:val="Normal"/>
    <w:qFormat/>
    <w:rsid w:val="000D30C7"/>
    <w:pPr>
      <w:suppressLineNumbers/>
      <w:spacing w:before="120" w:after="120"/>
    </w:pPr>
    <w:rPr>
      <w:i/>
      <w:iCs/>
    </w:rPr>
  </w:style>
  <w:style w:type="paragraph" w:customStyle="1" w:styleId="Index">
    <w:name w:val="Index"/>
    <w:basedOn w:val="Normal"/>
    <w:rsid w:val="000D30C7"/>
    <w:pPr>
      <w:suppressLineNumbers/>
    </w:pPr>
  </w:style>
  <w:style w:type="paragraph" w:customStyle="1" w:styleId="Objectwitharrow">
    <w:name w:val="Object with arrow"/>
    <w:basedOn w:val="Normal"/>
    <w:rsid w:val="000D30C7"/>
  </w:style>
  <w:style w:type="paragraph" w:customStyle="1" w:styleId="Objectwithshadow">
    <w:name w:val="Object with shadow"/>
    <w:basedOn w:val="Normal"/>
    <w:rsid w:val="000D30C7"/>
  </w:style>
  <w:style w:type="paragraph" w:customStyle="1" w:styleId="Objectwithoutfill">
    <w:name w:val="Object without fill"/>
    <w:basedOn w:val="Normal"/>
    <w:rsid w:val="000D30C7"/>
  </w:style>
  <w:style w:type="paragraph" w:customStyle="1" w:styleId="Text">
    <w:name w:val="Text"/>
    <w:basedOn w:val="Caption"/>
    <w:rsid w:val="000D30C7"/>
  </w:style>
  <w:style w:type="paragraph" w:customStyle="1" w:styleId="Textbodyjustified">
    <w:name w:val="Text body justified"/>
    <w:basedOn w:val="Normal"/>
    <w:rsid w:val="000D30C7"/>
  </w:style>
  <w:style w:type="paragraph" w:styleId="BodyTextFirstIndent">
    <w:name w:val="Body Text First Indent"/>
    <w:basedOn w:val="BodyText"/>
    <w:link w:val="BodyTextFirstIndentChar"/>
    <w:rsid w:val="000D30C7"/>
    <w:pPr>
      <w:ind w:firstLine="283"/>
    </w:pPr>
  </w:style>
  <w:style w:type="character" w:customStyle="1" w:styleId="BodyTextFirstIndentChar">
    <w:name w:val="Body Text First Indent Char"/>
    <w:basedOn w:val="BodyTextChar"/>
    <w:link w:val="BodyTextFirstIndent"/>
    <w:rsid w:val="000D30C7"/>
    <w:rPr>
      <w:rFonts w:ascii="Times New Roman" w:eastAsia="DejaVu Sans" w:hAnsi="Times New Roman" w:cs="Times New Roman"/>
      <w:kern w:val="1"/>
      <w:sz w:val="24"/>
      <w:szCs w:val="24"/>
      <w:lang w:val="en-GB" w:eastAsia="hi-IN" w:bidi="hi-IN"/>
    </w:rPr>
  </w:style>
  <w:style w:type="paragraph" w:styleId="Title">
    <w:name w:val="Title"/>
    <w:basedOn w:val="Heading"/>
    <w:next w:val="Subtitle"/>
    <w:link w:val="TitleChar"/>
    <w:qFormat/>
    <w:rsid w:val="000D30C7"/>
    <w:pPr>
      <w:jc w:val="center"/>
    </w:pPr>
    <w:rPr>
      <w:b/>
      <w:bCs/>
      <w:sz w:val="36"/>
      <w:szCs w:val="36"/>
    </w:rPr>
  </w:style>
  <w:style w:type="character" w:customStyle="1" w:styleId="TitleChar">
    <w:name w:val="Title Char"/>
    <w:basedOn w:val="DefaultParagraphFont"/>
    <w:link w:val="Title"/>
    <w:rsid w:val="000D30C7"/>
    <w:rPr>
      <w:rFonts w:ascii="Arial" w:eastAsia="DejaVu Sans" w:hAnsi="Arial" w:cs="Times New Roman"/>
      <w:b/>
      <w:bCs/>
      <w:kern w:val="1"/>
      <w:sz w:val="36"/>
      <w:szCs w:val="36"/>
      <w:lang w:val="en-GB" w:eastAsia="hi-IN" w:bidi="hi-IN"/>
    </w:rPr>
  </w:style>
  <w:style w:type="paragraph" w:styleId="Subtitle">
    <w:name w:val="Subtitle"/>
    <w:basedOn w:val="Heading"/>
    <w:next w:val="BodyText"/>
    <w:link w:val="SubtitleChar"/>
    <w:qFormat/>
    <w:rsid w:val="000D30C7"/>
    <w:pPr>
      <w:jc w:val="center"/>
    </w:pPr>
    <w:rPr>
      <w:rFonts w:ascii="Times New Roman" w:hAnsi="Times New Roman"/>
      <w:i/>
      <w:iCs/>
      <w:sz w:val="24"/>
      <w:szCs w:val="24"/>
      <w:lang w:val="de-DE"/>
    </w:rPr>
  </w:style>
  <w:style w:type="character" w:customStyle="1" w:styleId="SubtitleChar">
    <w:name w:val="Subtitle Char"/>
    <w:basedOn w:val="DefaultParagraphFont"/>
    <w:link w:val="Subtitle"/>
    <w:rsid w:val="000D30C7"/>
    <w:rPr>
      <w:rFonts w:ascii="Times New Roman" w:eastAsia="DejaVu Sans" w:hAnsi="Times New Roman" w:cs="Times New Roman"/>
      <w:i/>
      <w:iCs/>
      <w:kern w:val="1"/>
      <w:sz w:val="24"/>
      <w:szCs w:val="24"/>
      <w:lang w:val="de-DE" w:eastAsia="hi-IN" w:bidi="hi-IN"/>
    </w:rPr>
  </w:style>
  <w:style w:type="paragraph" w:customStyle="1" w:styleId="Title1">
    <w:name w:val="Title1"/>
    <w:basedOn w:val="Normal"/>
    <w:rsid w:val="000D30C7"/>
    <w:pPr>
      <w:jc w:val="center"/>
    </w:pPr>
  </w:style>
  <w:style w:type="paragraph" w:customStyle="1" w:styleId="Title2">
    <w:name w:val="Title2"/>
    <w:basedOn w:val="Normal"/>
    <w:rsid w:val="000D30C7"/>
    <w:pPr>
      <w:spacing w:before="57" w:after="57"/>
      <w:ind w:right="113"/>
      <w:jc w:val="center"/>
    </w:pPr>
  </w:style>
  <w:style w:type="paragraph" w:customStyle="1" w:styleId="Heading10">
    <w:name w:val="Heading1"/>
    <w:basedOn w:val="Normal"/>
    <w:rsid w:val="000D30C7"/>
    <w:pPr>
      <w:spacing w:before="238" w:after="119"/>
    </w:pPr>
  </w:style>
  <w:style w:type="paragraph" w:customStyle="1" w:styleId="Heading20">
    <w:name w:val="Heading2"/>
    <w:basedOn w:val="Normal"/>
    <w:rsid w:val="000D30C7"/>
    <w:pPr>
      <w:spacing w:before="238" w:after="119"/>
    </w:pPr>
  </w:style>
  <w:style w:type="paragraph" w:customStyle="1" w:styleId="DimensionLine">
    <w:name w:val="Dimension Line"/>
    <w:basedOn w:val="Normal"/>
    <w:rsid w:val="000D30C7"/>
  </w:style>
  <w:style w:type="paragraph" w:customStyle="1" w:styleId="DefaultLTGliederung1">
    <w:name w:val="Default~LT~Gliederung 1"/>
    <w:rsid w:val="000D30C7"/>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after="0" w:line="240" w:lineRule="auto"/>
    </w:pPr>
    <w:rPr>
      <w:rFonts w:ascii="DejaVu Sans" w:eastAsia="DejaVu Sans" w:hAnsi="DejaVu Sans" w:cs="DejaVu Sans"/>
      <w:color w:val="000000"/>
      <w:kern w:val="1"/>
      <w:sz w:val="64"/>
      <w:szCs w:val="64"/>
      <w:lang w:val="en-GB" w:eastAsia="hi-IN" w:bidi="hi-IN"/>
    </w:rPr>
  </w:style>
  <w:style w:type="paragraph" w:customStyle="1" w:styleId="DefaultLTGliederung2">
    <w:name w:val="Default~LT~Gliederung 2"/>
    <w:basedOn w:val="DefaultLTGliederung1"/>
    <w:rsid w:val="000D30C7"/>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DefaultLTGliederung3">
    <w:name w:val="Default~LT~Gliederung 3"/>
    <w:basedOn w:val="DefaultLTGliederung2"/>
    <w:rsid w:val="000D30C7"/>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DefaultLTGliederung4">
    <w:name w:val="Default~LT~Gliederung 4"/>
    <w:basedOn w:val="DefaultLTGliederung3"/>
    <w:rsid w:val="000D30C7"/>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DefaultLTGliederung5">
    <w:name w:val="Default~LT~Gliederung 5"/>
    <w:basedOn w:val="DefaultLTGliederung4"/>
    <w:rsid w:val="000D30C7"/>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rsid w:val="000D30C7"/>
  </w:style>
  <w:style w:type="paragraph" w:customStyle="1" w:styleId="DefaultLTGliederung7">
    <w:name w:val="Default~LT~Gliederung 7"/>
    <w:basedOn w:val="DefaultLTGliederung6"/>
    <w:rsid w:val="000D30C7"/>
  </w:style>
  <w:style w:type="paragraph" w:customStyle="1" w:styleId="DefaultLTGliederung8">
    <w:name w:val="Default~LT~Gliederung 8"/>
    <w:basedOn w:val="DefaultLTGliederung7"/>
    <w:rsid w:val="000D30C7"/>
  </w:style>
  <w:style w:type="paragraph" w:customStyle="1" w:styleId="DefaultLTGliederung9">
    <w:name w:val="Default~LT~Gliederung 9"/>
    <w:basedOn w:val="DefaultLTGliederung8"/>
    <w:rsid w:val="000D30C7"/>
  </w:style>
  <w:style w:type="paragraph" w:customStyle="1" w:styleId="DefaultLTTitel">
    <w:name w:val="Default~LT~Titel"/>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jc w:val="center"/>
    </w:pPr>
    <w:rPr>
      <w:rFonts w:ascii="DejaVu Sans" w:eastAsia="DejaVu Sans" w:hAnsi="DejaVu Sans" w:cs="DejaVu Sans"/>
      <w:color w:val="000000"/>
      <w:kern w:val="1"/>
      <w:sz w:val="88"/>
      <w:szCs w:val="88"/>
      <w:lang w:val="en-GB" w:eastAsia="hi-IN" w:bidi="hi-IN"/>
    </w:rPr>
  </w:style>
  <w:style w:type="paragraph" w:customStyle="1" w:styleId="DefaultLTUntertitel">
    <w:name w:val="Default~LT~Untertitel"/>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after="0" w:line="240" w:lineRule="auto"/>
      <w:jc w:val="center"/>
    </w:pPr>
    <w:rPr>
      <w:rFonts w:ascii="DejaVu Sans" w:eastAsia="DejaVu Sans" w:hAnsi="DejaVu Sans" w:cs="DejaVu Sans"/>
      <w:color w:val="000000"/>
      <w:kern w:val="1"/>
      <w:sz w:val="64"/>
      <w:szCs w:val="64"/>
      <w:lang w:val="en-GB" w:eastAsia="hi-IN" w:bidi="hi-IN"/>
    </w:rPr>
  </w:style>
  <w:style w:type="paragraph" w:customStyle="1" w:styleId="DefaultLTNotizen">
    <w:name w:val="Default~LT~Notizen"/>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DejaVu Sans" w:eastAsia="DejaVu Sans" w:hAnsi="DejaVu Sans" w:cs="DejaVu Sans"/>
      <w:color w:val="000000"/>
      <w:kern w:val="1"/>
      <w:sz w:val="24"/>
      <w:szCs w:val="24"/>
      <w:lang w:val="en-GB" w:eastAsia="hi-IN" w:bidi="hi-IN"/>
    </w:rPr>
  </w:style>
  <w:style w:type="paragraph" w:customStyle="1" w:styleId="DefaultLTHintergrundobjekte">
    <w:name w:val="Default~LT~Hintergrundobjekte"/>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kern w:val="1"/>
      <w:sz w:val="36"/>
      <w:szCs w:val="36"/>
      <w:lang w:val="en-GB" w:eastAsia="hi-IN" w:bidi="hi-IN"/>
    </w:rPr>
  </w:style>
  <w:style w:type="paragraph" w:customStyle="1" w:styleId="DefaultLTHintergrund">
    <w:name w:val="Default~LT~Hintergrund"/>
    <w:rsid w:val="000D30C7"/>
    <w:pPr>
      <w:widowControl w:val="0"/>
      <w:suppressAutoHyphens/>
      <w:autoSpaceDE w:val="0"/>
      <w:spacing w:after="0" w:line="240" w:lineRule="auto"/>
      <w:jc w:val="center"/>
    </w:pPr>
    <w:rPr>
      <w:rFonts w:ascii="Times New Roman" w:eastAsia="DejaVu Sans" w:hAnsi="Times New Roman" w:cs="DejaVu Sans"/>
      <w:kern w:val="1"/>
      <w:sz w:val="24"/>
      <w:szCs w:val="24"/>
      <w:lang w:val="en-GB" w:eastAsia="hi-IN" w:bidi="hi-IN"/>
    </w:rPr>
  </w:style>
  <w:style w:type="paragraph" w:customStyle="1" w:styleId="default">
    <w:name w:val="default"/>
    <w:rsid w:val="000D30C7"/>
    <w:pPr>
      <w:widowControl w:val="0"/>
      <w:suppressAutoHyphens/>
      <w:autoSpaceDE w:val="0"/>
      <w:spacing w:after="0" w:line="200" w:lineRule="atLeast"/>
    </w:pPr>
    <w:rPr>
      <w:rFonts w:ascii="DejaVu Sans" w:eastAsia="DejaVu Sans" w:hAnsi="DejaVu Sans" w:cs="DejaVu Sans"/>
      <w:kern w:val="1"/>
      <w:sz w:val="36"/>
      <w:szCs w:val="36"/>
      <w:lang w:val="en-GB" w:eastAsia="hi-IN" w:bidi="hi-IN"/>
    </w:rPr>
  </w:style>
  <w:style w:type="paragraph" w:customStyle="1" w:styleId="blue1">
    <w:name w:val="blue1"/>
    <w:basedOn w:val="default"/>
    <w:rsid w:val="000D30C7"/>
  </w:style>
  <w:style w:type="paragraph" w:customStyle="1" w:styleId="blue2">
    <w:name w:val="blue2"/>
    <w:basedOn w:val="default"/>
    <w:rsid w:val="000D30C7"/>
  </w:style>
  <w:style w:type="paragraph" w:customStyle="1" w:styleId="blue3">
    <w:name w:val="blue3"/>
    <w:basedOn w:val="default"/>
    <w:rsid w:val="000D30C7"/>
  </w:style>
  <w:style w:type="paragraph" w:customStyle="1" w:styleId="bw1">
    <w:name w:val="bw1"/>
    <w:basedOn w:val="default"/>
    <w:rsid w:val="000D30C7"/>
  </w:style>
  <w:style w:type="paragraph" w:customStyle="1" w:styleId="bw2">
    <w:name w:val="bw2"/>
    <w:basedOn w:val="default"/>
    <w:rsid w:val="000D30C7"/>
  </w:style>
  <w:style w:type="paragraph" w:customStyle="1" w:styleId="bw3">
    <w:name w:val="bw3"/>
    <w:basedOn w:val="default"/>
    <w:rsid w:val="000D30C7"/>
  </w:style>
  <w:style w:type="paragraph" w:customStyle="1" w:styleId="orange1">
    <w:name w:val="orange1"/>
    <w:basedOn w:val="default"/>
    <w:rsid w:val="000D30C7"/>
  </w:style>
  <w:style w:type="paragraph" w:customStyle="1" w:styleId="orange2">
    <w:name w:val="orange2"/>
    <w:basedOn w:val="default"/>
    <w:rsid w:val="000D30C7"/>
  </w:style>
  <w:style w:type="paragraph" w:customStyle="1" w:styleId="orange3">
    <w:name w:val="orange3"/>
    <w:basedOn w:val="default"/>
    <w:rsid w:val="000D30C7"/>
  </w:style>
  <w:style w:type="paragraph" w:customStyle="1" w:styleId="turquise1">
    <w:name w:val="turquise1"/>
    <w:basedOn w:val="default"/>
    <w:rsid w:val="000D30C7"/>
  </w:style>
  <w:style w:type="paragraph" w:customStyle="1" w:styleId="turquise2">
    <w:name w:val="turquise2"/>
    <w:basedOn w:val="default"/>
    <w:rsid w:val="000D30C7"/>
  </w:style>
  <w:style w:type="paragraph" w:customStyle="1" w:styleId="turquise3">
    <w:name w:val="turquise3"/>
    <w:basedOn w:val="default"/>
    <w:rsid w:val="000D30C7"/>
  </w:style>
  <w:style w:type="paragraph" w:customStyle="1" w:styleId="gray1">
    <w:name w:val="gray1"/>
    <w:basedOn w:val="default"/>
    <w:rsid w:val="000D30C7"/>
  </w:style>
  <w:style w:type="paragraph" w:customStyle="1" w:styleId="gray2">
    <w:name w:val="gray2"/>
    <w:basedOn w:val="default"/>
    <w:rsid w:val="000D30C7"/>
  </w:style>
  <w:style w:type="paragraph" w:customStyle="1" w:styleId="gray3">
    <w:name w:val="gray3"/>
    <w:basedOn w:val="default"/>
    <w:rsid w:val="000D30C7"/>
  </w:style>
  <w:style w:type="paragraph" w:customStyle="1" w:styleId="sun1">
    <w:name w:val="sun1"/>
    <w:basedOn w:val="default"/>
    <w:rsid w:val="000D30C7"/>
  </w:style>
  <w:style w:type="paragraph" w:customStyle="1" w:styleId="sun2">
    <w:name w:val="sun2"/>
    <w:basedOn w:val="default"/>
    <w:rsid w:val="000D30C7"/>
  </w:style>
  <w:style w:type="paragraph" w:customStyle="1" w:styleId="sun3">
    <w:name w:val="sun3"/>
    <w:basedOn w:val="default"/>
    <w:rsid w:val="000D30C7"/>
  </w:style>
  <w:style w:type="paragraph" w:customStyle="1" w:styleId="earth1">
    <w:name w:val="earth1"/>
    <w:basedOn w:val="default"/>
    <w:rsid w:val="000D30C7"/>
  </w:style>
  <w:style w:type="paragraph" w:customStyle="1" w:styleId="earth2">
    <w:name w:val="earth2"/>
    <w:basedOn w:val="default"/>
    <w:rsid w:val="000D30C7"/>
  </w:style>
  <w:style w:type="paragraph" w:customStyle="1" w:styleId="earth3">
    <w:name w:val="earth3"/>
    <w:basedOn w:val="default"/>
    <w:rsid w:val="000D30C7"/>
  </w:style>
  <w:style w:type="paragraph" w:customStyle="1" w:styleId="green1">
    <w:name w:val="green1"/>
    <w:basedOn w:val="default"/>
    <w:rsid w:val="000D30C7"/>
  </w:style>
  <w:style w:type="paragraph" w:customStyle="1" w:styleId="green2">
    <w:name w:val="green2"/>
    <w:basedOn w:val="default"/>
    <w:rsid w:val="000D30C7"/>
  </w:style>
  <w:style w:type="paragraph" w:customStyle="1" w:styleId="green3">
    <w:name w:val="green3"/>
    <w:basedOn w:val="default"/>
    <w:rsid w:val="000D30C7"/>
  </w:style>
  <w:style w:type="paragraph" w:customStyle="1" w:styleId="seetang1">
    <w:name w:val="seetang1"/>
    <w:basedOn w:val="default"/>
    <w:rsid w:val="000D30C7"/>
  </w:style>
  <w:style w:type="paragraph" w:customStyle="1" w:styleId="seetang2">
    <w:name w:val="seetang2"/>
    <w:basedOn w:val="default"/>
    <w:rsid w:val="000D30C7"/>
  </w:style>
  <w:style w:type="paragraph" w:customStyle="1" w:styleId="seetang3">
    <w:name w:val="seetang3"/>
    <w:basedOn w:val="default"/>
    <w:rsid w:val="000D30C7"/>
  </w:style>
  <w:style w:type="paragraph" w:customStyle="1" w:styleId="lightblue1">
    <w:name w:val="lightblue1"/>
    <w:basedOn w:val="default"/>
    <w:rsid w:val="000D30C7"/>
  </w:style>
  <w:style w:type="paragraph" w:customStyle="1" w:styleId="lightblue2">
    <w:name w:val="lightblue2"/>
    <w:basedOn w:val="default"/>
    <w:rsid w:val="000D30C7"/>
  </w:style>
  <w:style w:type="paragraph" w:customStyle="1" w:styleId="lightblue3">
    <w:name w:val="lightblue3"/>
    <w:basedOn w:val="default"/>
    <w:rsid w:val="000D30C7"/>
  </w:style>
  <w:style w:type="paragraph" w:customStyle="1" w:styleId="yellow1">
    <w:name w:val="yellow1"/>
    <w:basedOn w:val="default"/>
    <w:rsid w:val="000D30C7"/>
  </w:style>
  <w:style w:type="paragraph" w:customStyle="1" w:styleId="yellow2">
    <w:name w:val="yellow2"/>
    <w:basedOn w:val="default"/>
    <w:rsid w:val="000D30C7"/>
  </w:style>
  <w:style w:type="paragraph" w:customStyle="1" w:styleId="yellow3">
    <w:name w:val="yellow3"/>
    <w:basedOn w:val="default"/>
    <w:rsid w:val="000D30C7"/>
  </w:style>
  <w:style w:type="paragraph" w:customStyle="1" w:styleId="WW-Title">
    <w:name w:val="WW-Title"/>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jc w:val="center"/>
    </w:pPr>
    <w:rPr>
      <w:rFonts w:ascii="DejaVu Sans" w:eastAsia="DejaVu Sans" w:hAnsi="DejaVu Sans" w:cs="DejaVu Sans"/>
      <w:color w:val="000000"/>
      <w:kern w:val="1"/>
      <w:sz w:val="88"/>
      <w:szCs w:val="88"/>
      <w:lang w:val="en-GB" w:eastAsia="hi-IN" w:bidi="hi-IN"/>
    </w:rPr>
  </w:style>
  <w:style w:type="paragraph" w:customStyle="1" w:styleId="Backgroundobjects">
    <w:name w:val="Background objects"/>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kern w:val="1"/>
      <w:sz w:val="36"/>
      <w:szCs w:val="36"/>
      <w:lang w:val="en-GB" w:eastAsia="hi-IN" w:bidi="hi-IN"/>
    </w:rPr>
  </w:style>
  <w:style w:type="paragraph" w:customStyle="1" w:styleId="Background">
    <w:name w:val="Background"/>
    <w:rsid w:val="000D30C7"/>
    <w:pPr>
      <w:widowControl w:val="0"/>
      <w:suppressAutoHyphens/>
      <w:autoSpaceDE w:val="0"/>
      <w:spacing w:after="0" w:line="240" w:lineRule="auto"/>
      <w:jc w:val="center"/>
    </w:pPr>
    <w:rPr>
      <w:rFonts w:ascii="Times New Roman" w:eastAsia="DejaVu Sans" w:hAnsi="Times New Roman" w:cs="DejaVu Sans"/>
      <w:kern w:val="1"/>
      <w:sz w:val="24"/>
      <w:szCs w:val="24"/>
      <w:lang w:val="en-GB" w:eastAsia="hi-IN" w:bidi="hi-IN"/>
    </w:rPr>
  </w:style>
  <w:style w:type="paragraph" w:customStyle="1" w:styleId="Notes">
    <w:name w:val="Notes"/>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DejaVu Sans" w:eastAsia="DejaVu Sans" w:hAnsi="DejaVu Sans" w:cs="DejaVu Sans"/>
      <w:color w:val="000000"/>
      <w:kern w:val="1"/>
      <w:sz w:val="24"/>
      <w:szCs w:val="24"/>
      <w:lang w:val="en-GB" w:eastAsia="hi-IN" w:bidi="hi-IN"/>
    </w:rPr>
  </w:style>
  <w:style w:type="paragraph" w:customStyle="1" w:styleId="Outline1">
    <w:name w:val="Outline 1"/>
    <w:rsid w:val="000D30C7"/>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after="0" w:line="240" w:lineRule="auto"/>
    </w:pPr>
    <w:rPr>
      <w:rFonts w:ascii="DejaVu Sans" w:eastAsia="DejaVu Sans" w:hAnsi="DejaVu Sans" w:cs="DejaVu Sans"/>
      <w:color w:val="000000"/>
      <w:kern w:val="1"/>
      <w:sz w:val="64"/>
      <w:szCs w:val="64"/>
      <w:lang w:val="en-GB" w:eastAsia="hi-IN" w:bidi="hi-IN"/>
    </w:rPr>
  </w:style>
  <w:style w:type="paragraph" w:customStyle="1" w:styleId="Outline2">
    <w:name w:val="Outline 2"/>
    <w:basedOn w:val="Outline1"/>
    <w:rsid w:val="000D30C7"/>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Outline3">
    <w:name w:val="Outline 3"/>
    <w:basedOn w:val="Outline2"/>
    <w:rsid w:val="000D30C7"/>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Outline4">
    <w:name w:val="Outline 4"/>
    <w:basedOn w:val="Outline3"/>
    <w:rsid w:val="000D30C7"/>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Outline5">
    <w:name w:val="Outline 5"/>
    <w:basedOn w:val="Outline4"/>
    <w:rsid w:val="000D30C7"/>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rsid w:val="000D30C7"/>
  </w:style>
  <w:style w:type="paragraph" w:customStyle="1" w:styleId="Outline7">
    <w:name w:val="Outline 7"/>
    <w:basedOn w:val="Outline6"/>
    <w:rsid w:val="000D30C7"/>
  </w:style>
  <w:style w:type="paragraph" w:customStyle="1" w:styleId="Outline8">
    <w:name w:val="Outline 8"/>
    <w:basedOn w:val="Outline7"/>
    <w:rsid w:val="000D30C7"/>
  </w:style>
  <w:style w:type="paragraph" w:customStyle="1" w:styleId="Outline9">
    <w:name w:val="Outline 9"/>
    <w:basedOn w:val="Outline8"/>
    <w:rsid w:val="000D30C7"/>
  </w:style>
  <w:style w:type="paragraph" w:customStyle="1" w:styleId="Default0">
    <w:name w:val="Default"/>
    <w:rsid w:val="000D30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ectionHeading">
    <w:name w:val="Section Heading"/>
    <w:basedOn w:val="Normal"/>
    <w:link w:val="SectionHeadingChar"/>
    <w:qFormat/>
    <w:rsid w:val="000D30C7"/>
    <w:rPr>
      <w:b/>
      <w:bCs/>
    </w:rPr>
  </w:style>
  <w:style w:type="character" w:styleId="SubtleEmphasis">
    <w:name w:val="Subtle Emphasis"/>
    <w:uiPriority w:val="19"/>
    <w:qFormat/>
    <w:rsid w:val="000D30C7"/>
    <w:rPr>
      <w:i/>
      <w:iCs/>
      <w:color w:val="808080"/>
    </w:rPr>
  </w:style>
  <w:style w:type="character" w:customStyle="1" w:styleId="SectionHeadingChar">
    <w:name w:val="Section Heading Char"/>
    <w:link w:val="SectionHeading"/>
    <w:rsid w:val="000D30C7"/>
    <w:rPr>
      <w:rFonts w:ascii="Times New Roman" w:eastAsia="DejaVu Sans" w:hAnsi="Times New Roman" w:cs="Times New Roman"/>
      <w:b/>
      <w:bCs/>
      <w:kern w:val="1"/>
      <w:sz w:val="24"/>
      <w:szCs w:val="24"/>
      <w:lang w:val="en-GB" w:eastAsia="hi-IN" w:bidi="hi-IN"/>
    </w:rPr>
  </w:style>
  <w:style w:type="character" w:styleId="PlaceholderText">
    <w:name w:val="Placeholder Text"/>
    <w:uiPriority w:val="99"/>
    <w:semiHidden/>
    <w:rsid w:val="000D30C7"/>
    <w:rPr>
      <w:color w:val="808080"/>
    </w:rPr>
  </w:style>
  <w:style w:type="paragraph" w:styleId="BalloonText">
    <w:name w:val="Balloon Text"/>
    <w:basedOn w:val="Normal"/>
    <w:link w:val="BalloonTextChar"/>
    <w:uiPriority w:val="99"/>
    <w:semiHidden/>
    <w:unhideWhenUsed/>
    <w:rsid w:val="000D30C7"/>
    <w:rPr>
      <w:rFonts w:ascii="Tahoma" w:hAnsi="Tahoma" w:cs="Mangal"/>
      <w:sz w:val="16"/>
      <w:szCs w:val="14"/>
    </w:rPr>
  </w:style>
  <w:style w:type="character" w:customStyle="1" w:styleId="BalloonTextChar">
    <w:name w:val="Balloon Text Char"/>
    <w:basedOn w:val="DefaultParagraphFont"/>
    <w:link w:val="BalloonText"/>
    <w:uiPriority w:val="99"/>
    <w:semiHidden/>
    <w:rsid w:val="000D30C7"/>
    <w:rPr>
      <w:rFonts w:ascii="Tahoma" w:eastAsia="DejaVu Sans" w:hAnsi="Tahoma" w:cs="Mangal"/>
      <w:kern w:val="1"/>
      <w:sz w:val="16"/>
      <w:szCs w:val="14"/>
      <w:lang w:val="en-GB" w:eastAsia="hi-IN" w:bidi="hi-IN"/>
    </w:rPr>
  </w:style>
  <w:style w:type="table" w:styleId="TableGrid">
    <w:name w:val="Table Grid"/>
    <w:basedOn w:val="TableNormal"/>
    <w:uiPriority w:val="59"/>
    <w:rsid w:val="000D30C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0C7"/>
    <w:pPr>
      <w:ind w:left="720"/>
      <w:contextualSpacing/>
    </w:pPr>
    <w:rPr>
      <w:rFonts w:cs="Mangal"/>
      <w:szCs w:val="21"/>
    </w:rPr>
  </w:style>
  <w:style w:type="character" w:styleId="CommentReference">
    <w:name w:val="annotation reference"/>
    <w:semiHidden/>
    <w:rsid w:val="000D30C7"/>
    <w:rPr>
      <w:sz w:val="16"/>
      <w:szCs w:val="16"/>
    </w:rPr>
  </w:style>
  <w:style w:type="paragraph" w:styleId="CommentText">
    <w:name w:val="annotation text"/>
    <w:basedOn w:val="Normal"/>
    <w:link w:val="CommentTextChar"/>
    <w:semiHidden/>
    <w:rsid w:val="000D30C7"/>
    <w:rPr>
      <w:sz w:val="20"/>
      <w:szCs w:val="20"/>
    </w:rPr>
  </w:style>
  <w:style w:type="character" w:customStyle="1" w:styleId="CommentTextChar">
    <w:name w:val="Comment Text Char"/>
    <w:basedOn w:val="DefaultParagraphFont"/>
    <w:link w:val="CommentText"/>
    <w:semiHidden/>
    <w:rsid w:val="000D30C7"/>
    <w:rPr>
      <w:rFonts w:ascii="Times New Roman" w:eastAsia="DejaVu Sans" w:hAnsi="Times New Roman" w:cs="Times New Roman"/>
      <w:kern w:val="1"/>
      <w:sz w:val="20"/>
      <w:szCs w:val="20"/>
      <w:lang w:val="en-GB" w:eastAsia="hi-IN" w:bidi="hi-IN"/>
    </w:rPr>
  </w:style>
  <w:style w:type="paragraph" w:styleId="CommentSubject">
    <w:name w:val="annotation subject"/>
    <w:basedOn w:val="CommentText"/>
    <w:next w:val="CommentText"/>
    <w:link w:val="CommentSubjectChar"/>
    <w:semiHidden/>
    <w:rsid w:val="000D30C7"/>
    <w:rPr>
      <w:b/>
      <w:bCs/>
    </w:rPr>
  </w:style>
  <w:style w:type="character" w:customStyle="1" w:styleId="CommentSubjectChar">
    <w:name w:val="Comment Subject Char"/>
    <w:basedOn w:val="CommentTextChar"/>
    <w:link w:val="CommentSubject"/>
    <w:semiHidden/>
    <w:rsid w:val="000D30C7"/>
    <w:rPr>
      <w:rFonts w:ascii="Times New Roman" w:eastAsia="DejaVu Sans" w:hAnsi="Times New Roman" w:cs="Times New Roman"/>
      <w:b/>
      <w:bCs/>
      <w:kern w:val="1"/>
      <w:sz w:val="20"/>
      <w:szCs w:val="20"/>
      <w:lang w:val="en-GB" w:eastAsia="hi-IN" w:bidi="hi-IN"/>
    </w:rPr>
  </w:style>
  <w:style w:type="paragraph" w:styleId="Revision">
    <w:name w:val="Revision"/>
    <w:hidden/>
    <w:uiPriority w:val="99"/>
    <w:semiHidden/>
    <w:rsid w:val="000D30C7"/>
    <w:pPr>
      <w:spacing w:after="0" w:line="240" w:lineRule="auto"/>
    </w:pPr>
    <w:rPr>
      <w:rFonts w:ascii="Times New Roman" w:eastAsia="DejaVu Sans" w:hAnsi="Times New Roman" w:cs="Mangal"/>
      <w:kern w:val="1"/>
      <w:sz w:val="24"/>
      <w:szCs w:val="21"/>
      <w:lang w:eastAsia="hi-IN" w:bidi="hi-IN"/>
    </w:rPr>
  </w:style>
  <w:style w:type="paragraph" w:customStyle="1" w:styleId="MKTextbody">
    <w:name w:val="MK Text body"/>
    <w:basedOn w:val="BodyText"/>
    <w:rsid w:val="000D30C7"/>
    <w:pPr>
      <w:spacing w:before="43" w:after="29"/>
    </w:pPr>
    <w:rPr>
      <w:rFonts w:ascii="Arial" w:hAnsi="Arial"/>
      <w:sz w:val="22"/>
    </w:rPr>
  </w:style>
  <w:style w:type="character" w:customStyle="1" w:styleId="term-highlight">
    <w:name w:val="term-highlight"/>
    <w:rsid w:val="000D30C7"/>
  </w:style>
  <w:style w:type="character" w:customStyle="1" w:styleId="highlight">
    <w:name w:val="highlight"/>
    <w:rsid w:val="000D30C7"/>
  </w:style>
  <w:style w:type="character" w:styleId="Emphasis">
    <w:name w:val="Emphasis"/>
    <w:uiPriority w:val="20"/>
    <w:qFormat/>
    <w:rsid w:val="000D30C7"/>
    <w:rPr>
      <w:i/>
      <w:iCs/>
    </w:rPr>
  </w:style>
  <w:style w:type="character" w:styleId="Strong">
    <w:name w:val="Strong"/>
    <w:uiPriority w:val="22"/>
    <w:qFormat/>
    <w:rsid w:val="000D30C7"/>
    <w:rPr>
      <w:b/>
      <w:bCs/>
    </w:rPr>
  </w:style>
  <w:style w:type="paragraph" w:customStyle="1" w:styleId="References">
    <w:name w:val="References"/>
    <w:basedOn w:val="Normal"/>
    <w:qFormat/>
    <w:rsid w:val="000D30C7"/>
    <w:rPr>
      <w:rFonts w:eastAsia="RODDJZ+DiverdaSansCom-Light"/>
      <w:noProof/>
      <w:color w:val="1F1E21"/>
      <w:sz w:val="20"/>
      <w:szCs w:val="20"/>
      <w:lang w:eastAsia="ar-SA" w:bidi="ar-SA"/>
    </w:rPr>
  </w:style>
  <w:style w:type="paragraph" w:customStyle="1" w:styleId="referenes">
    <w:name w:val="referenes"/>
    <w:basedOn w:val="Normal"/>
    <w:qFormat/>
    <w:rsid w:val="000D30C7"/>
    <w:rPr>
      <w:rFonts w:eastAsia="RODDJZ+DiverdaSansCom-Light"/>
      <w:color w:val="1F1E21"/>
      <w:lang w:eastAsia="ar-SA" w:bidi="ar-SA"/>
    </w:rPr>
  </w:style>
  <w:style w:type="paragraph" w:customStyle="1" w:styleId="Normalsmall">
    <w:name w:val="Normal small"/>
    <w:basedOn w:val="Normal"/>
    <w:link w:val="NormalsmallChar"/>
    <w:qFormat/>
    <w:rsid w:val="000D30C7"/>
    <w:pPr>
      <w:jc w:val="left"/>
    </w:pPr>
    <w:rPr>
      <w:sz w:val="20"/>
      <w:szCs w:val="20"/>
    </w:rPr>
  </w:style>
  <w:style w:type="paragraph" w:customStyle="1" w:styleId="Boldsmall">
    <w:name w:val="Bold small"/>
    <w:basedOn w:val="Normalsmall"/>
    <w:link w:val="BoldsmallChar"/>
    <w:qFormat/>
    <w:rsid w:val="000D30C7"/>
    <w:rPr>
      <w:b/>
    </w:rPr>
  </w:style>
  <w:style w:type="character" w:customStyle="1" w:styleId="NormalsmallChar">
    <w:name w:val="Normal small Char"/>
    <w:link w:val="Normalsmall"/>
    <w:rsid w:val="000D30C7"/>
    <w:rPr>
      <w:rFonts w:ascii="Times New Roman" w:eastAsia="DejaVu Sans" w:hAnsi="Times New Roman" w:cs="Times New Roman"/>
      <w:kern w:val="1"/>
      <w:sz w:val="20"/>
      <w:szCs w:val="20"/>
      <w:lang w:val="en-GB" w:eastAsia="hi-IN" w:bidi="hi-IN"/>
    </w:rPr>
  </w:style>
  <w:style w:type="character" w:customStyle="1" w:styleId="plainlinks">
    <w:name w:val="plainlinks"/>
    <w:rsid w:val="000D30C7"/>
  </w:style>
  <w:style w:type="character" w:customStyle="1" w:styleId="BoldsmallChar">
    <w:name w:val="Bold small Char"/>
    <w:link w:val="Boldsmall"/>
    <w:rsid w:val="000D30C7"/>
    <w:rPr>
      <w:rFonts w:ascii="Times New Roman" w:eastAsia="DejaVu Sans" w:hAnsi="Times New Roman" w:cs="Times New Roman"/>
      <w:b/>
      <w:kern w:val="1"/>
      <w:sz w:val="20"/>
      <w:szCs w:val="20"/>
      <w:lang w:val="en-GB" w:eastAsia="hi-IN" w:bidi="hi-IN"/>
    </w:rPr>
  </w:style>
  <w:style w:type="character" w:customStyle="1" w:styleId="ecname">
    <w:name w:val="ec_name"/>
    <w:rsid w:val="000D30C7"/>
  </w:style>
  <w:style w:type="character" w:customStyle="1" w:styleId="full">
    <w:name w:val="full"/>
    <w:rsid w:val="000D30C7"/>
  </w:style>
  <w:style w:type="character" w:styleId="FollowedHyperlink">
    <w:name w:val="FollowedHyperlink"/>
    <w:uiPriority w:val="99"/>
    <w:semiHidden/>
    <w:unhideWhenUsed/>
    <w:rsid w:val="000D30C7"/>
    <w:rPr>
      <w:color w:val="800080"/>
      <w:u w:val="single"/>
    </w:rPr>
  </w:style>
  <w:style w:type="character" w:styleId="HTMLAcronym">
    <w:name w:val="HTML Acronym"/>
    <w:uiPriority w:val="99"/>
    <w:semiHidden/>
    <w:unhideWhenUsed/>
    <w:rsid w:val="000D30C7"/>
  </w:style>
  <w:style w:type="character" w:customStyle="1" w:styleId="normal0">
    <w:name w:val="normal"/>
    <w:rsid w:val="000D30C7"/>
  </w:style>
  <w:style w:type="paragraph" w:customStyle="1" w:styleId="desc">
    <w:name w:val="desc"/>
    <w:basedOn w:val="Normal"/>
    <w:rsid w:val="000D30C7"/>
    <w:pPr>
      <w:widowControl/>
      <w:suppressAutoHyphens w:val="0"/>
      <w:spacing w:before="100" w:beforeAutospacing="1" w:after="100" w:afterAutospacing="1" w:line="240" w:lineRule="auto"/>
      <w:jc w:val="left"/>
    </w:pPr>
    <w:rPr>
      <w:rFonts w:eastAsia="Times New Roman"/>
      <w:kern w:val="0"/>
      <w:lang w:val="en-US" w:eastAsia="en-US" w:bidi="ar-SA"/>
    </w:rPr>
  </w:style>
  <w:style w:type="paragraph" w:customStyle="1" w:styleId="details">
    <w:name w:val="details"/>
    <w:basedOn w:val="Normal"/>
    <w:rsid w:val="000D30C7"/>
    <w:pPr>
      <w:widowControl/>
      <w:suppressAutoHyphens w:val="0"/>
      <w:spacing w:before="100" w:beforeAutospacing="1" w:after="100" w:afterAutospacing="1" w:line="240" w:lineRule="auto"/>
      <w:jc w:val="left"/>
    </w:pPr>
    <w:rPr>
      <w:rFonts w:eastAsia="Times New Roman"/>
      <w:kern w:val="0"/>
      <w:lang w:val="en-US" w:eastAsia="en-US" w:bidi="ar-SA"/>
    </w:rPr>
  </w:style>
  <w:style w:type="character" w:customStyle="1" w:styleId="jrnl">
    <w:name w:val="jrnl"/>
    <w:rsid w:val="000D3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C7"/>
    <w:pPr>
      <w:widowControl w:val="0"/>
      <w:suppressAutoHyphens/>
      <w:spacing w:after="0" w:line="360" w:lineRule="auto"/>
      <w:jc w:val="both"/>
    </w:pPr>
    <w:rPr>
      <w:rFonts w:ascii="Times New Roman" w:eastAsia="DejaVu Sans" w:hAnsi="Times New Roman" w:cs="Times New Roman"/>
      <w:kern w:val="1"/>
      <w:sz w:val="24"/>
      <w:szCs w:val="24"/>
      <w:lang w:val="en-GB" w:eastAsia="hi-IN" w:bidi="hi-IN"/>
    </w:rPr>
  </w:style>
  <w:style w:type="paragraph" w:styleId="Heading1">
    <w:name w:val="heading 1"/>
    <w:basedOn w:val="Normal"/>
    <w:next w:val="Normal"/>
    <w:link w:val="Heading1Char"/>
    <w:uiPriority w:val="9"/>
    <w:qFormat/>
    <w:rsid w:val="000D30C7"/>
    <w:pPr>
      <w:keepNext/>
      <w:spacing w:before="240" w:after="60"/>
      <w:jc w:val="center"/>
      <w:outlineLvl w:val="0"/>
    </w:pPr>
    <w:rPr>
      <w:rFonts w:eastAsia="Times New Roman"/>
      <w:b/>
      <w:bCs/>
      <w:kern w:val="32"/>
    </w:rPr>
  </w:style>
  <w:style w:type="paragraph" w:styleId="Heading2">
    <w:name w:val="heading 2"/>
    <w:basedOn w:val="Normal"/>
    <w:next w:val="Normal"/>
    <w:link w:val="Heading2Char"/>
    <w:uiPriority w:val="9"/>
    <w:unhideWhenUsed/>
    <w:qFormat/>
    <w:rsid w:val="000D30C7"/>
    <w:pPr>
      <w:keepNext/>
      <w:spacing w:before="240" w:after="240" w:line="240" w:lineRule="auto"/>
      <w:outlineLvl w:val="1"/>
    </w:pPr>
    <w:rPr>
      <w:rFonts w:eastAsia="Times New Roman"/>
      <w:b/>
      <w:bCs/>
      <w:iCs/>
      <w:caps/>
      <w:kern w:val="24"/>
    </w:rPr>
  </w:style>
  <w:style w:type="paragraph" w:styleId="Heading3">
    <w:name w:val="heading 3"/>
    <w:basedOn w:val="Normal"/>
    <w:next w:val="Normal"/>
    <w:link w:val="Heading3Char"/>
    <w:uiPriority w:val="9"/>
    <w:unhideWhenUsed/>
    <w:qFormat/>
    <w:rsid w:val="000D30C7"/>
    <w:pPr>
      <w:keepNext/>
      <w:spacing w:before="240" w:after="60"/>
      <w:ind w:left="709"/>
      <w:outlineLvl w:val="2"/>
    </w:pPr>
    <w:rPr>
      <w:rFonts w:eastAsia="Times New Roman"/>
      <w:bCs/>
      <w:i/>
    </w:rPr>
  </w:style>
  <w:style w:type="paragraph" w:styleId="Heading4">
    <w:name w:val="heading 4"/>
    <w:basedOn w:val="Heading"/>
    <w:next w:val="BodyText"/>
    <w:link w:val="Heading4Char"/>
    <w:qFormat/>
    <w:rsid w:val="000D30C7"/>
    <w:p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C7"/>
    <w:rPr>
      <w:rFonts w:ascii="Times New Roman" w:eastAsia="Times New Roman" w:hAnsi="Times New Roman" w:cs="Times New Roman"/>
      <w:b/>
      <w:bCs/>
      <w:kern w:val="32"/>
      <w:sz w:val="24"/>
      <w:szCs w:val="24"/>
      <w:lang w:val="en-GB" w:eastAsia="hi-IN" w:bidi="hi-IN"/>
    </w:rPr>
  </w:style>
  <w:style w:type="character" w:customStyle="1" w:styleId="Heading2Char">
    <w:name w:val="Heading 2 Char"/>
    <w:basedOn w:val="DefaultParagraphFont"/>
    <w:link w:val="Heading2"/>
    <w:uiPriority w:val="9"/>
    <w:rsid w:val="000D30C7"/>
    <w:rPr>
      <w:rFonts w:ascii="Times New Roman" w:eastAsia="Times New Roman" w:hAnsi="Times New Roman" w:cs="Times New Roman"/>
      <w:b/>
      <w:bCs/>
      <w:iCs/>
      <w:caps/>
      <w:kern w:val="24"/>
      <w:sz w:val="24"/>
      <w:szCs w:val="24"/>
      <w:lang w:val="en-GB" w:eastAsia="hi-IN" w:bidi="hi-IN"/>
    </w:rPr>
  </w:style>
  <w:style w:type="character" w:customStyle="1" w:styleId="Heading3Char">
    <w:name w:val="Heading 3 Char"/>
    <w:basedOn w:val="DefaultParagraphFont"/>
    <w:link w:val="Heading3"/>
    <w:uiPriority w:val="9"/>
    <w:rsid w:val="000D30C7"/>
    <w:rPr>
      <w:rFonts w:ascii="Times New Roman" w:eastAsia="Times New Roman" w:hAnsi="Times New Roman" w:cs="Times New Roman"/>
      <w:bCs/>
      <w:i/>
      <w:kern w:val="1"/>
      <w:sz w:val="24"/>
      <w:szCs w:val="24"/>
      <w:lang w:val="en-GB" w:eastAsia="hi-IN" w:bidi="hi-IN"/>
    </w:rPr>
  </w:style>
  <w:style w:type="character" w:customStyle="1" w:styleId="Heading4Char">
    <w:name w:val="Heading 4 Char"/>
    <w:basedOn w:val="DefaultParagraphFont"/>
    <w:link w:val="Heading4"/>
    <w:rsid w:val="000D30C7"/>
    <w:rPr>
      <w:rFonts w:ascii="Times New Roman" w:eastAsia="DejaVu Sans" w:hAnsi="Times New Roman" w:cs="Times New Roman"/>
      <w:b/>
      <w:bCs/>
      <w:kern w:val="1"/>
      <w:sz w:val="24"/>
      <w:szCs w:val="24"/>
      <w:lang w:val="en-GB" w:eastAsia="hi-IN" w:bidi="hi-IN"/>
    </w:rPr>
  </w:style>
  <w:style w:type="character" w:customStyle="1" w:styleId="WW8Num2z0">
    <w:name w:val="WW8Num2z0"/>
    <w:rsid w:val="000D30C7"/>
    <w:rPr>
      <w:rFonts w:ascii="Symbol" w:hAnsi="Symbol" w:cs="OpenSymbol"/>
    </w:rPr>
  </w:style>
  <w:style w:type="character" w:customStyle="1" w:styleId="WW8Num3z0">
    <w:name w:val="WW8Num3z0"/>
    <w:rsid w:val="000D30C7"/>
    <w:rPr>
      <w:rFonts w:ascii="Symbol" w:hAnsi="Symbol" w:cs="OpenSymbol"/>
    </w:rPr>
  </w:style>
  <w:style w:type="character" w:customStyle="1" w:styleId="WW8Num4z0">
    <w:name w:val="WW8Num4z0"/>
    <w:rsid w:val="000D30C7"/>
    <w:rPr>
      <w:rFonts w:ascii="Symbol" w:hAnsi="Symbol" w:cs="OpenSymbol"/>
    </w:rPr>
  </w:style>
  <w:style w:type="character" w:customStyle="1" w:styleId="WW8Num5z0">
    <w:name w:val="WW8Num5z0"/>
    <w:rsid w:val="000D30C7"/>
    <w:rPr>
      <w:rFonts w:ascii="Symbol" w:hAnsi="Symbol" w:cs="OpenSymbol"/>
    </w:rPr>
  </w:style>
  <w:style w:type="character" w:customStyle="1" w:styleId="WW8Num6z0">
    <w:name w:val="WW8Num6z0"/>
    <w:rsid w:val="000D30C7"/>
    <w:rPr>
      <w:rFonts w:ascii="Symbol" w:hAnsi="Symbol" w:cs="OpenSymbol"/>
    </w:rPr>
  </w:style>
  <w:style w:type="character" w:customStyle="1" w:styleId="WW8Num7z0">
    <w:name w:val="WW8Num7z0"/>
    <w:rsid w:val="000D30C7"/>
    <w:rPr>
      <w:rFonts w:ascii="Symbol" w:hAnsi="Symbol" w:cs="OpenSymbol"/>
    </w:rPr>
  </w:style>
  <w:style w:type="character" w:customStyle="1" w:styleId="WW8Num8z0">
    <w:name w:val="WW8Num8z0"/>
    <w:rsid w:val="000D30C7"/>
    <w:rPr>
      <w:rFonts w:ascii="Symbol" w:hAnsi="Symbol" w:cs="OpenSymbol"/>
    </w:rPr>
  </w:style>
  <w:style w:type="character" w:customStyle="1" w:styleId="WW8Num9z0">
    <w:name w:val="WW8Num9z0"/>
    <w:rsid w:val="000D30C7"/>
    <w:rPr>
      <w:rFonts w:ascii="Symbol" w:hAnsi="Symbol" w:cs="OpenSymbol"/>
    </w:rPr>
  </w:style>
  <w:style w:type="character" w:customStyle="1" w:styleId="WW8Num10z0">
    <w:name w:val="WW8Num10z0"/>
    <w:rsid w:val="000D30C7"/>
    <w:rPr>
      <w:rFonts w:ascii="Symbol" w:hAnsi="Symbol" w:cs="OpenSymbol"/>
    </w:rPr>
  </w:style>
  <w:style w:type="character" w:customStyle="1" w:styleId="WW8Num11z0">
    <w:name w:val="WW8Num11z0"/>
    <w:rsid w:val="000D30C7"/>
    <w:rPr>
      <w:rFonts w:ascii="Symbol" w:hAnsi="Symbol" w:cs="OpenSymbol"/>
    </w:rPr>
  </w:style>
  <w:style w:type="character" w:customStyle="1" w:styleId="Absatz-Standardschriftart1">
    <w:name w:val="Absatz-Standardschriftart1"/>
    <w:rsid w:val="000D30C7"/>
  </w:style>
  <w:style w:type="character" w:customStyle="1" w:styleId="WW-Absatz-Standardschriftart">
    <w:name w:val="WW-Absatz-Standardschriftart"/>
    <w:rsid w:val="000D30C7"/>
  </w:style>
  <w:style w:type="character" w:styleId="Hyperlink">
    <w:name w:val="Hyperlink"/>
    <w:rsid w:val="000D30C7"/>
    <w:rPr>
      <w:color w:val="000080"/>
      <w:u w:val="single"/>
    </w:rPr>
  </w:style>
  <w:style w:type="character" w:customStyle="1" w:styleId="NumberingSymbols">
    <w:name w:val="Numbering Symbols"/>
    <w:rsid w:val="000D30C7"/>
  </w:style>
  <w:style w:type="character" w:customStyle="1" w:styleId="Bullets">
    <w:name w:val="Bullets"/>
    <w:rsid w:val="000D30C7"/>
    <w:rPr>
      <w:rFonts w:ascii="OpenSymbol" w:eastAsia="OpenSymbol" w:hAnsi="OpenSymbol" w:cs="OpenSymbol"/>
    </w:rPr>
  </w:style>
  <w:style w:type="paragraph" w:customStyle="1" w:styleId="Heading">
    <w:name w:val="Heading"/>
    <w:basedOn w:val="Normal"/>
    <w:next w:val="BodyText"/>
    <w:rsid w:val="000D30C7"/>
    <w:pPr>
      <w:keepNext/>
      <w:spacing w:before="240" w:after="120"/>
    </w:pPr>
    <w:rPr>
      <w:rFonts w:ascii="Arial" w:hAnsi="Arial"/>
      <w:sz w:val="28"/>
      <w:szCs w:val="28"/>
    </w:rPr>
  </w:style>
  <w:style w:type="paragraph" w:styleId="BodyText">
    <w:name w:val="Body Text"/>
    <w:basedOn w:val="Normal"/>
    <w:link w:val="BodyTextChar"/>
    <w:rsid w:val="000D30C7"/>
    <w:pPr>
      <w:spacing w:after="120"/>
    </w:pPr>
  </w:style>
  <w:style w:type="character" w:customStyle="1" w:styleId="BodyTextChar">
    <w:name w:val="Body Text Char"/>
    <w:basedOn w:val="DefaultParagraphFont"/>
    <w:link w:val="BodyText"/>
    <w:rsid w:val="000D30C7"/>
    <w:rPr>
      <w:rFonts w:ascii="Times New Roman" w:eastAsia="DejaVu Sans" w:hAnsi="Times New Roman" w:cs="Times New Roman"/>
      <w:kern w:val="1"/>
      <w:sz w:val="24"/>
      <w:szCs w:val="24"/>
      <w:lang w:val="en-GB" w:eastAsia="hi-IN" w:bidi="hi-IN"/>
    </w:rPr>
  </w:style>
  <w:style w:type="paragraph" w:styleId="List">
    <w:name w:val="List"/>
    <w:basedOn w:val="BodyText"/>
    <w:rsid w:val="000D30C7"/>
  </w:style>
  <w:style w:type="paragraph" w:styleId="Caption">
    <w:name w:val="caption"/>
    <w:basedOn w:val="Normal"/>
    <w:qFormat/>
    <w:rsid w:val="000D30C7"/>
    <w:pPr>
      <w:suppressLineNumbers/>
      <w:spacing w:before="120" w:after="120"/>
    </w:pPr>
    <w:rPr>
      <w:i/>
      <w:iCs/>
    </w:rPr>
  </w:style>
  <w:style w:type="paragraph" w:customStyle="1" w:styleId="Index">
    <w:name w:val="Index"/>
    <w:basedOn w:val="Normal"/>
    <w:rsid w:val="000D30C7"/>
    <w:pPr>
      <w:suppressLineNumbers/>
    </w:pPr>
  </w:style>
  <w:style w:type="paragraph" w:customStyle="1" w:styleId="Objectwitharrow">
    <w:name w:val="Object with arrow"/>
    <w:basedOn w:val="Normal"/>
    <w:rsid w:val="000D30C7"/>
  </w:style>
  <w:style w:type="paragraph" w:customStyle="1" w:styleId="Objectwithshadow">
    <w:name w:val="Object with shadow"/>
    <w:basedOn w:val="Normal"/>
    <w:rsid w:val="000D30C7"/>
  </w:style>
  <w:style w:type="paragraph" w:customStyle="1" w:styleId="Objectwithoutfill">
    <w:name w:val="Object without fill"/>
    <w:basedOn w:val="Normal"/>
    <w:rsid w:val="000D30C7"/>
  </w:style>
  <w:style w:type="paragraph" w:customStyle="1" w:styleId="Text">
    <w:name w:val="Text"/>
    <w:basedOn w:val="Caption"/>
    <w:rsid w:val="000D30C7"/>
  </w:style>
  <w:style w:type="paragraph" w:customStyle="1" w:styleId="Textbodyjustified">
    <w:name w:val="Text body justified"/>
    <w:basedOn w:val="Normal"/>
    <w:rsid w:val="000D30C7"/>
  </w:style>
  <w:style w:type="paragraph" w:styleId="BodyTextFirstIndent">
    <w:name w:val="Body Text First Indent"/>
    <w:basedOn w:val="BodyText"/>
    <w:link w:val="BodyTextFirstIndentChar"/>
    <w:rsid w:val="000D30C7"/>
    <w:pPr>
      <w:ind w:firstLine="283"/>
    </w:pPr>
  </w:style>
  <w:style w:type="character" w:customStyle="1" w:styleId="BodyTextFirstIndentChar">
    <w:name w:val="Body Text First Indent Char"/>
    <w:basedOn w:val="BodyTextChar"/>
    <w:link w:val="BodyTextFirstIndent"/>
    <w:rsid w:val="000D30C7"/>
    <w:rPr>
      <w:rFonts w:ascii="Times New Roman" w:eastAsia="DejaVu Sans" w:hAnsi="Times New Roman" w:cs="Times New Roman"/>
      <w:kern w:val="1"/>
      <w:sz w:val="24"/>
      <w:szCs w:val="24"/>
      <w:lang w:val="en-GB" w:eastAsia="hi-IN" w:bidi="hi-IN"/>
    </w:rPr>
  </w:style>
  <w:style w:type="paragraph" w:styleId="Title">
    <w:name w:val="Title"/>
    <w:basedOn w:val="Heading"/>
    <w:next w:val="Subtitle"/>
    <w:link w:val="TitleChar"/>
    <w:qFormat/>
    <w:rsid w:val="000D30C7"/>
    <w:pPr>
      <w:jc w:val="center"/>
    </w:pPr>
    <w:rPr>
      <w:b/>
      <w:bCs/>
      <w:sz w:val="36"/>
      <w:szCs w:val="36"/>
    </w:rPr>
  </w:style>
  <w:style w:type="character" w:customStyle="1" w:styleId="TitleChar">
    <w:name w:val="Title Char"/>
    <w:basedOn w:val="DefaultParagraphFont"/>
    <w:link w:val="Title"/>
    <w:rsid w:val="000D30C7"/>
    <w:rPr>
      <w:rFonts w:ascii="Arial" w:eastAsia="DejaVu Sans" w:hAnsi="Arial" w:cs="Times New Roman"/>
      <w:b/>
      <w:bCs/>
      <w:kern w:val="1"/>
      <w:sz w:val="36"/>
      <w:szCs w:val="36"/>
      <w:lang w:val="en-GB" w:eastAsia="hi-IN" w:bidi="hi-IN"/>
    </w:rPr>
  </w:style>
  <w:style w:type="paragraph" w:styleId="Subtitle">
    <w:name w:val="Subtitle"/>
    <w:basedOn w:val="Heading"/>
    <w:next w:val="BodyText"/>
    <w:link w:val="SubtitleChar"/>
    <w:qFormat/>
    <w:rsid w:val="000D30C7"/>
    <w:pPr>
      <w:jc w:val="center"/>
    </w:pPr>
    <w:rPr>
      <w:rFonts w:ascii="Times New Roman" w:hAnsi="Times New Roman"/>
      <w:i/>
      <w:iCs/>
      <w:sz w:val="24"/>
      <w:szCs w:val="24"/>
      <w:lang w:val="de-DE"/>
    </w:rPr>
  </w:style>
  <w:style w:type="character" w:customStyle="1" w:styleId="SubtitleChar">
    <w:name w:val="Subtitle Char"/>
    <w:basedOn w:val="DefaultParagraphFont"/>
    <w:link w:val="Subtitle"/>
    <w:rsid w:val="000D30C7"/>
    <w:rPr>
      <w:rFonts w:ascii="Times New Roman" w:eastAsia="DejaVu Sans" w:hAnsi="Times New Roman" w:cs="Times New Roman"/>
      <w:i/>
      <w:iCs/>
      <w:kern w:val="1"/>
      <w:sz w:val="24"/>
      <w:szCs w:val="24"/>
      <w:lang w:val="de-DE" w:eastAsia="hi-IN" w:bidi="hi-IN"/>
    </w:rPr>
  </w:style>
  <w:style w:type="paragraph" w:customStyle="1" w:styleId="Title1">
    <w:name w:val="Title1"/>
    <w:basedOn w:val="Normal"/>
    <w:rsid w:val="000D30C7"/>
    <w:pPr>
      <w:jc w:val="center"/>
    </w:pPr>
  </w:style>
  <w:style w:type="paragraph" w:customStyle="1" w:styleId="Title2">
    <w:name w:val="Title2"/>
    <w:basedOn w:val="Normal"/>
    <w:rsid w:val="000D30C7"/>
    <w:pPr>
      <w:spacing w:before="57" w:after="57"/>
      <w:ind w:right="113"/>
      <w:jc w:val="center"/>
    </w:pPr>
  </w:style>
  <w:style w:type="paragraph" w:customStyle="1" w:styleId="Heading10">
    <w:name w:val="Heading1"/>
    <w:basedOn w:val="Normal"/>
    <w:rsid w:val="000D30C7"/>
    <w:pPr>
      <w:spacing w:before="238" w:after="119"/>
    </w:pPr>
  </w:style>
  <w:style w:type="paragraph" w:customStyle="1" w:styleId="Heading20">
    <w:name w:val="Heading2"/>
    <w:basedOn w:val="Normal"/>
    <w:rsid w:val="000D30C7"/>
    <w:pPr>
      <w:spacing w:before="238" w:after="119"/>
    </w:pPr>
  </w:style>
  <w:style w:type="paragraph" w:customStyle="1" w:styleId="DimensionLine">
    <w:name w:val="Dimension Line"/>
    <w:basedOn w:val="Normal"/>
    <w:rsid w:val="000D30C7"/>
  </w:style>
  <w:style w:type="paragraph" w:customStyle="1" w:styleId="DefaultLTGliederung1">
    <w:name w:val="Default~LT~Gliederung 1"/>
    <w:rsid w:val="000D30C7"/>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after="0" w:line="240" w:lineRule="auto"/>
    </w:pPr>
    <w:rPr>
      <w:rFonts w:ascii="DejaVu Sans" w:eastAsia="DejaVu Sans" w:hAnsi="DejaVu Sans" w:cs="DejaVu Sans"/>
      <w:color w:val="000000"/>
      <w:kern w:val="1"/>
      <w:sz w:val="64"/>
      <w:szCs w:val="64"/>
      <w:lang w:val="en-GB" w:eastAsia="hi-IN" w:bidi="hi-IN"/>
    </w:rPr>
  </w:style>
  <w:style w:type="paragraph" w:customStyle="1" w:styleId="DefaultLTGliederung2">
    <w:name w:val="Default~LT~Gliederung 2"/>
    <w:basedOn w:val="DefaultLTGliederung1"/>
    <w:rsid w:val="000D30C7"/>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DefaultLTGliederung3">
    <w:name w:val="Default~LT~Gliederung 3"/>
    <w:basedOn w:val="DefaultLTGliederung2"/>
    <w:rsid w:val="000D30C7"/>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DefaultLTGliederung4">
    <w:name w:val="Default~LT~Gliederung 4"/>
    <w:basedOn w:val="DefaultLTGliederung3"/>
    <w:rsid w:val="000D30C7"/>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DefaultLTGliederung5">
    <w:name w:val="Default~LT~Gliederung 5"/>
    <w:basedOn w:val="DefaultLTGliederung4"/>
    <w:rsid w:val="000D30C7"/>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rsid w:val="000D30C7"/>
  </w:style>
  <w:style w:type="paragraph" w:customStyle="1" w:styleId="DefaultLTGliederung7">
    <w:name w:val="Default~LT~Gliederung 7"/>
    <w:basedOn w:val="DefaultLTGliederung6"/>
    <w:rsid w:val="000D30C7"/>
  </w:style>
  <w:style w:type="paragraph" w:customStyle="1" w:styleId="DefaultLTGliederung8">
    <w:name w:val="Default~LT~Gliederung 8"/>
    <w:basedOn w:val="DefaultLTGliederung7"/>
    <w:rsid w:val="000D30C7"/>
  </w:style>
  <w:style w:type="paragraph" w:customStyle="1" w:styleId="DefaultLTGliederung9">
    <w:name w:val="Default~LT~Gliederung 9"/>
    <w:basedOn w:val="DefaultLTGliederung8"/>
    <w:rsid w:val="000D30C7"/>
  </w:style>
  <w:style w:type="paragraph" w:customStyle="1" w:styleId="DefaultLTTitel">
    <w:name w:val="Default~LT~Titel"/>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jc w:val="center"/>
    </w:pPr>
    <w:rPr>
      <w:rFonts w:ascii="DejaVu Sans" w:eastAsia="DejaVu Sans" w:hAnsi="DejaVu Sans" w:cs="DejaVu Sans"/>
      <w:color w:val="000000"/>
      <w:kern w:val="1"/>
      <w:sz w:val="88"/>
      <w:szCs w:val="88"/>
      <w:lang w:val="en-GB" w:eastAsia="hi-IN" w:bidi="hi-IN"/>
    </w:rPr>
  </w:style>
  <w:style w:type="paragraph" w:customStyle="1" w:styleId="DefaultLTUntertitel">
    <w:name w:val="Default~LT~Untertitel"/>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after="0" w:line="240" w:lineRule="auto"/>
      <w:jc w:val="center"/>
    </w:pPr>
    <w:rPr>
      <w:rFonts w:ascii="DejaVu Sans" w:eastAsia="DejaVu Sans" w:hAnsi="DejaVu Sans" w:cs="DejaVu Sans"/>
      <w:color w:val="000000"/>
      <w:kern w:val="1"/>
      <w:sz w:val="64"/>
      <w:szCs w:val="64"/>
      <w:lang w:val="en-GB" w:eastAsia="hi-IN" w:bidi="hi-IN"/>
    </w:rPr>
  </w:style>
  <w:style w:type="paragraph" w:customStyle="1" w:styleId="DefaultLTNotizen">
    <w:name w:val="Default~LT~Notizen"/>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DejaVu Sans" w:eastAsia="DejaVu Sans" w:hAnsi="DejaVu Sans" w:cs="DejaVu Sans"/>
      <w:color w:val="000000"/>
      <w:kern w:val="1"/>
      <w:sz w:val="24"/>
      <w:szCs w:val="24"/>
      <w:lang w:val="en-GB" w:eastAsia="hi-IN" w:bidi="hi-IN"/>
    </w:rPr>
  </w:style>
  <w:style w:type="paragraph" w:customStyle="1" w:styleId="DefaultLTHintergrundobjekte">
    <w:name w:val="Default~LT~Hintergrundobjekte"/>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kern w:val="1"/>
      <w:sz w:val="36"/>
      <w:szCs w:val="36"/>
      <w:lang w:val="en-GB" w:eastAsia="hi-IN" w:bidi="hi-IN"/>
    </w:rPr>
  </w:style>
  <w:style w:type="paragraph" w:customStyle="1" w:styleId="DefaultLTHintergrund">
    <w:name w:val="Default~LT~Hintergrund"/>
    <w:rsid w:val="000D30C7"/>
    <w:pPr>
      <w:widowControl w:val="0"/>
      <w:suppressAutoHyphens/>
      <w:autoSpaceDE w:val="0"/>
      <w:spacing w:after="0" w:line="240" w:lineRule="auto"/>
      <w:jc w:val="center"/>
    </w:pPr>
    <w:rPr>
      <w:rFonts w:ascii="Times New Roman" w:eastAsia="DejaVu Sans" w:hAnsi="Times New Roman" w:cs="DejaVu Sans"/>
      <w:kern w:val="1"/>
      <w:sz w:val="24"/>
      <w:szCs w:val="24"/>
      <w:lang w:val="en-GB" w:eastAsia="hi-IN" w:bidi="hi-IN"/>
    </w:rPr>
  </w:style>
  <w:style w:type="paragraph" w:customStyle="1" w:styleId="default">
    <w:name w:val="default"/>
    <w:rsid w:val="000D30C7"/>
    <w:pPr>
      <w:widowControl w:val="0"/>
      <w:suppressAutoHyphens/>
      <w:autoSpaceDE w:val="0"/>
      <w:spacing w:after="0" w:line="200" w:lineRule="atLeast"/>
    </w:pPr>
    <w:rPr>
      <w:rFonts w:ascii="DejaVu Sans" w:eastAsia="DejaVu Sans" w:hAnsi="DejaVu Sans" w:cs="DejaVu Sans"/>
      <w:kern w:val="1"/>
      <w:sz w:val="36"/>
      <w:szCs w:val="36"/>
      <w:lang w:val="en-GB" w:eastAsia="hi-IN" w:bidi="hi-IN"/>
    </w:rPr>
  </w:style>
  <w:style w:type="paragraph" w:customStyle="1" w:styleId="blue1">
    <w:name w:val="blue1"/>
    <w:basedOn w:val="default"/>
    <w:rsid w:val="000D30C7"/>
  </w:style>
  <w:style w:type="paragraph" w:customStyle="1" w:styleId="blue2">
    <w:name w:val="blue2"/>
    <w:basedOn w:val="default"/>
    <w:rsid w:val="000D30C7"/>
  </w:style>
  <w:style w:type="paragraph" w:customStyle="1" w:styleId="blue3">
    <w:name w:val="blue3"/>
    <w:basedOn w:val="default"/>
    <w:rsid w:val="000D30C7"/>
  </w:style>
  <w:style w:type="paragraph" w:customStyle="1" w:styleId="bw1">
    <w:name w:val="bw1"/>
    <w:basedOn w:val="default"/>
    <w:rsid w:val="000D30C7"/>
  </w:style>
  <w:style w:type="paragraph" w:customStyle="1" w:styleId="bw2">
    <w:name w:val="bw2"/>
    <w:basedOn w:val="default"/>
    <w:rsid w:val="000D30C7"/>
  </w:style>
  <w:style w:type="paragraph" w:customStyle="1" w:styleId="bw3">
    <w:name w:val="bw3"/>
    <w:basedOn w:val="default"/>
    <w:rsid w:val="000D30C7"/>
  </w:style>
  <w:style w:type="paragraph" w:customStyle="1" w:styleId="orange1">
    <w:name w:val="orange1"/>
    <w:basedOn w:val="default"/>
    <w:rsid w:val="000D30C7"/>
  </w:style>
  <w:style w:type="paragraph" w:customStyle="1" w:styleId="orange2">
    <w:name w:val="orange2"/>
    <w:basedOn w:val="default"/>
    <w:rsid w:val="000D30C7"/>
  </w:style>
  <w:style w:type="paragraph" w:customStyle="1" w:styleId="orange3">
    <w:name w:val="orange3"/>
    <w:basedOn w:val="default"/>
    <w:rsid w:val="000D30C7"/>
  </w:style>
  <w:style w:type="paragraph" w:customStyle="1" w:styleId="turquise1">
    <w:name w:val="turquise1"/>
    <w:basedOn w:val="default"/>
    <w:rsid w:val="000D30C7"/>
  </w:style>
  <w:style w:type="paragraph" w:customStyle="1" w:styleId="turquise2">
    <w:name w:val="turquise2"/>
    <w:basedOn w:val="default"/>
    <w:rsid w:val="000D30C7"/>
  </w:style>
  <w:style w:type="paragraph" w:customStyle="1" w:styleId="turquise3">
    <w:name w:val="turquise3"/>
    <w:basedOn w:val="default"/>
    <w:rsid w:val="000D30C7"/>
  </w:style>
  <w:style w:type="paragraph" w:customStyle="1" w:styleId="gray1">
    <w:name w:val="gray1"/>
    <w:basedOn w:val="default"/>
    <w:rsid w:val="000D30C7"/>
  </w:style>
  <w:style w:type="paragraph" w:customStyle="1" w:styleId="gray2">
    <w:name w:val="gray2"/>
    <w:basedOn w:val="default"/>
    <w:rsid w:val="000D30C7"/>
  </w:style>
  <w:style w:type="paragraph" w:customStyle="1" w:styleId="gray3">
    <w:name w:val="gray3"/>
    <w:basedOn w:val="default"/>
    <w:rsid w:val="000D30C7"/>
  </w:style>
  <w:style w:type="paragraph" w:customStyle="1" w:styleId="sun1">
    <w:name w:val="sun1"/>
    <w:basedOn w:val="default"/>
    <w:rsid w:val="000D30C7"/>
  </w:style>
  <w:style w:type="paragraph" w:customStyle="1" w:styleId="sun2">
    <w:name w:val="sun2"/>
    <w:basedOn w:val="default"/>
    <w:rsid w:val="000D30C7"/>
  </w:style>
  <w:style w:type="paragraph" w:customStyle="1" w:styleId="sun3">
    <w:name w:val="sun3"/>
    <w:basedOn w:val="default"/>
    <w:rsid w:val="000D30C7"/>
  </w:style>
  <w:style w:type="paragraph" w:customStyle="1" w:styleId="earth1">
    <w:name w:val="earth1"/>
    <w:basedOn w:val="default"/>
    <w:rsid w:val="000D30C7"/>
  </w:style>
  <w:style w:type="paragraph" w:customStyle="1" w:styleId="earth2">
    <w:name w:val="earth2"/>
    <w:basedOn w:val="default"/>
    <w:rsid w:val="000D30C7"/>
  </w:style>
  <w:style w:type="paragraph" w:customStyle="1" w:styleId="earth3">
    <w:name w:val="earth3"/>
    <w:basedOn w:val="default"/>
    <w:rsid w:val="000D30C7"/>
  </w:style>
  <w:style w:type="paragraph" w:customStyle="1" w:styleId="green1">
    <w:name w:val="green1"/>
    <w:basedOn w:val="default"/>
    <w:rsid w:val="000D30C7"/>
  </w:style>
  <w:style w:type="paragraph" w:customStyle="1" w:styleId="green2">
    <w:name w:val="green2"/>
    <w:basedOn w:val="default"/>
    <w:rsid w:val="000D30C7"/>
  </w:style>
  <w:style w:type="paragraph" w:customStyle="1" w:styleId="green3">
    <w:name w:val="green3"/>
    <w:basedOn w:val="default"/>
    <w:rsid w:val="000D30C7"/>
  </w:style>
  <w:style w:type="paragraph" w:customStyle="1" w:styleId="seetang1">
    <w:name w:val="seetang1"/>
    <w:basedOn w:val="default"/>
    <w:rsid w:val="000D30C7"/>
  </w:style>
  <w:style w:type="paragraph" w:customStyle="1" w:styleId="seetang2">
    <w:name w:val="seetang2"/>
    <w:basedOn w:val="default"/>
    <w:rsid w:val="000D30C7"/>
  </w:style>
  <w:style w:type="paragraph" w:customStyle="1" w:styleId="seetang3">
    <w:name w:val="seetang3"/>
    <w:basedOn w:val="default"/>
    <w:rsid w:val="000D30C7"/>
  </w:style>
  <w:style w:type="paragraph" w:customStyle="1" w:styleId="lightblue1">
    <w:name w:val="lightblue1"/>
    <w:basedOn w:val="default"/>
    <w:rsid w:val="000D30C7"/>
  </w:style>
  <w:style w:type="paragraph" w:customStyle="1" w:styleId="lightblue2">
    <w:name w:val="lightblue2"/>
    <w:basedOn w:val="default"/>
    <w:rsid w:val="000D30C7"/>
  </w:style>
  <w:style w:type="paragraph" w:customStyle="1" w:styleId="lightblue3">
    <w:name w:val="lightblue3"/>
    <w:basedOn w:val="default"/>
    <w:rsid w:val="000D30C7"/>
  </w:style>
  <w:style w:type="paragraph" w:customStyle="1" w:styleId="yellow1">
    <w:name w:val="yellow1"/>
    <w:basedOn w:val="default"/>
    <w:rsid w:val="000D30C7"/>
  </w:style>
  <w:style w:type="paragraph" w:customStyle="1" w:styleId="yellow2">
    <w:name w:val="yellow2"/>
    <w:basedOn w:val="default"/>
    <w:rsid w:val="000D30C7"/>
  </w:style>
  <w:style w:type="paragraph" w:customStyle="1" w:styleId="yellow3">
    <w:name w:val="yellow3"/>
    <w:basedOn w:val="default"/>
    <w:rsid w:val="000D30C7"/>
  </w:style>
  <w:style w:type="paragraph" w:customStyle="1" w:styleId="WW-Title">
    <w:name w:val="WW-Title"/>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jc w:val="center"/>
    </w:pPr>
    <w:rPr>
      <w:rFonts w:ascii="DejaVu Sans" w:eastAsia="DejaVu Sans" w:hAnsi="DejaVu Sans" w:cs="DejaVu Sans"/>
      <w:color w:val="000000"/>
      <w:kern w:val="1"/>
      <w:sz w:val="88"/>
      <w:szCs w:val="88"/>
      <w:lang w:val="en-GB" w:eastAsia="hi-IN" w:bidi="hi-IN"/>
    </w:rPr>
  </w:style>
  <w:style w:type="paragraph" w:customStyle="1" w:styleId="Backgroundobjects">
    <w:name w:val="Background objects"/>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kern w:val="1"/>
      <w:sz w:val="36"/>
      <w:szCs w:val="36"/>
      <w:lang w:val="en-GB" w:eastAsia="hi-IN" w:bidi="hi-IN"/>
    </w:rPr>
  </w:style>
  <w:style w:type="paragraph" w:customStyle="1" w:styleId="Background">
    <w:name w:val="Background"/>
    <w:rsid w:val="000D30C7"/>
    <w:pPr>
      <w:widowControl w:val="0"/>
      <w:suppressAutoHyphens/>
      <w:autoSpaceDE w:val="0"/>
      <w:spacing w:after="0" w:line="240" w:lineRule="auto"/>
      <w:jc w:val="center"/>
    </w:pPr>
    <w:rPr>
      <w:rFonts w:ascii="Times New Roman" w:eastAsia="DejaVu Sans" w:hAnsi="Times New Roman" w:cs="DejaVu Sans"/>
      <w:kern w:val="1"/>
      <w:sz w:val="24"/>
      <w:szCs w:val="24"/>
      <w:lang w:val="en-GB" w:eastAsia="hi-IN" w:bidi="hi-IN"/>
    </w:rPr>
  </w:style>
  <w:style w:type="paragraph" w:customStyle="1" w:styleId="Notes">
    <w:name w:val="Notes"/>
    <w:rsid w:val="000D30C7"/>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DejaVu Sans" w:eastAsia="DejaVu Sans" w:hAnsi="DejaVu Sans" w:cs="DejaVu Sans"/>
      <w:color w:val="000000"/>
      <w:kern w:val="1"/>
      <w:sz w:val="24"/>
      <w:szCs w:val="24"/>
      <w:lang w:val="en-GB" w:eastAsia="hi-IN" w:bidi="hi-IN"/>
    </w:rPr>
  </w:style>
  <w:style w:type="paragraph" w:customStyle="1" w:styleId="Outline1">
    <w:name w:val="Outline 1"/>
    <w:rsid w:val="000D30C7"/>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after="0" w:line="240" w:lineRule="auto"/>
    </w:pPr>
    <w:rPr>
      <w:rFonts w:ascii="DejaVu Sans" w:eastAsia="DejaVu Sans" w:hAnsi="DejaVu Sans" w:cs="DejaVu Sans"/>
      <w:color w:val="000000"/>
      <w:kern w:val="1"/>
      <w:sz w:val="64"/>
      <w:szCs w:val="64"/>
      <w:lang w:val="en-GB" w:eastAsia="hi-IN" w:bidi="hi-IN"/>
    </w:rPr>
  </w:style>
  <w:style w:type="paragraph" w:customStyle="1" w:styleId="Outline2">
    <w:name w:val="Outline 2"/>
    <w:basedOn w:val="Outline1"/>
    <w:rsid w:val="000D30C7"/>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Outline3">
    <w:name w:val="Outline 3"/>
    <w:basedOn w:val="Outline2"/>
    <w:rsid w:val="000D30C7"/>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Outline4">
    <w:name w:val="Outline 4"/>
    <w:basedOn w:val="Outline3"/>
    <w:rsid w:val="000D30C7"/>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Outline5">
    <w:name w:val="Outline 5"/>
    <w:basedOn w:val="Outline4"/>
    <w:rsid w:val="000D30C7"/>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rsid w:val="000D30C7"/>
  </w:style>
  <w:style w:type="paragraph" w:customStyle="1" w:styleId="Outline7">
    <w:name w:val="Outline 7"/>
    <w:basedOn w:val="Outline6"/>
    <w:rsid w:val="000D30C7"/>
  </w:style>
  <w:style w:type="paragraph" w:customStyle="1" w:styleId="Outline8">
    <w:name w:val="Outline 8"/>
    <w:basedOn w:val="Outline7"/>
    <w:rsid w:val="000D30C7"/>
  </w:style>
  <w:style w:type="paragraph" w:customStyle="1" w:styleId="Outline9">
    <w:name w:val="Outline 9"/>
    <w:basedOn w:val="Outline8"/>
    <w:rsid w:val="000D30C7"/>
  </w:style>
  <w:style w:type="paragraph" w:customStyle="1" w:styleId="Default0">
    <w:name w:val="Default"/>
    <w:rsid w:val="000D30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ectionHeading">
    <w:name w:val="Section Heading"/>
    <w:basedOn w:val="Normal"/>
    <w:link w:val="SectionHeadingChar"/>
    <w:qFormat/>
    <w:rsid w:val="000D30C7"/>
    <w:rPr>
      <w:b/>
      <w:bCs/>
    </w:rPr>
  </w:style>
  <w:style w:type="character" w:styleId="SubtleEmphasis">
    <w:name w:val="Subtle Emphasis"/>
    <w:uiPriority w:val="19"/>
    <w:qFormat/>
    <w:rsid w:val="000D30C7"/>
    <w:rPr>
      <w:i/>
      <w:iCs/>
      <w:color w:val="808080"/>
    </w:rPr>
  </w:style>
  <w:style w:type="character" w:customStyle="1" w:styleId="SectionHeadingChar">
    <w:name w:val="Section Heading Char"/>
    <w:link w:val="SectionHeading"/>
    <w:rsid w:val="000D30C7"/>
    <w:rPr>
      <w:rFonts w:ascii="Times New Roman" w:eastAsia="DejaVu Sans" w:hAnsi="Times New Roman" w:cs="Times New Roman"/>
      <w:b/>
      <w:bCs/>
      <w:kern w:val="1"/>
      <w:sz w:val="24"/>
      <w:szCs w:val="24"/>
      <w:lang w:val="en-GB" w:eastAsia="hi-IN" w:bidi="hi-IN"/>
    </w:rPr>
  </w:style>
  <w:style w:type="character" w:styleId="PlaceholderText">
    <w:name w:val="Placeholder Text"/>
    <w:uiPriority w:val="99"/>
    <w:semiHidden/>
    <w:rsid w:val="000D30C7"/>
    <w:rPr>
      <w:color w:val="808080"/>
    </w:rPr>
  </w:style>
  <w:style w:type="paragraph" w:styleId="BalloonText">
    <w:name w:val="Balloon Text"/>
    <w:basedOn w:val="Normal"/>
    <w:link w:val="BalloonTextChar"/>
    <w:uiPriority w:val="99"/>
    <w:semiHidden/>
    <w:unhideWhenUsed/>
    <w:rsid w:val="000D30C7"/>
    <w:rPr>
      <w:rFonts w:ascii="Tahoma" w:hAnsi="Tahoma" w:cs="Mangal"/>
      <w:sz w:val="16"/>
      <w:szCs w:val="14"/>
    </w:rPr>
  </w:style>
  <w:style w:type="character" w:customStyle="1" w:styleId="BalloonTextChar">
    <w:name w:val="Balloon Text Char"/>
    <w:basedOn w:val="DefaultParagraphFont"/>
    <w:link w:val="BalloonText"/>
    <w:uiPriority w:val="99"/>
    <w:semiHidden/>
    <w:rsid w:val="000D30C7"/>
    <w:rPr>
      <w:rFonts w:ascii="Tahoma" w:eastAsia="DejaVu Sans" w:hAnsi="Tahoma" w:cs="Mangal"/>
      <w:kern w:val="1"/>
      <w:sz w:val="16"/>
      <w:szCs w:val="14"/>
      <w:lang w:val="en-GB" w:eastAsia="hi-IN" w:bidi="hi-IN"/>
    </w:rPr>
  </w:style>
  <w:style w:type="table" w:styleId="TableGrid">
    <w:name w:val="Table Grid"/>
    <w:basedOn w:val="TableNormal"/>
    <w:uiPriority w:val="59"/>
    <w:rsid w:val="000D30C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0C7"/>
    <w:pPr>
      <w:ind w:left="720"/>
      <w:contextualSpacing/>
    </w:pPr>
    <w:rPr>
      <w:rFonts w:cs="Mangal"/>
      <w:szCs w:val="21"/>
    </w:rPr>
  </w:style>
  <w:style w:type="character" w:styleId="CommentReference">
    <w:name w:val="annotation reference"/>
    <w:semiHidden/>
    <w:rsid w:val="000D30C7"/>
    <w:rPr>
      <w:sz w:val="16"/>
      <w:szCs w:val="16"/>
    </w:rPr>
  </w:style>
  <w:style w:type="paragraph" w:styleId="CommentText">
    <w:name w:val="annotation text"/>
    <w:basedOn w:val="Normal"/>
    <w:link w:val="CommentTextChar"/>
    <w:semiHidden/>
    <w:rsid w:val="000D30C7"/>
    <w:rPr>
      <w:sz w:val="20"/>
      <w:szCs w:val="20"/>
    </w:rPr>
  </w:style>
  <w:style w:type="character" w:customStyle="1" w:styleId="CommentTextChar">
    <w:name w:val="Comment Text Char"/>
    <w:basedOn w:val="DefaultParagraphFont"/>
    <w:link w:val="CommentText"/>
    <w:semiHidden/>
    <w:rsid w:val="000D30C7"/>
    <w:rPr>
      <w:rFonts w:ascii="Times New Roman" w:eastAsia="DejaVu Sans" w:hAnsi="Times New Roman" w:cs="Times New Roman"/>
      <w:kern w:val="1"/>
      <w:sz w:val="20"/>
      <w:szCs w:val="20"/>
      <w:lang w:val="en-GB" w:eastAsia="hi-IN" w:bidi="hi-IN"/>
    </w:rPr>
  </w:style>
  <w:style w:type="paragraph" w:styleId="CommentSubject">
    <w:name w:val="annotation subject"/>
    <w:basedOn w:val="CommentText"/>
    <w:next w:val="CommentText"/>
    <w:link w:val="CommentSubjectChar"/>
    <w:semiHidden/>
    <w:rsid w:val="000D30C7"/>
    <w:rPr>
      <w:b/>
      <w:bCs/>
    </w:rPr>
  </w:style>
  <w:style w:type="character" w:customStyle="1" w:styleId="CommentSubjectChar">
    <w:name w:val="Comment Subject Char"/>
    <w:basedOn w:val="CommentTextChar"/>
    <w:link w:val="CommentSubject"/>
    <w:semiHidden/>
    <w:rsid w:val="000D30C7"/>
    <w:rPr>
      <w:rFonts w:ascii="Times New Roman" w:eastAsia="DejaVu Sans" w:hAnsi="Times New Roman" w:cs="Times New Roman"/>
      <w:b/>
      <w:bCs/>
      <w:kern w:val="1"/>
      <w:sz w:val="20"/>
      <w:szCs w:val="20"/>
      <w:lang w:val="en-GB" w:eastAsia="hi-IN" w:bidi="hi-IN"/>
    </w:rPr>
  </w:style>
  <w:style w:type="paragraph" w:styleId="Revision">
    <w:name w:val="Revision"/>
    <w:hidden/>
    <w:uiPriority w:val="99"/>
    <w:semiHidden/>
    <w:rsid w:val="000D30C7"/>
    <w:pPr>
      <w:spacing w:after="0" w:line="240" w:lineRule="auto"/>
    </w:pPr>
    <w:rPr>
      <w:rFonts w:ascii="Times New Roman" w:eastAsia="DejaVu Sans" w:hAnsi="Times New Roman" w:cs="Mangal"/>
      <w:kern w:val="1"/>
      <w:sz w:val="24"/>
      <w:szCs w:val="21"/>
      <w:lang w:eastAsia="hi-IN" w:bidi="hi-IN"/>
    </w:rPr>
  </w:style>
  <w:style w:type="paragraph" w:customStyle="1" w:styleId="MKTextbody">
    <w:name w:val="MK Text body"/>
    <w:basedOn w:val="BodyText"/>
    <w:rsid w:val="000D30C7"/>
    <w:pPr>
      <w:spacing w:before="43" w:after="29"/>
    </w:pPr>
    <w:rPr>
      <w:rFonts w:ascii="Arial" w:hAnsi="Arial"/>
      <w:sz w:val="22"/>
    </w:rPr>
  </w:style>
  <w:style w:type="character" w:customStyle="1" w:styleId="term-highlight">
    <w:name w:val="term-highlight"/>
    <w:rsid w:val="000D30C7"/>
  </w:style>
  <w:style w:type="character" w:customStyle="1" w:styleId="highlight">
    <w:name w:val="highlight"/>
    <w:rsid w:val="000D30C7"/>
  </w:style>
  <w:style w:type="character" w:styleId="Emphasis">
    <w:name w:val="Emphasis"/>
    <w:uiPriority w:val="20"/>
    <w:qFormat/>
    <w:rsid w:val="000D30C7"/>
    <w:rPr>
      <w:i/>
      <w:iCs/>
    </w:rPr>
  </w:style>
  <w:style w:type="character" w:styleId="Strong">
    <w:name w:val="Strong"/>
    <w:uiPriority w:val="22"/>
    <w:qFormat/>
    <w:rsid w:val="000D30C7"/>
    <w:rPr>
      <w:b/>
      <w:bCs/>
    </w:rPr>
  </w:style>
  <w:style w:type="paragraph" w:customStyle="1" w:styleId="References">
    <w:name w:val="References"/>
    <w:basedOn w:val="Normal"/>
    <w:qFormat/>
    <w:rsid w:val="000D30C7"/>
    <w:rPr>
      <w:rFonts w:eastAsia="RODDJZ+DiverdaSansCom-Light"/>
      <w:noProof/>
      <w:color w:val="1F1E21"/>
      <w:sz w:val="20"/>
      <w:szCs w:val="20"/>
      <w:lang w:eastAsia="ar-SA" w:bidi="ar-SA"/>
    </w:rPr>
  </w:style>
  <w:style w:type="paragraph" w:customStyle="1" w:styleId="referenes">
    <w:name w:val="referenes"/>
    <w:basedOn w:val="Normal"/>
    <w:qFormat/>
    <w:rsid w:val="000D30C7"/>
    <w:rPr>
      <w:rFonts w:eastAsia="RODDJZ+DiverdaSansCom-Light"/>
      <w:color w:val="1F1E21"/>
      <w:lang w:eastAsia="ar-SA" w:bidi="ar-SA"/>
    </w:rPr>
  </w:style>
  <w:style w:type="paragraph" w:customStyle="1" w:styleId="Normalsmall">
    <w:name w:val="Normal small"/>
    <w:basedOn w:val="Normal"/>
    <w:link w:val="NormalsmallChar"/>
    <w:qFormat/>
    <w:rsid w:val="000D30C7"/>
    <w:pPr>
      <w:jc w:val="left"/>
    </w:pPr>
    <w:rPr>
      <w:sz w:val="20"/>
      <w:szCs w:val="20"/>
    </w:rPr>
  </w:style>
  <w:style w:type="paragraph" w:customStyle="1" w:styleId="Boldsmall">
    <w:name w:val="Bold small"/>
    <w:basedOn w:val="Normalsmall"/>
    <w:link w:val="BoldsmallChar"/>
    <w:qFormat/>
    <w:rsid w:val="000D30C7"/>
    <w:rPr>
      <w:b/>
    </w:rPr>
  </w:style>
  <w:style w:type="character" w:customStyle="1" w:styleId="NormalsmallChar">
    <w:name w:val="Normal small Char"/>
    <w:link w:val="Normalsmall"/>
    <w:rsid w:val="000D30C7"/>
    <w:rPr>
      <w:rFonts w:ascii="Times New Roman" w:eastAsia="DejaVu Sans" w:hAnsi="Times New Roman" w:cs="Times New Roman"/>
      <w:kern w:val="1"/>
      <w:sz w:val="20"/>
      <w:szCs w:val="20"/>
      <w:lang w:val="en-GB" w:eastAsia="hi-IN" w:bidi="hi-IN"/>
    </w:rPr>
  </w:style>
  <w:style w:type="character" w:customStyle="1" w:styleId="plainlinks">
    <w:name w:val="plainlinks"/>
    <w:rsid w:val="000D30C7"/>
  </w:style>
  <w:style w:type="character" w:customStyle="1" w:styleId="BoldsmallChar">
    <w:name w:val="Bold small Char"/>
    <w:link w:val="Boldsmall"/>
    <w:rsid w:val="000D30C7"/>
    <w:rPr>
      <w:rFonts w:ascii="Times New Roman" w:eastAsia="DejaVu Sans" w:hAnsi="Times New Roman" w:cs="Times New Roman"/>
      <w:b/>
      <w:kern w:val="1"/>
      <w:sz w:val="20"/>
      <w:szCs w:val="20"/>
      <w:lang w:val="en-GB" w:eastAsia="hi-IN" w:bidi="hi-IN"/>
    </w:rPr>
  </w:style>
  <w:style w:type="character" w:customStyle="1" w:styleId="ecname">
    <w:name w:val="ec_name"/>
    <w:rsid w:val="000D30C7"/>
  </w:style>
  <w:style w:type="character" w:customStyle="1" w:styleId="full">
    <w:name w:val="full"/>
    <w:rsid w:val="000D30C7"/>
  </w:style>
  <w:style w:type="character" w:styleId="FollowedHyperlink">
    <w:name w:val="FollowedHyperlink"/>
    <w:uiPriority w:val="99"/>
    <w:semiHidden/>
    <w:unhideWhenUsed/>
    <w:rsid w:val="000D30C7"/>
    <w:rPr>
      <w:color w:val="800080"/>
      <w:u w:val="single"/>
    </w:rPr>
  </w:style>
  <w:style w:type="character" w:styleId="HTMLAcronym">
    <w:name w:val="HTML Acronym"/>
    <w:uiPriority w:val="99"/>
    <w:semiHidden/>
    <w:unhideWhenUsed/>
    <w:rsid w:val="000D30C7"/>
  </w:style>
  <w:style w:type="character" w:customStyle="1" w:styleId="normal0">
    <w:name w:val="normal"/>
    <w:rsid w:val="000D30C7"/>
  </w:style>
  <w:style w:type="paragraph" w:customStyle="1" w:styleId="desc">
    <w:name w:val="desc"/>
    <w:basedOn w:val="Normal"/>
    <w:rsid w:val="000D30C7"/>
    <w:pPr>
      <w:widowControl/>
      <w:suppressAutoHyphens w:val="0"/>
      <w:spacing w:before="100" w:beforeAutospacing="1" w:after="100" w:afterAutospacing="1" w:line="240" w:lineRule="auto"/>
      <w:jc w:val="left"/>
    </w:pPr>
    <w:rPr>
      <w:rFonts w:eastAsia="Times New Roman"/>
      <w:kern w:val="0"/>
      <w:lang w:val="en-US" w:eastAsia="en-US" w:bidi="ar-SA"/>
    </w:rPr>
  </w:style>
  <w:style w:type="paragraph" w:customStyle="1" w:styleId="details">
    <w:name w:val="details"/>
    <w:basedOn w:val="Normal"/>
    <w:rsid w:val="000D30C7"/>
    <w:pPr>
      <w:widowControl/>
      <w:suppressAutoHyphens w:val="0"/>
      <w:spacing w:before="100" w:beforeAutospacing="1" w:after="100" w:afterAutospacing="1" w:line="240" w:lineRule="auto"/>
      <w:jc w:val="left"/>
    </w:pPr>
    <w:rPr>
      <w:rFonts w:eastAsia="Times New Roman"/>
      <w:kern w:val="0"/>
      <w:lang w:val="en-US" w:eastAsia="en-US" w:bidi="ar-SA"/>
    </w:rPr>
  </w:style>
  <w:style w:type="character" w:customStyle="1" w:styleId="jrnl">
    <w:name w:val="jrnl"/>
    <w:rsid w:val="000D3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iork.h-its.org/newSearch?q=UniProtKB_AC:P51570" TargetMode="External"/><Relationship Id="rId18" Type="http://schemas.openxmlformats.org/officeDocument/2006/relationships/hyperlink" Target="http://www.omim.org/entry/230400" TargetMode="External"/><Relationship Id="rId26" Type="http://schemas.openxmlformats.org/officeDocument/2006/relationships/hyperlink" Target="http://www.genome.jp/dbget-bin/www_bget?rn:R00502" TargetMode="External"/><Relationship Id="rId39" Type="http://schemas.openxmlformats.org/officeDocument/2006/relationships/hyperlink" Target="http://www.uniprot.org/uniprot/Q96G03" TargetMode="External"/><Relationship Id="rId3" Type="http://schemas.microsoft.com/office/2007/relationships/stylesWithEffects" Target="stylesWithEffects.xml"/><Relationship Id="rId21" Type="http://schemas.openxmlformats.org/officeDocument/2006/relationships/hyperlink" Target="http://www.uniprot.org/uniprot/Q14376" TargetMode="External"/><Relationship Id="rId34" Type="http://schemas.openxmlformats.org/officeDocument/2006/relationships/hyperlink" Target="http://www.uniprot.org/uniprot/P36871" TargetMode="External"/><Relationship Id="rId42" Type="http://schemas.openxmlformats.org/officeDocument/2006/relationships/hyperlink" Target="http://www.uniprot.org/uniprot/Q15181" TargetMode="External"/><Relationship Id="rId47" Type="http://schemas.openxmlformats.org/officeDocument/2006/relationships/hyperlink" Target="http://www.uniprot.org/uniprot/P11413" TargetMode="External"/><Relationship Id="rId7" Type="http://schemas.openxmlformats.org/officeDocument/2006/relationships/hyperlink" Target="http://omim.org/entry/227810" TargetMode="External"/><Relationship Id="rId12" Type="http://schemas.openxmlformats.org/officeDocument/2006/relationships/hyperlink" Target="http://www.omim.org/entry/230200" TargetMode="External"/><Relationship Id="rId17" Type="http://schemas.openxmlformats.org/officeDocument/2006/relationships/hyperlink" Target="http://www.uniprot.org/uniprot/P07902" TargetMode="External"/><Relationship Id="rId25" Type="http://schemas.openxmlformats.org/officeDocument/2006/relationships/hyperlink" Target="http://www.ebi.ac.uk/rhea/reaction.xhtml?id=14212" TargetMode="External"/><Relationship Id="rId33" Type="http://schemas.openxmlformats.org/officeDocument/2006/relationships/hyperlink" Target="http://www.ebi.ac.uk/rhea/reaction.xhtml?id=23539" TargetMode="External"/><Relationship Id="rId38" Type="http://schemas.openxmlformats.org/officeDocument/2006/relationships/hyperlink" Target="http://www.omim.org/entry/614921" TargetMode="External"/><Relationship Id="rId46" Type="http://schemas.openxmlformats.org/officeDocument/2006/relationships/hyperlink" Target="http://www.genome.jp/dbget-bin/www_bget?rn:R00835" TargetMode="External"/><Relationship Id="rId2" Type="http://schemas.openxmlformats.org/officeDocument/2006/relationships/styles" Target="styles.xml"/><Relationship Id="rId16" Type="http://schemas.openxmlformats.org/officeDocument/2006/relationships/hyperlink" Target="http://www.genome.jp/dbget-bin/www_bget?rn:R00955" TargetMode="External"/><Relationship Id="rId20" Type="http://schemas.openxmlformats.org/officeDocument/2006/relationships/hyperlink" Target="http://www.genome.jp/dbget-bin/www_bget?rn:R00291" TargetMode="External"/><Relationship Id="rId29" Type="http://schemas.openxmlformats.org/officeDocument/2006/relationships/hyperlink" Target="http://www.genome.jp/dbget-bin/www_bget?rn:R01095" TargetMode="External"/><Relationship Id="rId41" Type="http://schemas.openxmlformats.org/officeDocument/2006/relationships/hyperlink" Target="http://www.genome.jp/dbget-bin/www_bget?rn:R00004" TargetMode="External"/><Relationship Id="rId1" Type="http://schemas.openxmlformats.org/officeDocument/2006/relationships/numbering" Target="numbering.xml"/><Relationship Id="rId6" Type="http://schemas.openxmlformats.org/officeDocument/2006/relationships/hyperlink" Target="http://www.uniprot.org/uniprot/P11168" TargetMode="External"/><Relationship Id="rId11" Type="http://schemas.openxmlformats.org/officeDocument/2006/relationships/hyperlink" Target="http://www.uniprot.org/uniprot/P51570" TargetMode="External"/><Relationship Id="rId24" Type="http://schemas.openxmlformats.org/officeDocument/2006/relationships/hyperlink" Target="http://www.genome.jp/dbget-bin/www_bget?rn:R00289" TargetMode="External"/><Relationship Id="rId32" Type="http://schemas.openxmlformats.org/officeDocument/2006/relationships/hyperlink" Target="http://www.genome.jp/dbget-bin/www_bget?rn:R00959" TargetMode="External"/><Relationship Id="rId37" Type="http://schemas.openxmlformats.org/officeDocument/2006/relationships/hyperlink" Target="http://www.uniprot.org/diseases/DI-03611" TargetMode="External"/><Relationship Id="rId40" Type="http://schemas.openxmlformats.org/officeDocument/2006/relationships/hyperlink" Target="http://www.ebi.ac.uk/rhea/reaction.xhtml?id=24579" TargetMode="External"/><Relationship Id="rId45" Type="http://schemas.openxmlformats.org/officeDocument/2006/relationships/hyperlink" Target="http://www.ebi.ac.uk/rhea/reaction.xhtml?id=15844" TargetMode="External"/><Relationship Id="rId5" Type="http://schemas.openxmlformats.org/officeDocument/2006/relationships/webSettings" Target="webSettings.xml"/><Relationship Id="rId15" Type="http://schemas.openxmlformats.org/officeDocument/2006/relationships/hyperlink" Target="http://www.ebi.ac.uk/rhea/reaction.xhtml?id=13992" TargetMode="External"/><Relationship Id="rId23" Type="http://schemas.openxmlformats.org/officeDocument/2006/relationships/hyperlink" Target="http://www.ebi.ac.uk/rhea/reaction.xhtml?id=19892" TargetMode="External"/><Relationship Id="rId28" Type="http://schemas.openxmlformats.org/officeDocument/2006/relationships/hyperlink" Target="http://www.ebi.ac.uk/rhea/reaction.xhtml?id=12792" TargetMode="External"/><Relationship Id="rId36" Type="http://schemas.openxmlformats.org/officeDocument/2006/relationships/hyperlink" Target="http://www.omim.org/entry/612934" TargetMode="External"/><Relationship Id="rId49" Type="http://schemas.openxmlformats.org/officeDocument/2006/relationships/theme" Target="theme/theme1.xml"/><Relationship Id="rId10" Type="http://schemas.openxmlformats.org/officeDocument/2006/relationships/hyperlink" Target="http://www.genome.jp/dbget-bin/www_bget?rn:R01092" TargetMode="External"/><Relationship Id="rId19" Type="http://schemas.openxmlformats.org/officeDocument/2006/relationships/hyperlink" Target="http://www.ebi.ac.uk/rhea/reaction.xhtml?id=22171" TargetMode="External"/><Relationship Id="rId31" Type="http://schemas.openxmlformats.org/officeDocument/2006/relationships/hyperlink" Target="http://sabiork.h-its.org/newSearch?q=UniProtKB_AC:P15121" TargetMode="External"/><Relationship Id="rId44" Type="http://schemas.openxmlformats.org/officeDocument/2006/relationships/hyperlink" Target="http://www.genome.jp/dbget-bin/www_bget?rn:R00156" TargetMode="External"/><Relationship Id="rId4" Type="http://schemas.openxmlformats.org/officeDocument/2006/relationships/settings" Target="settings.xml"/><Relationship Id="rId9" Type="http://schemas.openxmlformats.org/officeDocument/2006/relationships/hyperlink" Target="http://www.ebi.ac.uk/rhea/reaction.xhtml?id=13556" TargetMode="External"/><Relationship Id="rId14" Type="http://schemas.openxmlformats.org/officeDocument/2006/relationships/hyperlink" Target="http://www.uniprot.org/uniprot/P29218" TargetMode="External"/><Relationship Id="rId22" Type="http://schemas.openxmlformats.org/officeDocument/2006/relationships/hyperlink" Target="http://www.omim.org/entry/230350" TargetMode="External"/><Relationship Id="rId27" Type="http://schemas.openxmlformats.org/officeDocument/2006/relationships/hyperlink" Target="http://www.uniprot.org/uniprot/Q16851" TargetMode="External"/><Relationship Id="rId30" Type="http://schemas.openxmlformats.org/officeDocument/2006/relationships/hyperlink" Target="http://www.uniprot.org/uniprot/P15121" TargetMode="External"/><Relationship Id="rId35" Type="http://schemas.openxmlformats.org/officeDocument/2006/relationships/hyperlink" Target="http://www.uniprot.org/diseases/DI-02479" TargetMode="External"/><Relationship Id="rId43" Type="http://schemas.openxmlformats.org/officeDocument/2006/relationships/hyperlink" Target="http://www.ebi.ac.uk/rhea/reaction.xhtml?id=25101" TargetMode="External"/><Relationship Id="rId48" Type="http://schemas.openxmlformats.org/officeDocument/2006/relationships/fontTable" Target="fontTable.xml"/><Relationship Id="rId8" Type="http://schemas.openxmlformats.org/officeDocument/2006/relationships/hyperlink" Target="http://www.brenda-enzymes.org/php/result_flat.php4?ecno=2.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17350</Words>
  <Characters>98899</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mkoenig</dc:creator>
  <cp:lastModifiedBy>mkoenig</cp:lastModifiedBy>
  <cp:revision>3</cp:revision>
  <cp:lastPrinted>2013-09-19T12:58:00Z</cp:lastPrinted>
  <dcterms:created xsi:type="dcterms:W3CDTF">2013-09-19T12:55:00Z</dcterms:created>
  <dcterms:modified xsi:type="dcterms:W3CDTF">2013-09-19T12:59:00Z</dcterms:modified>
</cp:coreProperties>
</file>